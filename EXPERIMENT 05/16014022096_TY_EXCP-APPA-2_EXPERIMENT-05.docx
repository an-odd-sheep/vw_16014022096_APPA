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051"/>
        <w:gridCol w:w="1701"/>
        <w:gridCol w:w="1761"/>
      </w:tblGrid>
      <w:tr w:rsidR="001D6337" w:rsidRPr="000A3CCC" w14:paraId="2D3415C9" w14:textId="77777777" w:rsidTr="006762D1">
        <w:tc>
          <w:tcPr>
            <w:tcW w:w="2323" w:type="dxa"/>
            <w:shd w:val="clear" w:color="auto" w:fill="auto"/>
            <w:vAlign w:val="center"/>
          </w:tcPr>
          <w:p w14:paraId="6757C885" w14:textId="42BA7C09" w:rsidR="001D6337"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051" w:type="dxa"/>
            <w:shd w:val="clear" w:color="auto" w:fill="auto"/>
            <w:vAlign w:val="center"/>
          </w:tcPr>
          <w:p w14:paraId="2DB48B48" w14:textId="38453C7B" w:rsidR="001D6337" w:rsidRPr="003B204E" w:rsidRDefault="006C0A21"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Electronics Application Using Python Programming</w:t>
            </w:r>
          </w:p>
        </w:tc>
        <w:tc>
          <w:tcPr>
            <w:tcW w:w="1701" w:type="dxa"/>
            <w:shd w:val="clear" w:color="auto" w:fill="auto"/>
            <w:vAlign w:val="center"/>
          </w:tcPr>
          <w:p w14:paraId="02501164" w14:textId="63DBF46A" w:rsidR="001D6337" w:rsidRPr="002915D6" w:rsidRDefault="001D6337" w:rsidP="00A25C5E">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761" w:type="dxa"/>
            <w:vAlign w:val="center"/>
          </w:tcPr>
          <w:p w14:paraId="54B7E0B3" w14:textId="3C82E866" w:rsidR="001D6337" w:rsidRPr="003B204E" w:rsidRDefault="006C0A21"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V</w:t>
            </w:r>
          </w:p>
        </w:tc>
      </w:tr>
      <w:tr w:rsidR="000B0D21" w:rsidRPr="000A3CCC" w14:paraId="2754066B" w14:textId="77777777" w:rsidTr="006762D1">
        <w:tc>
          <w:tcPr>
            <w:tcW w:w="2323" w:type="dxa"/>
            <w:shd w:val="clear" w:color="auto" w:fill="auto"/>
            <w:vAlign w:val="center"/>
          </w:tcPr>
          <w:p w14:paraId="423499EF" w14:textId="481AAF0E" w:rsidR="000B0D21" w:rsidRPr="002915D6"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051" w:type="dxa"/>
            <w:shd w:val="clear" w:color="auto" w:fill="auto"/>
            <w:vAlign w:val="center"/>
          </w:tcPr>
          <w:p w14:paraId="77023E76" w14:textId="36F3D9F0" w:rsidR="000B0D21" w:rsidRPr="003B204E" w:rsidRDefault="006762D1"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10 / 09 / 2023</w:t>
            </w:r>
          </w:p>
        </w:tc>
        <w:tc>
          <w:tcPr>
            <w:tcW w:w="1701" w:type="dxa"/>
            <w:shd w:val="clear" w:color="auto" w:fill="auto"/>
            <w:vAlign w:val="center"/>
          </w:tcPr>
          <w:p w14:paraId="2C233080" w14:textId="19A180EE" w:rsidR="000B0D21" w:rsidRPr="002915D6"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r w:rsidR="001D6337">
              <w:rPr>
                <w:rFonts w:ascii="Times New Roman" w:hAnsi="Times New Roman" w:cs="Times New Roman"/>
                <w:b/>
                <w:color w:val="BC202E"/>
                <w:sz w:val="24"/>
                <w:szCs w:val="24"/>
              </w:rPr>
              <w:t>:</w:t>
            </w:r>
          </w:p>
        </w:tc>
        <w:tc>
          <w:tcPr>
            <w:tcW w:w="1761" w:type="dxa"/>
            <w:vAlign w:val="center"/>
          </w:tcPr>
          <w:p w14:paraId="5D086D40" w14:textId="373E8391" w:rsidR="000B0D21" w:rsidRPr="003B204E" w:rsidRDefault="006762D1"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APPA 2</w:t>
            </w:r>
          </w:p>
        </w:tc>
      </w:tr>
      <w:tr w:rsidR="000B0D21" w:rsidRPr="000A3CCC" w14:paraId="54A161E2" w14:textId="77777777" w:rsidTr="006762D1">
        <w:tc>
          <w:tcPr>
            <w:tcW w:w="2323" w:type="dxa"/>
            <w:shd w:val="clear" w:color="auto" w:fill="auto"/>
            <w:vAlign w:val="center"/>
          </w:tcPr>
          <w:p w14:paraId="5D870C5D" w14:textId="073537D8" w:rsidR="000B0D21" w:rsidRDefault="000B0D21"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r w:rsidR="001D6337">
              <w:rPr>
                <w:rFonts w:ascii="Times New Roman" w:hAnsi="Times New Roman" w:cs="Times New Roman"/>
                <w:b/>
                <w:color w:val="BC202E"/>
                <w:sz w:val="24"/>
                <w:szCs w:val="24"/>
              </w:rPr>
              <w:t>:</w:t>
            </w:r>
          </w:p>
        </w:tc>
        <w:tc>
          <w:tcPr>
            <w:tcW w:w="4051" w:type="dxa"/>
            <w:shd w:val="clear" w:color="auto" w:fill="auto"/>
            <w:vAlign w:val="center"/>
          </w:tcPr>
          <w:p w14:paraId="20F22F4B" w14:textId="04FD8533" w:rsidR="000B0D21" w:rsidRDefault="006762D1" w:rsidP="006A3D26">
            <w:pPr>
              <w:pStyle w:val="TableContents"/>
              <w:spacing w:after="0"/>
              <w:rPr>
                <w:rFonts w:ascii="Times New Roman" w:hAnsi="Times New Roman" w:cs="Times New Roman"/>
                <w:b/>
                <w:sz w:val="24"/>
                <w:szCs w:val="24"/>
              </w:rPr>
            </w:pPr>
            <w:r>
              <w:rPr>
                <w:rFonts w:ascii="Times New Roman" w:hAnsi="Times New Roman" w:cs="Times New Roman"/>
                <w:b/>
                <w:sz w:val="24"/>
                <w:szCs w:val="24"/>
              </w:rPr>
              <w:t>Prof. Deepa Jain</w:t>
            </w:r>
          </w:p>
        </w:tc>
        <w:tc>
          <w:tcPr>
            <w:tcW w:w="1701" w:type="dxa"/>
            <w:shd w:val="clear" w:color="auto" w:fill="auto"/>
            <w:vAlign w:val="center"/>
          </w:tcPr>
          <w:p w14:paraId="060D0C1E" w14:textId="27AEF37B" w:rsidR="000B0D21" w:rsidRDefault="00A77F79"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r w:rsidR="001D6337">
              <w:rPr>
                <w:rFonts w:ascii="Times New Roman" w:hAnsi="Times New Roman" w:cs="Times New Roman"/>
                <w:b/>
                <w:color w:val="BC202E"/>
                <w:sz w:val="24"/>
                <w:szCs w:val="24"/>
              </w:rPr>
              <w:t>:</w:t>
            </w:r>
          </w:p>
        </w:tc>
        <w:tc>
          <w:tcPr>
            <w:tcW w:w="1761" w:type="dxa"/>
            <w:vAlign w:val="center"/>
          </w:tcPr>
          <w:p w14:paraId="3D969365" w14:textId="0FFC23A9" w:rsidR="000B0D21" w:rsidRDefault="006762D1"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16014022096</w:t>
            </w:r>
          </w:p>
        </w:tc>
      </w:tr>
      <w:tr w:rsidR="00A77F79" w:rsidRPr="000A3CCC" w14:paraId="0F1AD1C1" w14:textId="77777777" w:rsidTr="006762D1">
        <w:tc>
          <w:tcPr>
            <w:tcW w:w="2323" w:type="dxa"/>
            <w:shd w:val="clear" w:color="auto" w:fill="auto"/>
            <w:vAlign w:val="center"/>
          </w:tcPr>
          <w:p w14:paraId="4A82FFDC" w14:textId="1FAC1364"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051" w:type="dxa"/>
            <w:shd w:val="clear" w:color="auto" w:fill="auto"/>
            <w:vAlign w:val="center"/>
          </w:tcPr>
          <w:p w14:paraId="1E9E88D8" w14:textId="77777777" w:rsidR="00A77F79" w:rsidRDefault="00A77F79" w:rsidP="00A25C5E">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A77F79" w:rsidRDefault="001D6337" w:rsidP="00A25C5E">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761" w:type="dxa"/>
            <w:vAlign w:val="center"/>
          </w:tcPr>
          <w:p w14:paraId="3AA60BAD" w14:textId="73B0B861" w:rsidR="00A77F79" w:rsidRDefault="006A3D26" w:rsidP="00A25C5E">
            <w:pPr>
              <w:pStyle w:val="TableContents"/>
              <w:spacing w:after="0"/>
              <w:rPr>
                <w:rFonts w:ascii="Times New Roman" w:hAnsi="Times New Roman" w:cs="Times New Roman"/>
                <w:b/>
                <w:sz w:val="24"/>
                <w:szCs w:val="24"/>
              </w:rPr>
            </w:pPr>
            <w:r>
              <w:rPr>
                <w:rFonts w:ascii="Times New Roman" w:hAnsi="Times New Roman" w:cs="Times New Roman"/>
                <w:b/>
                <w:sz w:val="24"/>
                <w:szCs w:val="24"/>
              </w:rPr>
              <w:t xml:space="preserve">  </w:t>
            </w:r>
            <w:r w:rsidR="006C0A21">
              <w:rPr>
                <w:rFonts w:ascii="Times New Roman" w:hAnsi="Times New Roman" w:cs="Times New Roman"/>
                <w:b/>
                <w:sz w:val="24"/>
                <w:szCs w:val="24"/>
              </w:rPr>
              <w:t>/25</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2632387E" w14:textId="77777777" w:rsidR="006C0A21" w:rsidRDefault="006C0A21"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18E0FC28" w:rsidR="00A25C5E" w:rsidRPr="00A25C5E" w:rsidRDefault="00A25C5E" w:rsidP="00EE59A2">
      <w:pPr>
        <w:shd w:val="clear" w:color="auto" w:fill="FFFFFF"/>
        <w:spacing w:after="0" w:line="240" w:lineRule="auto"/>
        <w:ind w:left="-709"/>
        <w:jc w:val="center"/>
        <w:rPr>
          <w:rFonts w:ascii="Times New Roman" w:eastAsia="Times New Roman" w:hAnsi="Times New Roman"/>
          <w:b/>
          <w:iCs/>
          <w:color w:val="BC202E"/>
          <w:sz w:val="20"/>
          <w:szCs w:val="20"/>
        </w:rPr>
      </w:pPr>
      <w:r w:rsidRPr="00A25C5E">
        <w:rPr>
          <w:rFonts w:ascii="Times New Roman" w:hAnsi="Times New Roman" w:cs="Times New Roman"/>
          <w:b/>
          <w:color w:val="BC202E"/>
          <w:sz w:val="28"/>
          <w:szCs w:val="28"/>
        </w:rPr>
        <w:t xml:space="preserve">Experiment No: </w:t>
      </w:r>
      <w:r w:rsidR="00B54276">
        <w:rPr>
          <w:rFonts w:ascii="Times New Roman" w:hAnsi="Times New Roman" w:cs="Times New Roman"/>
          <w:b/>
          <w:color w:val="BC202E"/>
          <w:sz w:val="28"/>
          <w:szCs w:val="28"/>
        </w:rPr>
        <w:t>6</w:t>
      </w:r>
    </w:p>
    <w:p w14:paraId="115CD8AC" w14:textId="7FF28F9C"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F06261" w:rsidRPr="00F06261">
        <w:rPr>
          <w:rFonts w:ascii="Times New Roman" w:eastAsia="Times New Roman" w:hAnsi="Times New Roman"/>
          <w:b/>
          <w:iCs/>
          <w:sz w:val="28"/>
          <w:szCs w:val="28"/>
        </w:rPr>
        <w:t xml:space="preserve">Study </w:t>
      </w:r>
      <w:r w:rsidR="00B54276">
        <w:rPr>
          <w:rFonts w:ascii="Times New Roman" w:eastAsia="Times New Roman" w:hAnsi="Times New Roman"/>
          <w:b/>
          <w:iCs/>
          <w:sz w:val="28"/>
          <w:szCs w:val="28"/>
        </w:rPr>
        <w:t>of Socket Programming</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A25C5E">
        <w:tc>
          <w:tcPr>
            <w:tcW w:w="9782" w:type="dxa"/>
          </w:tcPr>
          <w:p w14:paraId="239C9AAD" w14:textId="23D551DC" w:rsidR="006C0A21" w:rsidRPr="001216C4" w:rsidRDefault="00D47375" w:rsidP="00EC29BA">
            <w:pPr>
              <w:suppressAutoHyphens/>
              <w:jc w:val="both"/>
              <w:rPr>
                <w:rFonts w:ascii="Times New Roman" w:hAnsi="Times New Roman"/>
                <w:sz w:val="24"/>
                <w:szCs w:val="24"/>
              </w:rPr>
            </w:pPr>
            <w:r>
              <w:rPr>
                <w:rFonts w:ascii="Times New Roman" w:hAnsi="Times New Roman" w:cs="Times New Roman"/>
                <w:color w:val="000000"/>
                <w:sz w:val="24"/>
                <w:szCs w:val="24"/>
              </w:rPr>
              <w:t xml:space="preserve">To understand the </w:t>
            </w:r>
            <w:r w:rsidR="00EC29BA">
              <w:rPr>
                <w:rFonts w:ascii="Times New Roman" w:hAnsi="Times New Roman" w:cs="Times New Roman"/>
                <w:color w:val="000000"/>
                <w:sz w:val="24"/>
                <w:szCs w:val="24"/>
              </w:rPr>
              <w:t>implementation of RESTFull API</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3130D7B2"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A25C5E">
        <w:tc>
          <w:tcPr>
            <w:tcW w:w="9782" w:type="dxa"/>
          </w:tcPr>
          <w:p w14:paraId="6A4BA6DF" w14:textId="769633DA" w:rsidR="00D114C2" w:rsidRPr="00954B0D" w:rsidRDefault="00EC29BA" w:rsidP="001216C4">
            <w:pPr>
              <w:widowControl w:val="0"/>
              <w:suppressAutoHyphens/>
              <w:spacing w:line="264" w:lineRule="auto"/>
              <w:jc w:val="both"/>
              <w:rPr>
                <w:rFonts w:ascii="Times New Roman" w:hAnsi="Times New Roman" w:cs="Times New Roman"/>
                <w:sz w:val="24"/>
                <w:szCs w:val="24"/>
                <w:lang w:eastAsia="en-IN"/>
              </w:rPr>
            </w:pPr>
            <w:r>
              <w:rPr>
                <w:rFonts w:ascii="Times New Roman" w:hAnsi="Times New Roman" w:cs="Times New Roman"/>
                <w:b/>
                <w:bCs/>
                <w:sz w:val="24"/>
                <w:szCs w:val="24"/>
                <w:lang w:eastAsia="en-IN"/>
              </w:rPr>
              <w:t>CO3</w:t>
            </w:r>
            <w:r w:rsidR="00C614F7" w:rsidRPr="00954B0D">
              <w:rPr>
                <w:rFonts w:ascii="Times New Roman" w:hAnsi="Times New Roman" w:cs="Times New Roman"/>
                <w:sz w:val="24"/>
                <w:szCs w:val="24"/>
                <w:lang w:eastAsia="en-IN"/>
              </w:rPr>
              <w:t xml:space="preserve">: </w:t>
            </w:r>
            <w:r w:rsidR="00D47375" w:rsidRPr="00954B0D">
              <w:rPr>
                <w:rFonts w:ascii="Times New Roman" w:hAnsi="Times New Roman" w:cs="Times New Roman"/>
                <w:sz w:val="24"/>
                <w:szCs w:val="24"/>
              </w:rPr>
              <w:t>Understand socket based and web service approaches to inter process communications.</w:t>
            </w:r>
          </w:p>
        </w:tc>
      </w:tr>
    </w:tbl>
    <w:p w14:paraId="775123C3" w14:textId="526CCB67"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DC08AF" w:rsidRPr="007609F2" w14:paraId="298F8084" w14:textId="77777777" w:rsidTr="00842BA7">
        <w:tc>
          <w:tcPr>
            <w:tcW w:w="9782" w:type="dxa"/>
          </w:tcPr>
          <w:p w14:paraId="58C21AEB" w14:textId="6F6AE9F6" w:rsidR="00DC08AF" w:rsidRPr="007609F2" w:rsidRDefault="00DC08AF" w:rsidP="00842BA7">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Theory</w:t>
            </w:r>
          </w:p>
        </w:tc>
      </w:tr>
      <w:tr w:rsidR="00DC08AF" w:rsidRPr="00185978" w14:paraId="5CC48C35" w14:textId="77777777" w:rsidTr="00842BA7">
        <w:tc>
          <w:tcPr>
            <w:tcW w:w="9782" w:type="dxa"/>
          </w:tcPr>
          <w:p w14:paraId="1D8B5307" w14:textId="77777777" w:rsidR="00D47375" w:rsidRPr="00954B0D" w:rsidRDefault="00D47375" w:rsidP="00D47375">
            <w:pPr>
              <w:widowControl w:val="0"/>
              <w:suppressAutoHyphens/>
              <w:spacing w:line="264" w:lineRule="auto"/>
              <w:jc w:val="both"/>
              <w:rPr>
                <w:rFonts w:ascii="Times New Roman" w:hAnsi="Times New Roman" w:cs="Times New Roman"/>
                <w:b/>
                <w:sz w:val="24"/>
                <w:szCs w:val="24"/>
              </w:rPr>
            </w:pPr>
            <w:r w:rsidRPr="00185978">
              <w:rPr>
                <w:rFonts w:ascii="Times New Roman" w:hAnsi="Times New Roman" w:cs="Times New Roman"/>
                <w:sz w:val="24"/>
                <w:szCs w:val="24"/>
              </w:rPr>
              <w:t xml:space="preserve"> </w:t>
            </w:r>
            <w:r w:rsidRPr="00954B0D">
              <w:rPr>
                <w:rFonts w:ascii="Times New Roman" w:hAnsi="Times New Roman" w:cs="Times New Roman"/>
                <w:b/>
                <w:sz w:val="24"/>
                <w:szCs w:val="24"/>
              </w:rPr>
              <w:t>Introduction:</w:t>
            </w:r>
          </w:p>
          <w:p w14:paraId="3E565A85" w14:textId="1BE284F1" w:rsidR="00185978" w:rsidRDefault="00D47375" w:rsidP="00EC29BA">
            <w:pPr>
              <w:widowControl w:val="0"/>
              <w:suppressAutoHyphens/>
              <w:spacing w:line="264" w:lineRule="auto"/>
              <w:jc w:val="both"/>
            </w:pPr>
            <w:r w:rsidRPr="00185978">
              <w:rPr>
                <w:rFonts w:ascii="Times New Roman" w:hAnsi="Times New Roman" w:cs="Times New Roman"/>
                <w:sz w:val="24"/>
                <w:szCs w:val="24"/>
              </w:rPr>
              <w:t xml:space="preserve"> </w:t>
            </w:r>
            <w:r w:rsidR="00EC29BA">
              <w:t>Before we look at the implementation of the Bookshop RESTful API we will consider what elements we for the services services. One question that often causes some confusion is how web services relate to traditional design approaches such as object oriented design. The approach adopted here is that the Web Service API provides a way to implement an interface to appropriate functions, objects and methods used to implement the application/ domain model. This means that we will still have a set of classes that will represent the Bookshop and the Books held within the bookshop. In turn the functions implementing the web services will access the bookshop to retrieve, modify, update and delete the books held by the bookshop.</w:t>
            </w:r>
          </w:p>
          <w:p w14:paraId="6A2DD075" w14:textId="276EE66E" w:rsidR="00EC29BA" w:rsidRDefault="00EC29BA" w:rsidP="00EC29BA">
            <w:pPr>
              <w:widowControl w:val="0"/>
              <w:suppressAutoHyphens/>
              <w:spacing w:line="264" w:lineRule="auto"/>
              <w:jc w:val="both"/>
            </w:pPr>
            <w:r>
              <w:t>The overall design is shown below:</w:t>
            </w:r>
          </w:p>
          <w:p w14:paraId="5C12C852" w14:textId="77777777" w:rsidR="00EC29BA" w:rsidRDefault="00EC29BA" w:rsidP="00EC29BA">
            <w:pPr>
              <w:widowControl w:val="0"/>
              <w:suppressAutoHyphens/>
              <w:spacing w:line="264" w:lineRule="auto"/>
              <w:jc w:val="both"/>
            </w:pPr>
          </w:p>
          <w:p w14:paraId="579BE986" w14:textId="3D98ED04" w:rsidR="00EC29BA" w:rsidRDefault="00EC29BA" w:rsidP="00EC29BA">
            <w:pPr>
              <w:widowControl w:val="0"/>
              <w:suppressAutoHyphens/>
              <w:spacing w:line="264" w:lineRule="auto"/>
              <w:jc w:val="both"/>
              <w:rPr>
                <w:rFonts w:ascii="Times New Roman" w:hAnsi="Times New Roman" w:cs="Times New Roman"/>
                <w:sz w:val="24"/>
                <w:szCs w:val="24"/>
              </w:rPr>
            </w:pPr>
            <w:r w:rsidRPr="00EC29BA">
              <w:rPr>
                <w:rFonts w:ascii="Times New Roman" w:hAnsi="Times New Roman" w:cs="Times New Roman"/>
                <w:noProof/>
                <w:sz w:val="24"/>
                <w:szCs w:val="24"/>
                <w:lang w:val="en-IN" w:eastAsia="en-IN"/>
              </w:rPr>
              <w:drawing>
                <wp:inline distT="0" distB="0" distL="0" distR="0" wp14:anchorId="2EC98447" wp14:editId="03E458C3">
                  <wp:extent cx="5943600" cy="1998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998345"/>
                          </a:xfrm>
                          <a:prstGeom prst="rect">
                            <a:avLst/>
                          </a:prstGeom>
                        </pic:spPr>
                      </pic:pic>
                    </a:graphicData>
                  </a:graphic>
                </wp:inline>
              </w:drawing>
            </w:r>
          </w:p>
          <w:p w14:paraId="753807D6" w14:textId="77777777" w:rsidR="00EC29BA" w:rsidRDefault="00EC29BA" w:rsidP="00EC29BA">
            <w:pPr>
              <w:widowControl w:val="0"/>
              <w:suppressAutoHyphens/>
              <w:spacing w:line="264" w:lineRule="auto"/>
              <w:jc w:val="both"/>
            </w:pPr>
            <w:r>
              <w:t xml:space="preserve">This shows that a Book object will have an isbn, a title, an author and a price attribute. In turn the Bookshop object will have a books attribute that will hold zero or more Books. The books attribute will actually hold a </w:t>
            </w:r>
            <w:r>
              <w:lastRenderedPageBreak/>
              <w:t xml:space="preserve">List as the list of books needs to change dynamically as and when new books are added or old books deleted. The Bookshop will also define three methods that will • allow a book to be obtained via its isbn, </w:t>
            </w:r>
          </w:p>
          <w:p w14:paraId="486D169D" w14:textId="77777777" w:rsidR="00EC29BA" w:rsidRDefault="00EC29BA" w:rsidP="00EC29BA">
            <w:pPr>
              <w:widowControl w:val="0"/>
              <w:suppressAutoHyphens/>
              <w:spacing w:line="264" w:lineRule="auto"/>
              <w:jc w:val="both"/>
            </w:pPr>
            <w:r>
              <w:t>• allow a book to be added to the list of books and</w:t>
            </w:r>
          </w:p>
          <w:p w14:paraId="6EEE45ED" w14:textId="77777777" w:rsidR="00EC29BA" w:rsidRDefault="00EC29BA" w:rsidP="00EC29BA">
            <w:pPr>
              <w:widowControl w:val="0"/>
              <w:suppressAutoHyphens/>
              <w:spacing w:line="264" w:lineRule="auto"/>
              <w:jc w:val="both"/>
            </w:pPr>
            <w:r>
              <w:t xml:space="preserve"> •enable a book to be deleted (based on its isbn). Routing information will be provided for a set of functions that will invoke appropriate methods on the Bookshop object. The functions to be decorated with @app.route, and the mappings to be used, are listed below: </w:t>
            </w:r>
          </w:p>
          <w:p w14:paraId="2D247369" w14:textId="77777777" w:rsidR="00EC29BA" w:rsidRDefault="00EC29BA" w:rsidP="00EC29BA">
            <w:pPr>
              <w:widowControl w:val="0"/>
              <w:suppressAutoHyphens/>
              <w:spacing w:line="264" w:lineRule="auto"/>
              <w:jc w:val="both"/>
            </w:pPr>
            <w:r>
              <w:t xml:space="preserve">• get_books() which maps to the /book/list URL using the HTTP Get method request. </w:t>
            </w:r>
          </w:p>
          <w:p w14:paraId="56F94698" w14:textId="77777777" w:rsidR="00EC29BA" w:rsidRDefault="00EC29BA" w:rsidP="00EC29BA">
            <w:pPr>
              <w:widowControl w:val="0"/>
              <w:suppressAutoHyphens/>
              <w:spacing w:line="264" w:lineRule="auto"/>
              <w:jc w:val="both"/>
            </w:pPr>
            <w:r>
              <w:t xml:space="preserve">• get_book(isbn) which maps to the /book/ URL where isbn is a URL parameter that will be passed into the function. This will also use the HTTP GET request. </w:t>
            </w:r>
          </w:p>
          <w:p w14:paraId="4D7D61EC" w14:textId="77777777" w:rsidR="00EC29BA" w:rsidRDefault="00EC29BA" w:rsidP="00EC29BA">
            <w:pPr>
              <w:widowControl w:val="0"/>
              <w:suppressAutoHyphens/>
              <w:spacing w:line="264" w:lineRule="auto"/>
              <w:jc w:val="both"/>
            </w:pPr>
            <w:r>
              <w:t xml:space="preserve">• create_book() which maps to the /book URL using the HTTP Post request. </w:t>
            </w:r>
          </w:p>
          <w:p w14:paraId="6BCD9256" w14:textId="77777777" w:rsidR="00EC29BA" w:rsidRDefault="00EC29BA" w:rsidP="00EC29BA">
            <w:pPr>
              <w:widowControl w:val="0"/>
              <w:suppressAutoHyphens/>
              <w:spacing w:line="264" w:lineRule="auto"/>
              <w:jc w:val="both"/>
            </w:pPr>
            <w:r>
              <w:t xml:space="preserve">• update_book() which maps to the /book URL but using the HTTP Put request. </w:t>
            </w:r>
          </w:p>
          <w:p w14:paraId="648AD2F0" w14:textId="4873F037" w:rsidR="00EC29BA" w:rsidRPr="00185978" w:rsidRDefault="00EC29BA" w:rsidP="00EC29BA">
            <w:pPr>
              <w:widowControl w:val="0"/>
              <w:suppressAutoHyphens/>
              <w:spacing w:line="264" w:lineRule="auto"/>
              <w:jc w:val="both"/>
              <w:rPr>
                <w:rFonts w:ascii="Times New Roman" w:hAnsi="Times New Roman" w:cs="Times New Roman"/>
                <w:sz w:val="24"/>
                <w:szCs w:val="24"/>
              </w:rPr>
            </w:pPr>
            <w:r>
              <w:t>• delete_book() which maps to the /book/ URL but using the HTTP Delete request.</w:t>
            </w:r>
          </w:p>
          <w:p w14:paraId="4A2BAB9A" w14:textId="4BFB43A3" w:rsidR="00185978" w:rsidRPr="00185978" w:rsidRDefault="00185978" w:rsidP="00D47375">
            <w:pPr>
              <w:widowControl w:val="0"/>
              <w:suppressAutoHyphens/>
              <w:spacing w:line="264" w:lineRule="auto"/>
              <w:jc w:val="both"/>
              <w:rPr>
                <w:rFonts w:ascii="Times New Roman" w:hAnsi="Times New Roman" w:cs="Times New Roman"/>
                <w:sz w:val="24"/>
                <w:szCs w:val="24"/>
                <w:lang w:eastAsia="en-IN"/>
              </w:rPr>
            </w:pPr>
          </w:p>
          <w:p w14:paraId="014204F3" w14:textId="015E912C" w:rsidR="00185978" w:rsidRPr="00185978" w:rsidRDefault="00185978" w:rsidP="00D47375">
            <w:pPr>
              <w:widowControl w:val="0"/>
              <w:suppressAutoHyphens/>
              <w:spacing w:line="264" w:lineRule="auto"/>
              <w:jc w:val="both"/>
              <w:rPr>
                <w:rFonts w:ascii="Times New Roman" w:hAnsi="Times New Roman" w:cs="Times New Roman"/>
                <w:sz w:val="24"/>
                <w:szCs w:val="24"/>
                <w:lang w:eastAsia="en-IN"/>
              </w:rPr>
            </w:pPr>
          </w:p>
        </w:tc>
      </w:tr>
    </w:tbl>
    <w:p w14:paraId="3D2F404A" w14:textId="77777777" w:rsidR="00DC08AF" w:rsidRPr="00185978" w:rsidRDefault="00DC08AF" w:rsidP="00DC08AF">
      <w:pPr>
        <w:widowControl w:val="0"/>
        <w:suppressAutoHyphens/>
        <w:spacing w:after="0" w:line="264" w:lineRule="auto"/>
        <w:jc w:val="both"/>
        <w:rPr>
          <w:rFonts w:ascii="Times New Roman" w:hAnsi="Times New Roman" w:cs="Times New Roman"/>
          <w:b/>
          <w:sz w:val="24"/>
          <w:szCs w:val="24"/>
        </w:rPr>
      </w:pPr>
    </w:p>
    <w:tbl>
      <w:tblPr>
        <w:tblStyle w:val="TableGrid"/>
        <w:tblW w:w="0" w:type="auto"/>
        <w:tblInd w:w="-176" w:type="dxa"/>
        <w:tblLook w:val="04A0" w:firstRow="1" w:lastRow="0" w:firstColumn="1" w:lastColumn="0" w:noHBand="0" w:noVBand="1"/>
      </w:tblPr>
      <w:tblGrid>
        <w:gridCol w:w="9782"/>
      </w:tblGrid>
      <w:tr w:rsidR="00F41A25" w:rsidRPr="00185978" w14:paraId="4B9465A1" w14:textId="77777777" w:rsidTr="004936FC">
        <w:tc>
          <w:tcPr>
            <w:tcW w:w="9782" w:type="dxa"/>
          </w:tcPr>
          <w:p w14:paraId="245E2A95" w14:textId="643349D0" w:rsidR="00F41A25" w:rsidRPr="00185978" w:rsidRDefault="00F41A25" w:rsidP="004936FC">
            <w:pPr>
              <w:widowControl w:val="0"/>
              <w:suppressAutoHyphens/>
              <w:spacing w:line="264" w:lineRule="auto"/>
              <w:jc w:val="both"/>
              <w:rPr>
                <w:rFonts w:ascii="Times New Roman" w:hAnsi="Times New Roman" w:cs="Times New Roman"/>
                <w:b/>
                <w:sz w:val="24"/>
                <w:szCs w:val="24"/>
              </w:rPr>
            </w:pPr>
            <w:r w:rsidRPr="00185978">
              <w:rPr>
                <w:rFonts w:ascii="Times New Roman" w:hAnsi="Times New Roman" w:cs="Times New Roman"/>
                <w:b/>
                <w:color w:val="BC202E"/>
                <w:sz w:val="24"/>
                <w:szCs w:val="24"/>
              </w:rPr>
              <w:t>Tools required:</w:t>
            </w:r>
          </w:p>
        </w:tc>
      </w:tr>
      <w:tr w:rsidR="00F41A25" w:rsidRPr="00185978" w14:paraId="69D1EF76" w14:textId="77777777" w:rsidTr="004936FC">
        <w:tc>
          <w:tcPr>
            <w:tcW w:w="9782" w:type="dxa"/>
          </w:tcPr>
          <w:p w14:paraId="341D79AF" w14:textId="4E3B8267" w:rsidR="00F41A25" w:rsidRPr="00185978" w:rsidRDefault="00C614F7" w:rsidP="004936FC">
            <w:pPr>
              <w:widowControl w:val="0"/>
              <w:suppressAutoHyphens/>
              <w:spacing w:line="264" w:lineRule="auto"/>
              <w:jc w:val="both"/>
              <w:rPr>
                <w:rFonts w:ascii="Times New Roman" w:hAnsi="Times New Roman" w:cs="Times New Roman"/>
                <w:sz w:val="24"/>
                <w:szCs w:val="24"/>
                <w:lang w:eastAsia="en-IN"/>
              </w:rPr>
            </w:pPr>
            <w:r w:rsidRPr="00185978">
              <w:rPr>
                <w:rFonts w:ascii="Times New Roman" w:hAnsi="Times New Roman" w:cs="Times New Roman"/>
                <w:sz w:val="24"/>
                <w:szCs w:val="24"/>
                <w:lang w:eastAsia="en-IN"/>
              </w:rPr>
              <w:t>Any python editor tool</w:t>
            </w:r>
          </w:p>
        </w:tc>
      </w:tr>
    </w:tbl>
    <w:p w14:paraId="0DA3BE7A" w14:textId="77777777" w:rsidR="00F10BB3" w:rsidRPr="00185978" w:rsidRDefault="00F10BB3" w:rsidP="00F10BB3">
      <w:pPr>
        <w:spacing w:after="0"/>
        <w:rPr>
          <w:rFonts w:ascii="Times New Roman" w:hAnsi="Times New Roman" w:cs="Times New Roman"/>
          <w:sz w:val="24"/>
          <w:szCs w:val="24"/>
        </w:rPr>
      </w:pPr>
    </w:p>
    <w:tbl>
      <w:tblPr>
        <w:tblStyle w:val="TableGrid"/>
        <w:tblW w:w="0" w:type="auto"/>
        <w:tblInd w:w="-176" w:type="dxa"/>
        <w:tblLook w:val="04A0" w:firstRow="1" w:lastRow="0" w:firstColumn="1" w:lastColumn="0" w:noHBand="0" w:noVBand="1"/>
      </w:tblPr>
      <w:tblGrid>
        <w:gridCol w:w="9782"/>
      </w:tblGrid>
      <w:tr w:rsidR="00DC08AF" w:rsidRPr="00185978" w14:paraId="4BA3F2AC" w14:textId="77777777" w:rsidTr="00842BA7">
        <w:tc>
          <w:tcPr>
            <w:tcW w:w="9782" w:type="dxa"/>
          </w:tcPr>
          <w:p w14:paraId="409FC060" w14:textId="77777777" w:rsidR="00DC08AF" w:rsidRPr="00185978" w:rsidRDefault="00DC08AF" w:rsidP="00842BA7">
            <w:pPr>
              <w:widowControl w:val="0"/>
              <w:suppressAutoHyphens/>
              <w:spacing w:line="264" w:lineRule="auto"/>
              <w:jc w:val="both"/>
              <w:rPr>
                <w:rFonts w:ascii="Times New Roman" w:hAnsi="Times New Roman" w:cs="Times New Roman"/>
                <w:b/>
                <w:sz w:val="24"/>
                <w:szCs w:val="24"/>
              </w:rPr>
            </w:pPr>
            <w:r w:rsidRPr="00185978">
              <w:rPr>
                <w:rFonts w:ascii="Times New Roman" w:hAnsi="Times New Roman" w:cs="Times New Roman"/>
                <w:b/>
                <w:color w:val="BC202E"/>
                <w:sz w:val="24"/>
                <w:szCs w:val="24"/>
              </w:rPr>
              <w:t>Code:</w:t>
            </w:r>
          </w:p>
        </w:tc>
      </w:tr>
      <w:tr w:rsidR="00DC08AF" w:rsidRPr="00185978" w14:paraId="15E4B2DA" w14:textId="77777777" w:rsidTr="00842BA7">
        <w:tc>
          <w:tcPr>
            <w:tcW w:w="9782" w:type="dxa"/>
          </w:tcPr>
          <w:p w14:paraId="1EFE1125" w14:textId="77777777" w:rsidR="00DC08AF" w:rsidRPr="0041711F" w:rsidRDefault="00DC08AF" w:rsidP="00EC29BA">
            <w:pPr>
              <w:pStyle w:val="ListParagraph"/>
              <w:widowControl w:val="0"/>
              <w:numPr>
                <w:ilvl w:val="0"/>
                <w:numId w:val="11"/>
              </w:numPr>
              <w:suppressAutoHyphens/>
              <w:spacing w:line="264" w:lineRule="auto"/>
              <w:jc w:val="both"/>
              <w:rPr>
                <w:rFonts w:ascii="Times New Roman" w:hAnsi="Times New Roman" w:cs="Times New Roman"/>
                <w:sz w:val="24"/>
                <w:szCs w:val="24"/>
                <w:lang w:eastAsia="en-IN"/>
              </w:rPr>
            </w:pPr>
            <w:r w:rsidRPr="00185978">
              <w:rPr>
                <w:rFonts w:ascii="Times New Roman" w:hAnsi="Times New Roman" w:cs="Times New Roman"/>
                <w:iCs/>
                <w:sz w:val="24"/>
                <w:szCs w:val="24"/>
              </w:rPr>
              <w:t xml:space="preserve">Write a Python </w:t>
            </w:r>
            <w:r w:rsidR="00EC29BA">
              <w:rPr>
                <w:rFonts w:ascii="Times New Roman" w:hAnsi="Times New Roman" w:cs="Times New Roman"/>
                <w:iCs/>
                <w:sz w:val="24"/>
                <w:szCs w:val="24"/>
              </w:rPr>
              <w:t>program to perform CRUD Opera</w:t>
            </w:r>
            <w:r w:rsidR="00270170">
              <w:rPr>
                <w:rFonts w:ascii="Times New Roman" w:hAnsi="Times New Roman" w:cs="Times New Roman"/>
                <w:iCs/>
                <w:sz w:val="24"/>
                <w:szCs w:val="24"/>
              </w:rPr>
              <w:t>tion using Flask Python Framework</w:t>
            </w:r>
          </w:p>
          <w:p w14:paraId="41160330" w14:textId="77777777" w:rsidR="0041711F" w:rsidRDefault="0041711F" w:rsidP="0041711F">
            <w:pPr>
              <w:widowControl w:val="0"/>
              <w:suppressAutoHyphens/>
              <w:spacing w:line="264"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CODE:</w:t>
            </w:r>
          </w:p>
          <w:p w14:paraId="18A9906B"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59900"/>
                <w:sz w:val="21"/>
                <w:szCs w:val="21"/>
                <w:lang w:val="en-IN" w:eastAsia="en-IN"/>
              </w:rPr>
              <w:t>from</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CB4B16"/>
                <w:sz w:val="21"/>
                <w:szCs w:val="21"/>
                <w:lang w:val="en-IN" w:eastAsia="en-IN"/>
              </w:rPr>
              <w:t>flask</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import</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CB4B16"/>
                <w:sz w:val="21"/>
                <w:szCs w:val="21"/>
                <w:lang w:val="en-IN" w:eastAsia="en-IN"/>
              </w:rPr>
              <w:t>Flask</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jsonify</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request</w:t>
            </w:r>
          </w:p>
          <w:p w14:paraId="3C161AF5"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p>
          <w:p w14:paraId="37150AC9"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268BD2"/>
                <w:sz w:val="21"/>
                <w:szCs w:val="21"/>
                <w:lang w:val="en-IN" w:eastAsia="en-IN"/>
              </w:rPr>
              <w:t>app</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CB4B16"/>
                <w:sz w:val="21"/>
                <w:szCs w:val="21"/>
                <w:lang w:val="en-IN" w:eastAsia="en-IN"/>
              </w:rPr>
              <w:t>Flask</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68BD2"/>
                <w:sz w:val="21"/>
                <w:szCs w:val="21"/>
                <w:lang w:val="en-IN" w:eastAsia="en-IN"/>
              </w:rPr>
              <w:t>__name__</w:t>
            </w:r>
            <w:r w:rsidRPr="00513EA6">
              <w:rPr>
                <w:rFonts w:ascii="Consolas" w:eastAsia="Times New Roman" w:hAnsi="Consolas" w:cs="Times New Roman"/>
                <w:color w:val="839496"/>
                <w:sz w:val="21"/>
                <w:szCs w:val="21"/>
                <w:lang w:val="en-IN" w:eastAsia="en-IN"/>
              </w:rPr>
              <w:t>)</w:t>
            </w:r>
          </w:p>
          <w:p w14:paraId="3D4B9C6F" w14:textId="77777777" w:rsidR="00513EA6" w:rsidRPr="00513EA6" w:rsidRDefault="00513EA6" w:rsidP="00513EA6">
            <w:pPr>
              <w:shd w:val="clear" w:color="auto" w:fill="002B36"/>
              <w:spacing w:after="240" w:line="285" w:lineRule="atLeast"/>
              <w:rPr>
                <w:rFonts w:ascii="Consolas" w:eastAsia="Times New Roman" w:hAnsi="Consolas" w:cs="Times New Roman"/>
                <w:color w:val="839496"/>
                <w:sz w:val="21"/>
                <w:szCs w:val="21"/>
                <w:lang w:val="en-IN" w:eastAsia="en-IN"/>
              </w:rPr>
            </w:pPr>
          </w:p>
          <w:p w14:paraId="18BD18E1"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268BD2"/>
                <w:sz w:val="21"/>
                <w:szCs w:val="21"/>
                <w:lang w:val="en-IN" w:eastAsia="en-IN"/>
              </w:rPr>
              <w:t>book_db</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w:t>
            </w:r>
            <w:r w:rsidRPr="00513EA6">
              <w:rPr>
                <w:rFonts w:ascii="Consolas" w:eastAsia="Times New Roman" w:hAnsi="Consolas" w:cs="Times New Roman"/>
                <w:color w:val="839496"/>
                <w:sz w:val="21"/>
                <w:szCs w:val="21"/>
                <w:lang w:val="en-IN" w:eastAsia="en-IN"/>
              </w:rPr>
              <w:t xml:space="preserve"> [ </w:t>
            </w:r>
          </w:p>
          <w:p w14:paraId="29703F50"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w:t>
            </w:r>
            <w:r w:rsidRPr="00513EA6">
              <w:rPr>
                <w:rFonts w:ascii="Consolas" w:eastAsia="Times New Roman" w:hAnsi="Consolas" w:cs="Times New Roman"/>
                <w:color w:val="2AA198"/>
                <w:sz w:val="21"/>
                <w:szCs w:val="21"/>
                <w:lang w:val="en-IN" w:eastAsia="en-IN"/>
              </w:rPr>
              <w:t>'name'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'Bungo Stray Dogs'</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'price'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D33682"/>
                <w:sz w:val="21"/>
                <w:szCs w:val="21"/>
                <w:lang w:val="en-IN" w:eastAsia="en-IN"/>
              </w:rPr>
              <w:t>40</w:t>
            </w:r>
            <w:r w:rsidRPr="00513EA6">
              <w:rPr>
                <w:rFonts w:ascii="Consolas" w:eastAsia="Times New Roman" w:hAnsi="Consolas" w:cs="Times New Roman"/>
                <w:color w:val="839496"/>
                <w:sz w:val="21"/>
                <w:szCs w:val="21"/>
                <w:lang w:val="en-IN" w:eastAsia="en-IN"/>
              </w:rPr>
              <w:t>},</w:t>
            </w:r>
          </w:p>
          <w:p w14:paraId="5239B628"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w:t>
            </w:r>
            <w:r w:rsidRPr="00513EA6">
              <w:rPr>
                <w:rFonts w:ascii="Consolas" w:eastAsia="Times New Roman" w:hAnsi="Consolas" w:cs="Times New Roman"/>
                <w:color w:val="2AA198"/>
                <w:sz w:val="21"/>
                <w:szCs w:val="21"/>
                <w:lang w:val="en-IN" w:eastAsia="en-IN"/>
              </w:rPr>
              <w:t>'name'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'One piece'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'price'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D33682"/>
                <w:sz w:val="21"/>
                <w:szCs w:val="21"/>
                <w:lang w:val="en-IN" w:eastAsia="en-IN"/>
              </w:rPr>
              <w:t>30</w:t>
            </w:r>
            <w:r w:rsidRPr="00513EA6">
              <w:rPr>
                <w:rFonts w:ascii="Consolas" w:eastAsia="Times New Roman" w:hAnsi="Consolas" w:cs="Times New Roman"/>
                <w:color w:val="839496"/>
                <w:sz w:val="21"/>
                <w:szCs w:val="21"/>
                <w:lang w:val="en-IN" w:eastAsia="en-IN"/>
              </w:rPr>
              <w:t>},</w:t>
            </w:r>
          </w:p>
          <w:p w14:paraId="0B0DEB0F"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w:t>
            </w:r>
            <w:r w:rsidRPr="00513EA6">
              <w:rPr>
                <w:rFonts w:ascii="Consolas" w:eastAsia="Times New Roman" w:hAnsi="Consolas" w:cs="Times New Roman"/>
                <w:color w:val="2AA198"/>
                <w:sz w:val="21"/>
                <w:szCs w:val="21"/>
                <w:lang w:val="en-IN" w:eastAsia="en-IN"/>
              </w:rPr>
              <w:t>'name'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'Jujustu Kaisen'</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'price'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D33682"/>
                <w:sz w:val="21"/>
                <w:szCs w:val="21"/>
                <w:lang w:val="en-IN" w:eastAsia="en-IN"/>
              </w:rPr>
              <w:t>70</w:t>
            </w:r>
            <w:r w:rsidRPr="00513EA6">
              <w:rPr>
                <w:rFonts w:ascii="Consolas" w:eastAsia="Times New Roman" w:hAnsi="Consolas" w:cs="Times New Roman"/>
                <w:color w:val="839496"/>
                <w:sz w:val="21"/>
                <w:szCs w:val="21"/>
                <w:lang w:val="en-IN" w:eastAsia="en-IN"/>
              </w:rPr>
              <w:t>},</w:t>
            </w:r>
          </w:p>
          <w:p w14:paraId="2FFF5FB7"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w:t>
            </w:r>
            <w:r w:rsidRPr="00513EA6">
              <w:rPr>
                <w:rFonts w:ascii="Consolas" w:eastAsia="Times New Roman" w:hAnsi="Consolas" w:cs="Times New Roman"/>
                <w:color w:val="2AA198"/>
                <w:sz w:val="21"/>
                <w:szCs w:val="21"/>
                <w:lang w:val="en-IN" w:eastAsia="en-IN"/>
              </w:rPr>
              <w:t>'name'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'Naruto'</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'price'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D33682"/>
                <w:sz w:val="21"/>
                <w:szCs w:val="21"/>
                <w:lang w:val="en-IN" w:eastAsia="en-IN"/>
              </w:rPr>
              <w:t>60</w:t>
            </w:r>
            <w:r w:rsidRPr="00513EA6">
              <w:rPr>
                <w:rFonts w:ascii="Consolas" w:eastAsia="Times New Roman" w:hAnsi="Consolas" w:cs="Times New Roman"/>
                <w:color w:val="839496"/>
                <w:sz w:val="21"/>
                <w:szCs w:val="21"/>
                <w:lang w:val="en-IN" w:eastAsia="en-IN"/>
              </w:rPr>
              <w:t>}</w:t>
            </w:r>
          </w:p>
          <w:p w14:paraId="7307AAF9"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w:t>
            </w:r>
          </w:p>
          <w:p w14:paraId="0836F4D7" w14:textId="77777777" w:rsidR="00513EA6" w:rsidRPr="00513EA6" w:rsidRDefault="00513EA6" w:rsidP="00513EA6">
            <w:pPr>
              <w:shd w:val="clear" w:color="auto" w:fill="002B36"/>
              <w:spacing w:after="240" w:line="285" w:lineRule="atLeast"/>
              <w:rPr>
                <w:rFonts w:ascii="Consolas" w:eastAsia="Times New Roman" w:hAnsi="Consolas" w:cs="Times New Roman"/>
                <w:color w:val="839496"/>
                <w:sz w:val="21"/>
                <w:szCs w:val="21"/>
                <w:lang w:val="en-IN" w:eastAsia="en-IN"/>
              </w:rPr>
            </w:pPr>
          </w:p>
          <w:p w14:paraId="3F5BA29D"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268BD2"/>
                <w:sz w:val="21"/>
                <w:szCs w:val="21"/>
                <w:lang w:val="en-IN" w:eastAsia="en-IN"/>
              </w:rPr>
              <w:t>@app.route</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w:t>
            </w:r>
            <w:r w:rsidRPr="00513EA6">
              <w:rPr>
                <w:rFonts w:ascii="Consolas" w:eastAsia="Times New Roman" w:hAnsi="Consolas" w:cs="Times New Roman"/>
                <w:color w:val="839496"/>
                <w:sz w:val="21"/>
                <w:szCs w:val="21"/>
                <w:lang w:val="en-IN" w:eastAsia="en-IN"/>
              </w:rPr>
              <w:t>)</w:t>
            </w:r>
          </w:p>
          <w:p w14:paraId="397A37F4"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b/>
                <w:bCs/>
                <w:color w:val="93A1A1"/>
                <w:sz w:val="21"/>
                <w:szCs w:val="21"/>
                <w:lang w:val="en-IN" w:eastAsia="en-IN"/>
              </w:rPr>
              <w:t>def</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home</w:t>
            </w:r>
            <w:r w:rsidRPr="00513EA6">
              <w:rPr>
                <w:rFonts w:ascii="Consolas" w:eastAsia="Times New Roman" w:hAnsi="Consolas" w:cs="Times New Roman"/>
                <w:color w:val="839496"/>
                <w:sz w:val="21"/>
                <w:szCs w:val="21"/>
                <w:lang w:val="en-IN" w:eastAsia="en-IN"/>
              </w:rPr>
              <w:t>():</w:t>
            </w:r>
          </w:p>
          <w:p w14:paraId="20C15A18"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return</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"WELCOME TO vwarrier BOOK-STORE"</w:t>
            </w:r>
          </w:p>
          <w:p w14:paraId="34AA0504" w14:textId="77777777" w:rsidR="00513EA6" w:rsidRPr="00513EA6" w:rsidRDefault="00513EA6" w:rsidP="00513EA6">
            <w:pPr>
              <w:shd w:val="clear" w:color="auto" w:fill="002B36"/>
              <w:spacing w:after="240" w:line="285" w:lineRule="atLeast"/>
              <w:rPr>
                <w:rFonts w:ascii="Consolas" w:eastAsia="Times New Roman" w:hAnsi="Consolas" w:cs="Times New Roman"/>
                <w:color w:val="839496"/>
                <w:sz w:val="21"/>
                <w:szCs w:val="21"/>
                <w:lang w:val="en-IN" w:eastAsia="en-IN"/>
              </w:rPr>
            </w:pPr>
          </w:p>
          <w:p w14:paraId="798F2A10"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268BD2"/>
                <w:sz w:val="21"/>
                <w:szCs w:val="21"/>
                <w:lang w:val="en-IN" w:eastAsia="en-IN"/>
              </w:rPr>
              <w:t>@app.route</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'/books'</w:t>
            </w:r>
            <w:r w:rsidRPr="00513EA6">
              <w:rPr>
                <w:rFonts w:ascii="Consolas" w:eastAsia="Times New Roman" w:hAnsi="Consolas" w:cs="Times New Roman"/>
                <w:color w:val="839496"/>
                <w:sz w:val="21"/>
                <w:szCs w:val="21"/>
                <w:lang w:val="en-IN" w:eastAsia="en-IN"/>
              </w:rPr>
              <w:t>, methods</w:t>
            </w:r>
            <w:r w:rsidRPr="00513EA6">
              <w:rPr>
                <w:rFonts w:ascii="Consolas" w:eastAsia="Times New Roman" w:hAnsi="Consolas" w:cs="Times New Roman"/>
                <w:color w:val="859900"/>
                <w:sz w:val="21"/>
                <w:szCs w:val="21"/>
                <w:lang w:val="en-IN" w:eastAsia="en-IN"/>
              </w:rPr>
              <w:t>=</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'GET'</w:t>
            </w:r>
            <w:r w:rsidRPr="00513EA6">
              <w:rPr>
                <w:rFonts w:ascii="Consolas" w:eastAsia="Times New Roman" w:hAnsi="Consolas" w:cs="Times New Roman"/>
                <w:color w:val="839496"/>
                <w:sz w:val="21"/>
                <w:szCs w:val="21"/>
                <w:lang w:val="en-IN" w:eastAsia="en-IN"/>
              </w:rPr>
              <w:t>])</w:t>
            </w:r>
          </w:p>
          <w:p w14:paraId="044DB030"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b/>
                <w:bCs/>
                <w:color w:val="93A1A1"/>
                <w:sz w:val="21"/>
                <w:szCs w:val="21"/>
                <w:lang w:val="en-IN" w:eastAsia="en-IN"/>
              </w:rPr>
              <w:t>def</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get_books</w:t>
            </w:r>
            <w:r w:rsidRPr="00513EA6">
              <w:rPr>
                <w:rFonts w:ascii="Consolas" w:eastAsia="Times New Roman" w:hAnsi="Consolas" w:cs="Times New Roman"/>
                <w:color w:val="839496"/>
                <w:sz w:val="21"/>
                <w:szCs w:val="21"/>
                <w:lang w:val="en-IN" w:eastAsia="en-IN"/>
              </w:rPr>
              <w:t>():</w:t>
            </w:r>
          </w:p>
          <w:p w14:paraId="336CC508"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return</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jsonify</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'books  on vwarrier book store'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book_db</w:t>
            </w:r>
            <w:r w:rsidRPr="00513EA6">
              <w:rPr>
                <w:rFonts w:ascii="Consolas" w:eastAsia="Times New Roman" w:hAnsi="Consolas" w:cs="Times New Roman"/>
                <w:color w:val="839496"/>
                <w:sz w:val="21"/>
                <w:szCs w:val="21"/>
                <w:lang w:val="en-IN" w:eastAsia="en-IN"/>
              </w:rPr>
              <w:t>})</w:t>
            </w:r>
          </w:p>
          <w:p w14:paraId="6ECF8218" w14:textId="77777777" w:rsidR="00513EA6" w:rsidRPr="00513EA6" w:rsidRDefault="00513EA6" w:rsidP="00513EA6">
            <w:pPr>
              <w:shd w:val="clear" w:color="auto" w:fill="002B36"/>
              <w:spacing w:after="240" w:line="285" w:lineRule="atLeast"/>
              <w:rPr>
                <w:rFonts w:ascii="Consolas" w:eastAsia="Times New Roman" w:hAnsi="Consolas" w:cs="Times New Roman"/>
                <w:color w:val="839496"/>
                <w:sz w:val="21"/>
                <w:szCs w:val="21"/>
                <w:lang w:val="en-IN" w:eastAsia="en-IN"/>
              </w:rPr>
            </w:pPr>
          </w:p>
          <w:p w14:paraId="29BEC9C8"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268BD2"/>
                <w:sz w:val="21"/>
                <w:szCs w:val="21"/>
                <w:lang w:val="en-IN" w:eastAsia="en-IN"/>
              </w:rPr>
              <w:t>@app.route</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'/book/&lt;string:name&gt;'</w:t>
            </w:r>
            <w:r w:rsidRPr="00513EA6">
              <w:rPr>
                <w:rFonts w:ascii="Consolas" w:eastAsia="Times New Roman" w:hAnsi="Consolas" w:cs="Times New Roman"/>
                <w:color w:val="839496"/>
                <w:sz w:val="21"/>
                <w:szCs w:val="21"/>
                <w:lang w:val="en-IN" w:eastAsia="en-IN"/>
              </w:rPr>
              <w:t>, methods</w:t>
            </w:r>
            <w:r w:rsidRPr="00513EA6">
              <w:rPr>
                <w:rFonts w:ascii="Consolas" w:eastAsia="Times New Roman" w:hAnsi="Consolas" w:cs="Times New Roman"/>
                <w:color w:val="859900"/>
                <w:sz w:val="21"/>
                <w:szCs w:val="21"/>
                <w:lang w:val="en-IN" w:eastAsia="en-IN"/>
              </w:rPr>
              <w:t>=</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'GET'</w:t>
            </w:r>
            <w:r w:rsidRPr="00513EA6">
              <w:rPr>
                <w:rFonts w:ascii="Consolas" w:eastAsia="Times New Roman" w:hAnsi="Consolas" w:cs="Times New Roman"/>
                <w:color w:val="839496"/>
                <w:sz w:val="21"/>
                <w:szCs w:val="21"/>
                <w:lang w:val="en-IN" w:eastAsia="en-IN"/>
              </w:rPr>
              <w:t>])</w:t>
            </w:r>
          </w:p>
          <w:p w14:paraId="174FC943"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b/>
                <w:bCs/>
                <w:color w:val="93A1A1"/>
                <w:sz w:val="21"/>
                <w:szCs w:val="21"/>
                <w:lang w:val="en-IN" w:eastAsia="en-IN"/>
              </w:rPr>
              <w:t>def</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get_book</w:t>
            </w:r>
            <w:r w:rsidRPr="00513EA6">
              <w:rPr>
                <w:rFonts w:ascii="Consolas" w:eastAsia="Times New Roman" w:hAnsi="Consolas" w:cs="Times New Roman"/>
                <w:color w:val="839496"/>
                <w:sz w:val="21"/>
                <w:szCs w:val="21"/>
                <w:lang w:val="en-IN" w:eastAsia="en-IN"/>
              </w:rPr>
              <w:t>(name):</w:t>
            </w:r>
          </w:p>
          <w:p w14:paraId="6AE8CD61"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for</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book</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in</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book_db</w:t>
            </w:r>
            <w:r w:rsidRPr="00513EA6">
              <w:rPr>
                <w:rFonts w:ascii="Consolas" w:eastAsia="Times New Roman" w:hAnsi="Consolas" w:cs="Times New Roman"/>
                <w:color w:val="839496"/>
                <w:sz w:val="21"/>
                <w:szCs w:val="21"/>
                <w:lang w:val="en-IN" w:eastAsia="en-IN"/>
              </w:rPr>
              <w:t>:</w:t>
            </w:r>
          </w:p>
          <w:p w14:paraId="001BEB5E"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if</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book</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'name'</w:t>
            </w:r>
            <w:r w:rsidRPr="00513EA6">
              <w:rPr>
                <w:rFonts w:ascii="Consolas" w:eastAsia="Times New Roman" w:hAnsi="Consolas" w:cs="Times New Roman"/>
                <w:color w:val="839496"/>
                <w:sz w:val="21"/>
                <w:szCs w:val="21"/>
                <w:lang w:val="en-IN" w:eastAsia="en-IN"/>
              </w:rPr>
              <w:t xml:space="preserve">].lower() </w:t>
            </w:r>
            <w:r w:rsidRPr="00513EA6">
              <w:rPr>
                <w:rFonts w:ascii="Consolas" w:eastAsia="Times New Roman" w:hAnsi="Consolas" w:cs="Times New Roman"/>
                <w:color w:val="859900"/>
                <w:sz w:val="21"/>
                <w:szCs w:val="21"/>
                <w:lang w:val="en-IN" w:eastAsia="en-IN"/>
              </w:rPr>
              <w:t>==</w:t>
            </w:r>
            <w:r w:rsidRPr="00513EA6">
              <w:rPr>
                <w:rFonts w:ascii="Consolas" w:eastAsia="Times New Roman" w:hAnsi="Consolas" w:cs="Times New Roman"/>
                <w:color w:val="839496"/>
                <w:sz w:val="21"/>
                <w:szCs w:val="21"/>
                <w:lang w:val="en-IN" w:eastAsia="en-IN"/>
              </w:rPr>
              <w:t xml:space="preserve"> name.lower():</w:t>
            </w:r>
          </w:p>
          <w:p w14:paraId="4A2122A1"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return</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jsonify</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68BD2"/>
                <w:sz w:val="21"/>
                <w:szCs w:val="21"/>
                <w:lang w:val="en-IN" w:eastAsia="en-IN"/>
              </w:rPr>
              <w:t>book</w:t>
            </w:r>
            <w:r w:rsidRPr="00513EA6">
              <w:rPr>
                <w:rFonts w:ascii="Consolas" w:eastAsia="Times New Roman" w:hAnsi="Consolas" w:cs="Times New Roman"/>
                <w:color w:val="839496"/>
                <w:sz w:val="21"/>
                <w:szCs w:val="21"/>
                <w:lang w:val="en-IN" w:eastAsia="en-IN"/>
              </w:rPr>
              <w:t>)</w:t>
            </w:r>
          </w:p>
          <w:p w14:paraId="743A5E24"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return</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jsonify</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'message'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'Book not found on vwarrier book store'</w:t>
            </w:r>
            <w:r w:rsidRPr="00513EA6">
              <w:rPr>
                <w:rFonts w:ascii="Consolas" w:eastAsia="Times New Roman" w:hAnsi="Consolas" w:cs="Times New Roman"/>
                <w:color w:val="839496"/>
                <w:sz w:val="21"/>
                <w:szCs w:val="21"/>
                <w:lang w:val="en-IN" w:eastAsia="en-IN"/>
              </w:rPr>
              <w:t>})</w:t>
            </w:r>
          </w:p>
          <w:p w14:paraId="7E3A89A1" w14:textId="77777777" w:rsidR="00513EA6" w:rsidRPr="00513EA6" w:rsidRDefault="00513EA6" w:rsidP="00513EA6">
            <w:pPr>
              <w:shd w:val="clear" w:color="auto" w:fill="002B36"/>
              <w:spacing w:after="240" w:line="285" w:lineRule="atLeast"/>
              <w:rPr>
                <w:rFonts w:ascii="Consolas" w:eastAsia="Times New Roman" w:hAnsi="Consolas" w:cs="Times New Roman"/>
                <w:color w:val="839496"/>
                <w:sz w:val="21"/>
                <w:szCs w:val="21"/>
                <w:lang w:val="en-IN" w:eastAsia="en-IN"/>
              </w:rPr>
            </w:pPr>
          </w:p>
          <w:p w14:paraId="26BEDDC0"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268BD2"/>
                <w:sz w:val="21"/>
                <w:szCs w:val="21"/>
                <w:lang w:val="en-IN" w:eastAsia="en-IN"/>
              </w:rPr>
              <w:t>@app.route</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'/book'</w:t>
            </w:r>
            <w:r w:rsidRPr="00513EA6">
              <w:rPr>
                <w:rFonts w:ascii="Consolas" w:eastAsia="Times New Roman" w:hAnsi="Consolas" w:cs="Times New Roman"/>
                <w:color w:val="839496"/>
                <w:sz w:val="21"/>
                <w:szCs w:val="21"/>
                <w:lang w:val="en-IN" w:eastAsia="en-IN"/>
              </w:rPr>
              <w:t>, methods</w:t>
            </w:r>
            <w:r w:rsidRPr="00513EA6">
              <w:rPr>
                <w:rFonts w:ascii="Consolas" w:eastAsia="Times New Roman" w:hAnsi="Consolas" w:cs="Times New Roman"/>
                <w:color w:val="859900"/>
                <w:sz w:val="21"/>
                <w:szCs w:val="21"/>
                <w:lang w:val="en-IN" w:eastAsia="en-IN"/>
              </w:rPr>
              <w:t>=</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'POST'</w:t>
            </w:r>
            <w:r w:rsidRPr="00513EA6">
              <w:rPr>
                <w:rFonts w:ascii="Consolas" w:eastAsia="Times New Roman" w:hAnsi="Consolas" w:cs="Times New Roman"/>
                <w:color w:val="839496"/>
                <w:sz w:val="21"/>
                <w:szCs w:val="21"/>
                <w:lang w:val="en-IN" w:eastAsia="en-IN"/>
              </w:rPr>
              <w:t>])</w:t>
            </w:r>
          </w:p>
          <w:p w14:paraId="034DD6C3"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b/>
                <w:bCs/>
                <w:color w:val="93A1A1"/>
                <w:sz w:val="21"/>
                <w:szCs w:val="21"/>
                <w:lang w:val="en-IN" w:eastAsia="en-IN"/>
              </w:rPr>
              <w:t>def</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create_book</w:t>
            </w:r>
            <w:r w:rsidRPr="00513EA6">
              <w:rPr>
                <w:rFonts w:ascii="Consolas" w:eastAsia="Times New Roman" w:hAnsi="Consolas" w:cs="Times New Roman"/>
                <w:color w:val="839496"/>
                <w:sz w:val="21"/>
                <w:szCs w:val="21"/>
                <w:lang w:val="en-IN" w:eastAsia="en-IN"/>
              </w:rPr>
              <w:t>():</w:t>
            </w:r>
          </w:p>
          <w:p w14:paraId="5C34994E"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new_book</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request</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68BD2"/>
                <w:sz w:val="21"/>
                <w:szCs w:val="21"/>
                <w:lang w:val="en-IN" w:eastAsia="en-IN"/>
              </w:rPr>
              <w:t>get_json</w:t>
            </w:r>
            <w:r w:rsidRPr="00513EA6">
              <w:rPr>
                <w:rFonts w:ascii="Consolas" w:eastAsia="Times New Roman" w:hAnsi="Consolas" w:cs="Times New Roman"/>
                <w:color w:val="839496"/>
                <w:sz w:val="21"/>
                <w:szCs w:val="21"/>
                <w:lang w:val="en-IN" w:eastAsia="en-IN"/>
              </w:rPr>
              <w:t>()</w:t>
            </w:r>
          </w:p>
          <w:p w14:paraId="68EA3474"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book_db</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68BD2"/>
                <w:sz w:val="21"/>
                <w:szCs w:val="21"/>
                <w:lang w:val="en-IN" w:eastAsia="en-IN"/>
              </w:rPr>
              <w:t>append</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68BD2"/>
                <w:sz w:val="21"/>
                <w:szCs w:val="21"/>
                <w:lang w:val="en-IN" w:eastAsia="en-IN"/>
              </w:rPr>
              <w:t>new_book</w:t>
            </w:r>
            <w:r w:rsidRPr="00513EA6">
              <w:rPr>
                <w:rFonts w:ascii="Consolas" w:eastAsia="Times New Roman" w:hAnsi="Consolas" w:cs="Times New Roman"/>
                <w:color w:val="839496"/>
                <w:sz w:val="21"/>
                <w:szCs w:val="21"/>
                <w:lang w:val="en-IN" w:eastAsia="en-IN"/>
              </w:rPr>
              <w:t>)</w:t>
            </w:r>
          </w:p>
          <w:p w14:paraId="7BEB454A"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return</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jsonify</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'message'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'Book created on vwarrier book store'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'book'</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new_book</w:t>
            </w:r>
            <w:r w:rsidRPr="00513EA6">
              <w:rPr>
                <w:rFonts w:ascii="Consolas" w:eastAsia="Times New Roman" w:hAnsi="Consolas" w:cs="Times New Roman"/>
                <w:color w:val="839496"/>
                <w:sz w:val="21"/>
                <w:szCs w:val="21"/>
                <w:lang w:val="en-IN" w:eastAsia="en-IN"/>
              </w:rPr>
              <w:t>})</w:t>
            </w:r>
          </w:p>
          <w:p w14:paraId="0BCE3174" w14:textId="77777777" w:rsidR="00513EA6" w:rsidRPr="00513EA6" w:rsidRDefault="00513EA6" w:rsidP="00513EA6">
            <w:pPr>
              <w:shd w:val="clear" w:color="auto" w:fill="002B36"/>
              <w:spacing w:after="240" w:line="285" w:lineRule="atLeast"/>
              <w:rPr>
                <w:rFonts w:ascii="Consolas" w:eastAsia="Times New Roman" w:hAnsi="Consolas" w:cs="Times New Roman"/>
                <w:color w:val="839496"/>
                <w:sz w:val="21"/>
                <w:szCs w:val="21"/>
                <w:lang w:val="en-IN" w:eastAsia="en-IN"/>
              </w:rPr>
            </w:pPr>
          </w:p>
          <w:p w14:paraId="004BF581"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268BD2"/>
                <w:sz w:val="21"/>
                <w:szCs w:val="21"/>
                <w:lang w:val="en-IN" w:eastAsia="en-IN"/>
              </w:rPr>
              <w:t>@app.route</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'/book/&lt;string:name&gt;'</w:t>
            </w:r>
            <w:r w:rsidRPr="00513EA6">
              <w:rPr>
                <w:rFonts w:ascii="Consolas" w:eastAsia="Times New Roman" w:hAnsi="Consolas" w:cs="Times New Roman"/>
                <w:color w:val="839496"/>
                <w:sz w:val="21"/>
                <w:szCs w:val="21"/>
                <w:lang w:val="en-IN" w:eastAsia="en-IN"/>
              </w:rPr>
              <w:t>, methods</w:t>
            </w:r>
            <w:r w:rsidRPr="00513EA6">
              <w:rPr>
                <w:rFonts w:ascii="Consolas" w:eastAsia="Times New Roman" w:hAnsi="Consolas" w:cs="Times New Roman"/>
                <w:color w:val="859900"/>
                <w:sz w:val="21"/>
                <w:szCs w:val="21"/>
                <w:lang w:val="en-IN" w:eastAsia="en-IN"/>
              </w:rPr>
              <w:t>=</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'PUT'</w:t>
            </w:r>
            <w:r w:rsidRPr="00513EA6">
              <w:rPr>
                <w:rFonts w:ascii="Consolas" w:eastAsia="Times New Roman" w:hAnsi="Consolas" w:cs="Times New Roman"/>
                <w:color w:val="839496"/>
                <w:sz w:val="21"/>
                <w:szCs w:val="21"/>
                <w:lang w:val="en-IN" w:eastAsia="en-IN"/>
              </w:rPr>
              <w:t>])</w:t>
            </w:r>
          </w:p>
          <w:p w14:paraId="7D15F87A"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b/>
                <w:bCs/>
                <w:color w:val="93A1A1"/>
                <w:sz w:val="21"/>
                <w:szCs w:val="21"/>
                <w:lang w:val="en-IN" w:eastAsia="en-IN"/>
              </w:rPr>
              <w:t>def</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update_book</w:t>
            </w:r>
            <w:r w:rsidRPr="00513EA6">
              <w:rPr>
                <w:rFonts w:ascii="Consolas" w:eastAsia="Times New Roman" w:hAnsi="Consolas" w:cs="Times New Roman"/>
                <w:color w:val="839496"/>
                <w:sz w:val="21"/>
                <w:szCs w:val="21"/>
                <w:lang w:val="en-IN" w:eastAsia="en-IN"/>
              </w:rPr>
              <w:t>(name):</w:t>
            </w:r>
          </w:p>
          <w:p w14:paraId="4EEA5D60"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update_data</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request</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68BD2"/>
                <w:sz w:val="21"/>
                <w:szCs w:val="21"/>
                <w:lang w:val="en-IN" w:eastAsia="en-IN"/>
              </w:rPr>
              <w:t>get_json</w:t>
            </w:r>
            <w:r w:rsidRPr="00513EA6">
              <w:rPr>
                <w:rFonts w:ascii="Consolas" w:eastAsia="Times New Roman" w:hAnsi="Consolas" w:cs="Times New Roman"/>
                <w:color w:val="839496"/>
                <w:sz w:val="21"/>
                <w:szCs w:val="21"/>
                <w:lang w:val="en-IN" w:eastAsia="en-IN"/>
              </w:rPr>
              <w:t>()</w:t>
            </w:r>
          </w:p>
          <w:p w14:paraId="100D1A3F"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for</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book</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in</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book_db</w:t>
            </w:r>
            <w:r w:rsidRPr="00513EA6">
              <w:rPr>
                <w:rFonts w:ascii="Consolas" w:eastAsia="Times New Roman" w:hAnsi="Consolas" w:cs="Times New Roman"/>
                <w:color w:val="839496"/>
                <w:sz w:val="21"/>
                <w:szCs w:val="21"/>
                <w:lang w:val="en-IN" w:eastAsia="en-IN"/>
              </w:rPr>
              <w:t>:</w:t>
            </w:r>
          </w:p>
          <w:p w14:paraId="61B4ABB7"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if</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book</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'name'</w:t>
            </w:r>
            <w:r w:rsidRPr="00513EA6">
              <w:rPr>
                <w:rFonts w:ascii="Consolas" w:eastAsia="Times New Roman" w:hAnsi="Consolas" w:cs="Times New Roman"/>
                <w:color w:val="839496"/>
                <w:sz w:val="21"/>
                <w:szCs w:val="21"/>
                <w:lang w:val="en-IN" w:eastAsia="en-IN"/>
              </w:rPr>
              <w:t xml:space="preserve">].lower() </w:t>
            </w:r>
            <w:r w:rsidRPr="00513EA6">
              <w:rPr>
                <w:rFonts w:ascii="Consolas" w:eastAsia="Times New Roman" w:hAnsi="Consolas" w:cs="Times New Roman"/>
                <w:color w:val="859900"/>
                <w:sz w:val="21"/>
                <w:szCs w:val="21"/>
                <w:lang w:val="en-IN" w:eastAsia="en-IN"/>
              </w:rPr>
              <w:t>==</w:t>
            </w:r>
            <w:r w:rsidRPr="00513EA6">
              <w:rPr>
                <w:rFonts w:ascii="Consolas" w:eastAsia="Times New Roman" w:hAnsi="Consolas" w:cs="Times New Roman"/>
                <w:color w:val="839496"/>
                <w:sz w:val="21"/>
                <w:szCs w:val="21"/>
                <w:lang w:val="en-IN" w:eastAsia="en-IN"/>
              </w:rPr>
              <w:t xml:space="preserve"> name.lower():</w:t>
            </w:r>
          </w:p>
          <w:p w14:paraId="6B2C7A99"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book</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68BD2"/>
                <w:sz w:val="21"/>
                <w:szCs w:val="21"/>
                <w:lang w:val="en-IN" w:eastAsia="en-IN"/>
              </w:rPr>
              <w:t>update</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68BD2"/>
                <w:sz w:val="21"/>
                <w:szCs w:val="21"/>
                <w:lang w:val="en-IN" w:eastAsia="en-IN"/>
              </w:rPr>
              <w:t>update_data</w:t>
            </w:r>
            <w:r w:rsidRPr="00513EA6">
              <w:rPr>
                <w:rFonts w:ascii="Consolas" w:eastAsia="Times New Roman" w:hAnsi="Consolas" w:cs="Times New Roman"/>
                <w:color w:val="839496"/>
                <w:sz w:val="21"/>
                <w:szCs w:val="21"/>
                <w:lang w:val="en-IN" w:eastAsia="en-IN"/>
              </w:rPr>
              <w:t>)</w:t>
            </w:r>
          </w:p>
          <w:p w14:paraId="246827BC"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return</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jsonify</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'message'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'Book updated on vwarrier book store'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'book'</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book</w:t>
            </w:r>
            <w:r w:rsidRPr="00513EA6">
              <w:rPr>
                <w:rFonts w:ascii="Consolas" w:eastAsia="Times New Roman" w:hAnsi="Consolas" w:cs="Times New Roman"/>
                <w:color w:val="839496"/>
                <w:sz w:val="21"/>
                <w:szCs w:val="21"/>
                <w:lang w:val="en-IN" w:eastAsia="en-IN"/>
              </w:rPr>
              <w:t>})</w:t>
            </w:r>
          </w:p>
          <w:p w14:paraId="4AC91D5B"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return</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jsonify</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'message'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'Book not found on vwarrier book store'</w:t>
            </w:r>
            <w:r w:rsidRPr="00513EA6">
              <w:rPr>
                <w:rFonts w:ascii="Consolas" w:eastAsia="Times New Roman" w:hAnsi="Consolas" w:cs="Times New Roman"/>
                <w:color w:val="839496"/>
                <w:sz w:val="21"/>
                <w:szCs w:val="21"/>
                <w:lang w:val="en-IN" w:eastAsia="en-IN"/>
              </w:rPr>
              <w:t>})</w:t>
            </w:r>
          </w:p>
          <w:p w14:paraId="2077FF88" w14:textId="77777777" w:rsidR="00513EA6" w:rsidRPr="00513EA6" w:rsidRDefault="00513EA6" w:rsidP="00513EA6">
            <w:pPr>
              <w:shd w:val="clear" w:color="auto" w:fill="002B36"/>
              <w:spacing w:after="240" w:line="285" w:lineRule="atLeast"/>
              <w:rPr>
                <w:rFonts w:ascii="Consolas" w:eastAsia="Times New Roman" w:hAnsi="Consolas" w:cs="Times New Roman"/>
                <w:color w:val="839496"/>
                <w:sz w:val="21"/>
                <w:szCs w:val="21"/>
                <w:lang w:val="en-IN" w:eastAsia="en-IN"/>
              </w:rPr>
            </w:pPr>
          </w:p>
          <w:p w14:paraId="3692C538"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268BD2"/>
                <w:sz w:val="21"/>
                <w:szCs w:val="21"/>
                <w:lang w:val="en-IN" w:eastAsia="en-IN"/>
              </w:rPr>
              <w:t>@app.route</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'/book/&lt;string:name&gt;'</w:t>
            </w:r>
            <w:r w:rsidRPr="00513EA6">
              <w:rPr>
                <w:rFonts w:ascii="Consolas" w:eastAsia="Times New Roman" w:hAnsi="Consolas" w:cs="Times New Roman"/>
                <w:color w:val="839496"/>
                <w:sz w:val="21"/>
                <w:szCs w:val="21"/>
                <w:lang w:val="en-IN" w:eastAsia="en-IN"/>
              </w:rPr>
              <w:t>, methods</w:t>
            </w:r>
            <w:r w:rsidRPr="00513EA6">
              <w:rPr>
                <w:rFonts w:ascii="Consolas" w:eastAsia="Times New Roman" w:hAnsi="Consolas" w:cs="Times New Roman"/>
                <w:color w:val="859900"/>
                <w:sz w:val="21"/>
                <w:szCs w:val="21"/>
                <w:lang w:val="en-IN" w:eastAsia="en-IN"/>
              </w:rPr>
              <w:t>=</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'DELETE'</w:t>
            </w:r>
            <w:r w:rsidRPr="00513EA6">
              <w:rPr>
                <w:rFonts w:ascii="Consolas" w:eastAsia="Times New Roman" w:hAnsi="Consolas" w:cs="Times New Roman"/>
                <w:color w:val="839496"/>
                <w:sz w:val="21"/>
                <w:szCs w:val="21"/>
                <w:lang w:val="en-IN" w:eastAsia="en-IN"/>
              </w:rPr>
              <w:t>])</w:t>
            </w:r>
          </w:p>
          <w:p w14:paraId="37A4D3C1"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b/>
                <w:bCs/>
                <w:color w:val="93A1A1"/>
                <w:sz w:val="21"/>
                <w:szCs w:val="21"/>
                <w:lang w:val="en-IN" w:eastAsia="en-IN"/>
              </w:rPr>
              <w:t>def</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delete_book</w:t>
            </w:r>
            <w:r w:rsidRPr="00513EA6">
              <w:rPr>
                <w:rFonts w:ascii="Consolas" w:eastAsia="Times New Roman" w:hAnsi="Consolas" w:cs="Times New Roman"/>
                <w:color w:val="839496"/>
                <w:sz w:val="21"/>
                <w:szCs w:val="21"/>
                <w:lang w:val="en-IN" w:eastAsia="en-IN"/>
              </w:rPr>
              <w:t>(name):</w:t>
            </w:r>
          </w:p>
          <w:p w14:paraId="495C67DB"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for</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book</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in</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book_db</w:t>
            </w:r>
            <w:r w:rsidRPr="00513EA6">
              <w:rPr>
                <w:rFonts w:ascii="Consolas" w:eastAsia="Times New Roman" w:hAnsi="Consolas" w:cs="Times New Roman"/>
                <w:color w:val="839496"/>
                <w:sz w:val="21"/>
                <w:szCs w:val="21"/>
                <w:lang w:val="en-IN" w:eastAsia="en-IN"/>
              </w:rPr>
              <w:t>:</w:t>
            </w:r>
          </w:p>
          <w:p w14:paraId="7909271A"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if</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book</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'name'</w:t>
            </w:r>
            <w:r w:rsidRPr="00513EA6">
              <w:rPr>
                <w:rFonts w:ascii="Consolas" w:eastAsia="Times New Roman" w:hAnsi="Consolas" w:cs="Times New Roman"/>
                <w:color w:val="839496"/>
                <w:sz w:val="21"/>
                <w:szCs w:val="21"/>
                <w:lang w:val="en-IN" w:eastAsia="en-IN"/>
              </w:rPr>
              <w:t xml:space="preserve">].lower() </w:t>
            </w:r>
            <w:r w:rsidRPr="00513EA6">
              <w:rPr>
                <w:rFonts w:ascii="Consolas" w:eastAsia="Times New Roman" w:hAnsi="Consolas" w:cs="Times New Roman"/>
                <w:color w:val="859900"/>
                <w:sz w:val="21"/>
                <w:szCs w:val="21"/>
                <w:lang w:val="en-IN" w:eastAsia="en-IN"/>
              </w:rPr>
              <w:t>==</w:t>
            </w:r>
            <w:r w:rsidRPr="00513EA6">
              <w:rPr>
                <w:rFonts w:ascii="Consolas" w:eastAsia="Times New Roman" w:hAnsi="Consolas" w:cs="Times New Roman"/>
                <w:color w:val="839496"/>
                <w:sz w:val="21"/>
                <w:szCs w:val="21"/>
                <w:lang w:val="en-IN" w:eastAsia="en-IN"/>
              </w:rPr>
              <w:t xml:space="preserve"> name.lower():</w:t>
            </w:r>
          </w:p>
          <w:p w14:paraId="6F2E1BE2"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book_db</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68BD2"/>
                <w:sz w:val="21"/>
                <w:szCs w:val="21"/>
                <w:lang w:val="en-IN" w:eastAsia="en-IN"/>
              </w:rPr>
              <w:t>remove</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68BD2"/>
                <w:sz w:val="21"/>
                <w:szCs w:val="21"/>
                <w:lang w:val="en-IN" w:eastAsia="en-IN"/>
              </w:rPr>
              <w:t>book</w:t>
            </w:r>
            <w:r w:rsidRPr="00513EA6">
              <w:rPr>
                <w:rFonts w:ascii="Consolas" w:eastAsia="Times New Roman" w:hAnsi="Consolas" w:cs="Times New Roman"/>
                <w:color w:val="839496"/>
                <w:sz w:val="21"/>
                <w:szCs w:val="21"/>
                <w:lang w:val="en-IN" w:eastAsia="en-IN"/>
              </w:rPr>
              <w:t>)</w:t>
            </w:r>
          </w:p>
          <w:p w14:paraId="56F0AEA7"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return</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jsonify</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'message'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'Book deleted on vwarrier book store'</w:t>
            </w:r>
            <w:r w:rsidRPr="00513EA6">
              <w:rPr>
                <w:rFonts w:ascii="Consolas" w:eastAsia="Times New Roman" w:hAnsi="Consolas" w:cs="Times New Roman"/>
                <w:color w:val="839496"/>
                <w:sz w:val="21"/>
                <w:szCs w:val="21"/>
                <w:lang w:val="en-IN" w:eastAsia="en-IN"/>
              </w:rPr>
              <w:t>})</w:t>
            </w:r>
          </w:p>
          <w:p w14:paraId="6A6918C1"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859900"/>
                <w:sz w:val="21"/>
                <w:szCs w:val="21"/>
                <w:lang w:val="en-IN" w:eastAsia="en-IN"/>
              </w:rPr>
              <w:t>return</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68BD2"/>
                <w:sz w:val="21"/>
                <w:szCs w:val="21"/>
                <w:lang w:val="en-IN" w:eastAsia="en-IN"/>
              </w:rPr>
              <w:t>jsonify</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AA198"/>
                <w:sz w:val="21"/>
                <w:szCs w:val="21"/>
                <w:lang w:val="en-IN" w:eastAsia="en-IN"/>
              </w:rPr>
              <w:t>'message'</w:t>
            </w:r>
            <w:r w:rsidRPr="00513EA6">
              <w:rPr>
                <w:rFonts w:ascii="Consolas" w:eastAsia="Times New Roman" w:hAnsi="Consolas" w:cs="Times New Roman"/>
                <w:color w:val="839496"/>
                <w:sz w:val="21"/>
                <w:szCs w:val="21"/>
                <w:lang w:val="en-IN" w:eastAsia="en-IN"/>
              </w:rPr>
              <w:t xml:space="preserve">: </w:t>
            </w:r>
            <w:r w:rsidRPr="00513EA6">
              <w:rPr>
                <w:rFonts w:ascii="Consolas" w:eastAsia="Times New Roman" w:hAnsi="Consolas" w:cs="Times New Roman"/>
                <w:color w:val="2AA198"/>
                <w:sz w:val="21"/>
                <w:szCs w:val="21"/>
                <w:lang w:val="en-IN" w:eastAsia="en-IN"/>
              </w:rPr>
              <w:t>'Book not found on vwarrier book store'</w:t>
            </w:r>
            <w:r w:rsidRPr="00513EA6">
              <w:rPr>
                <w:rFonts w:ascii="Consolas" w:eastAsia="Times New Roman" w:hAnsi="Consolas" w:cs="Times New Roman"/>
                <w:color w:val="839496"/>
                <w:sz w:val="21"/>
                <w:szCs w:val="21"/>
                <w:lang w:val="en-IN" w:eastAsia="en-IN"/>
              </w:rPr>
              <w:t>})</w:t>
            </w:r>
          </w:p>
          <w:p w14:paraId="5CE78704" w14:textId="77777777" w:rsidR="00513EA6" w:rsidRPr="00513EA6" w:rsidRDefault="00513EA6" w:rsidP="00513EA6">
            <w:pPr>
              <w:shd w:val="clear" w:color="auto" w:fill="002B36"/>
              <w:spacing w:after="240" w:line="285" w:lineRule="atLeast"/>
              <w:rPr>
                <w:rFonts w:ascii="Consolas" w:eastAsia="Times New Roman" w:hAnsi="Consolas" w:cs="Times New Roman"/>
                <w:color w:val="839496"/>
                <w:sz w:val="21"/>
                <w:szCs w:val="21"/>
                <w:lang w:val="en-IN" w:eastAsia="en-IN"/>
              </w:rPr>
            </w:pPr>
          </w:p>
          <w:p w14:paraId="39339BAA"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r w:rsidRPr="00513EA6">
              <w:rPr>
                <w:rFonts w:ascii="Consolas" w:eastAsia="Times New Roman" w:hAnsi="Consolas" w:cs="Times New Roman"/>
                <w:color w:val="268BD2"/>
                <w:sz w:val="21"/>
                <w:szCs w:val="21"/>
                <w:lang w:val="en-IN" w:eastAsia="en-IN"/>
              </w:rPr>
              <w:t>app</w:t>
            </w:r>
            <w:r w:rsidRPr="00513EA6">
              <w:rPr>
                <w:rFonts w:ascii="Consolas" w:eastAsia="Times New Roman" w:hAnsi="Consolas" w:cs="Times New Roman"/>
                <w:color w:val="839496"/>
                <w:sz w:val="21"/>
                <w:szCs w:val="21"/>
                <w:lang w:val="en-IN" w:eastAsia="en-IN"/>
              </w:rPr>
              <w:t>.</w:t>
            </w:r>
            <w:r w:rsidRPr="00513EA6">
              <w:rPr>
                <w:rFonts w:ascii="Consolas" w:eastAsia="Times New Roman" w:hAnsi="Consolas" w:cs="Times New Roman"/>
                <w:color w:val="268BD2"/>
                <w:sz w:val="21"/>
                <w:szCs w:val="21"/>
                <w:lang w:val="en-IN" w:eastAsia="en-IN"/>
              </w:rPr>
              <w:t>run</w:t>
            </w:r>
            <w:r w:rsidRPr="00513EA6">
              <w:rPr>
                <w:rFonts w:ascii="Consolas" w:eastAsia="Times New Roman" w:hAnsi="Consolas" w:cs="Times New Roman"/>
                <w:color w:val="839496"/>
                <w:sz w:val="21"/>
                <w:szCs w:val="21"/>
                <w:lang w:val="en-IN" w:eastAsia="en-IN"/>
              </w:rPr>
              <w:t>(port</w:t>
            </w:r>
            <w:r w:rsidRPr="00513EA6">
              <w:rPr>
                <w:rFonts w:ascii="Consolas" w:eastAsia="Times New Roman" w:hAnsi="Consolas" w:cs="Times New Roman"/>
                <w:color w:val="859900"/>
                <w:sz w:val="21"/>
                <w:szCs w:val="21"/>
                <w:lang w:val="en-IN" w:eastAsia="en-IN"/>
              </w:rPr>
              <w:t>=</w:t>
            </w:r>
            <w:r w:rsidRPr="00513EA6">
              <w:rPr>
                <w:rFonts w:ascii="Consolas" w:eastAsia="Times New Roman" w:hAnsi="Consolas" w:cs="Times New Roman"/>
                <w:color w:val="D33682"/>
                <w:sz w:val="21"/>
                <w:szCs w:val="21"/>
                <w:lang w:val="en-IN" w:eastAsia="en-IN"/>
              </w:rPr>
              <w:t>5050</w:t>
            </w:r>
            <w:r w:rsidRPr="00513EA6">
              <w:rPr>
                <w:rFonts w:ascii="Consolas" w:eastAsia="Times New Roman" w:hAnsi="Consolas" w:cs="Times New Roman"/>
                <w:color w:val="839496"/>
                <w:sz w:val="21"/>
                <w:szCs w:val="21"/>
                <w:lang w:val="en-IN" w:eastAsia="en-IN"/>
              </w:rPr>
              <w:t>)</w:t>
            </w:r>
          </w:p>
          <w:p w14:paraId="0BE7A23A" w14:textId="77777777" w:rsidR="00513EA6" w:rsidRPr="00513EA6" w:rsidRDefault="00513EA6" w:rsidP="00513EA6">
            <w:pPr>
              <w:shd w:val="clear" w:color="auto" w:fill="002B36"/>
              <w:spacing w:line="285" w:lineRule="atLeast"/>
              <w:rPr>
                <w:rFonts w:ascii="Consolas" w:eastAsia="Times New Roman" w:hAnsi="Consolas" w:cs="Times New Roman"/>
                <w:color w:val="839496"/>
                <w:sz w:val="21"/>
                <w:szCs w:val="21"/>
                <w:lang w:val="en-IN" w:eastAsia="en-IN"/>
              </w:rPr>
            </w:pPr>
          </w:p>
          <w:p w14:paraId="7E156586" w14:textId="15BEA32D" w:rsidR="0041711F" w:rsidRPr="0041711F" w:rsidRDefault="0041711F" w:rsidP="0041711F">
            <w:pPr>
              <w:widowControl w:val="0"/>
              <w:suppressAutoHyphens/>
              <w:spacing w:line="264" w:lineRule="auto"/>
              <w:jc w:val="both"/>
              <w:rPr>
                <w:rFonts w:ascii="Times New Roman" w:hAnsi="Times New Roman" w:cs="Times New Roman"/>
                <w:sz w:val="24"/>
                <w:szCs w:val="24"/>
                <w:lang w:eastAsia="en-IN"/>
              </w:rPr>
            </w:pPr>
          </w:p>
        </w:tc>
      </w:tr>
    </w:tbl>
    <w:p w14:paraId="01AE21B4" w14:textId="77777777" w:rsidR="00DC08AF" w:rsidRDefault="00DC08AF" w:rsidP="00DC08AF">
      <w:pPr>
        <w:widowControl w:val="0"/>
        <w:suppressAutoHyphens/>
        <w:spacing w:after="0" w:line="264" w:lineRule="auto"/>
        <w:ind w:hanging="851"/>
        <w:jc w:val="both"/>
        <w:rPr>
          <w:rFonts w:ascii="Times New Roman" w:hAnsi="Times New Roman" w:cs="Times New Roman"/>
          <w:b/>
          <w:sz w:val="24"/>
          <w:szCs w:val="24"/>
        </w:rPr>
      </w:pPr>
    </w:p>
    <w:p w14:paraId="082490EE" w14:textId="77777777" w:rsidR="00513EA6" w:rsidRDefault="00513EA6" w:rsidP="00DC08AF">
      <w:pPr>
        <w:widowControl w:val="0"/>
        <w:suppressAutoHyphens/>
        <w:spacing w:after="0" w:line="264" w:lineRule="auto"/>
        <w:ind w:hanging="851"/>
        <w:jc w:val="both"/>
        <w:rPr>
          <w:rFonts w:ascii="Times New Roman" w:hAnsi="Times New Roman" w:cs="Times New Roman"/>
          <w:b/>
          <w:sz w:val="24"/>
          <w:szCs w:val="24"/>
        </w:rPr>
      </w:pPr>
    </w:p>
    <w:p w14:paraId="1B4FDBB9" w14:textId="77777777" w:rsidR="00513EA6" w:rsidRDefault="00513EA6" w:rsidP="00DC08AF">
      <w:pPr>
        <w:widowControl w:val="0"/>
        <w:suppressAutoHyphens/>
        <w:spacing w:after="0" w:line="264" w:lineRule="auto"/>
        <w:ind w:hanging="851"/>
        <w:jc w:val="both"/>
        <w:rPr>
          <w:rFonts w:ascii="Times New Roman" w:hAnsi="Times New Roman" w:cs="Times New Roman"/>
          <w:b/>
          <w:sz w:val="24"/>
          <w:szCs w:val="24"/>
        </w:rPr>
      </w:pPr>
    </w:p>
    <w:p w14:paraId="7E366F1B" w14:textId="77777777" w:rsidR="00513EA6" w:rsidRDefault="00513EA6" w:rsidP="00DC08AF">
      <w:pPr>
        <w:widowControl w:val="0"/>
        <w:suppressAutoHyphens/>
        <w:spacing w:after="0" w:line="264" w:lineRule="auto"/>
        <w:ind w:hanging="851"/>
        <w:jc w:val="both"/>
        <w:rPr>
          <w:rFonts w:ascii="Times New Roman" w:hAnsi="Times New Roman" w:cs="Times New Roman"/>
          <w:b/>
          <w:sz w:val="24"/>
          <w:szCs w:val="24"/>
        </w:rPr>
      </w:pPr>
    </w:p>
    <w:tbl>
      <w:tblPr>
        <w:tblStyle w:val="TableGrid"/>
        <w:tblW w:w="0" w:type="auto"/>
        <w:tblInd w:w="-147" w:type="dxa"/>
        <w:tblLook w:val="04A0" w:firstRow="1" w:lastRow="0" w:firstColumn="1" w:lastColumn="0" w:noHBand="0" w:noVBand="1"/>
      </w:tblPr>
      <w:tblGrid>
        <w:gridCol w:w="10686"/>
      </w:tblGrid>
      <w:tr w:rsidR="00513EA6" w14:paraId="759B239F" w14:textId="77777777" w:rsidTr="00513EA6">
        <w:tc>
          <w:tcPr>
            <w:tcW w:w="10490" w:type="dxa"/>
          </w:tcPr>
          <w:p w14:paraId="63FCD598" w14:textId="3382D215" w:rsidR="00513EA6" w:rsidRDefault="00513EA6" w:rsidP="00DC08AF">
            <w:pPr>
              <w:widowControl w:val="0"/>
              <w:suppressAutoHyphens/>
              <w:spacing w:line="264" w:lineRule="auto"/>
              <w:jc w:val="both"/>
              <w:rPr>
                <w:rFonts w:ascii="Times New Roman" w:hAnsi="Times New Roman" w:cs="Times New Roman"/>
                <w:b/>
                <w:sz w:val="24"/>
                <w:szCs w:val="24"/>
              </w:rPr>
            </w:pPr>
            <w:r>
              <w:rPr>
                <w:rFonts w:ascii="Times New Roman" w:hAnsi="Times New Roman" w:cs="Times New Roman"/>
                <w:b/>
                <w:color w:val="BC202E"/>
                <w:sz w:val="24"/>
                <w:szCs w:val="24"/>
              </w:rPr>
              <w:lastRenderedPageBreak/>
              <w:t>PRACTICE CODE DURING LAB</w:t>
            </w:r>
          </w:p>
        </w:tc>
      </w:tr>
      <w:tr w:rsidR="00513EA6" w14:paraId="6C788CD1" w14:textId="77777777" w:rsidTr="00513EA6">
        <w:tc>
          <w:tcPr>
            <w:tcW w:w="10490" w:type="dxa"/>
          </w:tcPr>
          <w:p w14:paraId="31E6EA19" w14:textId="77777777" w:rsidR="00513EA6" w:rsidRDefault="00513EA6" w:rsidP="00DC08AF">
            <w:pPr>
              <w:widowControl w:val="0"/>
              <w:suppressAutoHyphens/>
              <w:spacing w:line="264" w:lineRule="auto"/>
              <w:jc w:val="both"/>
              <w:rPr>
                <w:rFonts w:ascii="Times New Roman" w:hAnsi="Times New Roman" w:cs="Times New Roman"/>
                <w:b/>
                <w:sz w:val="24"/>
                <w:szCs w:val="24"/>
              </w:rPr>
            </w:pPr>
            <w:r>
              <w:rPr>
                <w:rFonts w:ascii="Times New Roman" w:hAnsi="Times New Roman" w:cs="Times New Roman"/>
                <w:b/>
                <w:sz w:val="24"/>
                <w:szCs w:val="24"/>
              </w:rPr>
              <w:t>CODE:</w:t>
            </w:r>
          </w:p>
          <w:p w14:paraId="3A729B42" w14:textId="77777777" w:rsidR="00057267" w:rsidRPr="00057267" w:rsidRDefault="00057267" w:rsidP="00057267">
            <w:pPr>
              <w:shd w:val="clear" w:color="auto" w:fill="002B36"/>
              <w:spacing w:line="285" w:lineRule="atLeast"/>
              <w:rPr>
                <w:rFonts w:ascii="Consolas" w:eastAsia="Times New Roman" w:hAnsi="Consolas" w:cs="Times New Roman"/>
                <w:color w:val="839496"/>
                <w:sz w:val="21"/>
                <w:szCs w:val="21"/>
                <w:lang w:val="en-IN" w:eastAsia="en-IN"/>
              </w:rPr>
            </w:pPr>
            <w:r w:rsidRPr="00057267">
              <w:rPr>
                <w:rFonts w:ascii="Consolas" w:eastAsia="Times New Roman" w:hAnsi="Consolas" w:cs="Times New Roman"/>
                <w:color w:val="859900"/>
                <w:sz w:val="21"/>
                <w:szCs w:val="21"/>
                <w:lang w:val="en-IN" w:eastAsia="en-IN"/>
              </w:rPr>
              <w:t>from</w:t>
            </w:r>
            <w:r w:rsidRPr="00057267">
              <w:rPr>
                <w:rFonts w:ascii="Consolas" w:eastAsia="Times New Roman" w:hAnsi="Consolas" w:cs="Times New Roman"/>
                <w:color w:val="839496"/>
                <w:sz w:val="21"/>
                <w:szCs w:val="21"/>
                <w:lang w:val="en-IN" w:eastAsia="en-IN"/>
              </w:rPr>
              <w:t xml:space="preserve"> </w:t>
            </w:r>
            <w:r w:rsidRPr="00057267">
              <w:rPr>
                <w:rFonts w:ascii="Consolas" w:eastAsia="Times New Roman" w:hAnsi="Consolas" w:cs="Times New Roman"/>
                <w:color w:val="CB4B16"/>
                <w:sz w:val="21"/>
                <w:szCs w:val="21"/>
                <w:lang w:val="en-IN" w:eastAsia="en-IN"/>
              </w:rPr>
              <w:t>flask</w:t>
            </w:r>
            <w:r w:rsidRPr="00057267">
              <w:rPr>
                <w:rFonts w:ascii="Consolas" w:eastAsia="Times New Roman" w:hAnsi="Consolas" w:cs="Times New Roman"/>
                <w:color w:val="839496"/>
                <w:sz w:val="21"/>
                <w:szCs w:val="21"/>
                <w:lang w:val="en-IN" w:eastAsia="en-IN"/>
              </w:rPr>
              <w:t xml:space="preserve"> </w:t>
            </w:r>
            <w:r w:rsidRPr="00057267">
              <w:rPr>
                <w:rFonts w:ascii="Consolas" w:eastAsia="Times New Roman" w:hAnsi="Consolas" w:cs="Times New Roman"/>
                <w:color w:val="859900"/>
                <w:sz w:val="21"/>
                <w:szCs w:val="21"/>
                <w:lang w:val="en-IN" w:eastAsia="en-IN"/>
              </w:rPr>
              <w:t>import</w:t>
            </w:r>
            <w:r w:rsidRPr="00057267">
              <w:rPr>
                <w:rFonts w:ascii="Consolas" w:eastAsia="Times New Roman" w:hAnsi="Consolas" w:cs="Times New Roman"/>
                <w:color w:val="839496"/>
                <w:sz w:val="21"/>
                <w:szCs w:val="21"/>
                <w:lang w:val="en-IN" w:eastAsia="en-IN"/>
              </w:rPr>
              <w:t xml:space="preserve"> </w:t>
            </w:r>
            <w:r w:rsidRPr="00057267">
              <w:rPr>
                <w:rFonts w:ascii="Consolas" w:eastAsia="Times New Roman" w:hAnsi="Consolas" w:cs="Times New Roman"/>
                <w:color w:val="CB4B16"/>
                <w:sz w:val="21"/>
                <w:szCs w:val="21"/>
                <w:lang w:val="en-IN" w:eastAsia="en-IN"/>
              </w:rPr>
              <w:t>Flask</w:t>
            </w:r>
          </w:p>
          <w:p w14:paraId="59BB161B" w14:textId="77777777" w:rsidR="00057267" w:rsidRPr="00057267" w:rsidRDefault="00057267" w:rsidP="00057267">
            <w:pPr>
              <w:shd w:val="clear" w:color="auto" w:fill="002B36"/>
              <w:spacing w:line="285" w:lineRule="atLeast"/>
              <w:rPr>
                <w:rFonts w:ascii="Consolas" w:eastAsia="Times New Roman" w:hAnsi="Consolas" w:cs="Times New Roman"/>
                <w:color w:val="839496"/>
                <w:sz w:val="21"/>
                <w:szCs w:val="21"/>
                <w:lang w:val="en-IN" w:eastAsia="en-IN"/>
              </w:rPr>
            </w:pPr>
          </w:p>
          <w:p w14:paraId="794BEF8F" w14:textId="77777777" w:rsidR="00057267" w:rsidRPr="00057267" w:rsidRDefault="00057267" w:rsidP="00057267">
            <w:pPr>
              <w:shd w:val="clear" w:color="auto" w:fill="002B36"/>
              <w:spacing w:line="285" w:lineRule="atLeast"/>
              <w:rPr>
                <w:rFonts w:ascii="Consolas" w:eastAsia="Times New Roman" w:hAnsi="Consolas" w:cs="Times New Roman"/>
                <w:color w:val="839496"/>
                <w:sz w:val="21"/>
                <w:szCs w:val="21"/>
                <w:lang w:val="en-IN" w:eastAsia="en-IN"/>
              </w:rPr>
            </w:pPr>
            <w:r w:rsidRPr="00057267">
              <w:rPr>
                <w:rFonts w:ascii="Consolas" w:eastAsia="Times New Roman" w:hAnsi="Consolas" w:cs="Times New Roman"/>
                <w:color w:val="268BD2"/>
                <w:sz w:val="21"/>
                <w:szCs w:val="21"/>
                <w:lang w:val="en-IN" w:eastAsia="en-IN"/>
              </w:rPr>
              <w:t>app</w:t>
            </w:r>
            <w:r w:rsidRPr="00057267">
              <w:rPr>
                <w:rFonts w:ascii="Consolas" w:eastAsia="Times New Roman" w:hAnsi="Consolas" w:cs="Times New Roman"/>
                <w:color w:val="839496"/>
                <w:sz w:val="21"/>
                <w:szCs w:val="21"/>
                <w:lang w:val="en-IN" w:eastAsia="en-IN"/>
              </w:rPr>
              <w:t xml:space="preserve"> </w:t>
            </w:r>
            <w:r w:rsidRPr="00057267">
              <w:rPr>
                <w:rFonts w:ascii="Consolas" w:eastAsia="Times New Roman" w:hAnsi="Consolas" w:cs="Times New Roman"/>
                <w:color w:val="859900"/>
                <w:sz w:val="21"/>
                <w:szCs w:val="21"/>
                <w:lang w:val="en-IN" w:eastAsia="en-IN"/>
              </w:rPr>
              <w:t>=</w:t>
            </w:r>
            <w:r w:rsidRPr="00057267">
              <w:rPr>
                <w:rFonts w:ascii="Consolas" w:eastAsia="Times New Roman" w:hAnsi="Consolas" w:cs="Times New Roman"/>
                <w:color w:val="839496"/>
                <w:sz w:val="21"/>
                <w:szCs w:val="21"/>
                <w:lang w:val="en-IN" w:eastAsia="en-IN"/>
              </w:rPr>
              <w:t xml:space="preserve"> </w:t>
            </w:r>
            <w:r w:rsidRPr="00057267">
              <w:rPr>
                <w:rFonts w:ascii="Consolas" w:eastAsia="Times New Roman" w:hAnsi="Consolas" w:cs="Times New Roman"/>
                <w:color w:val="CB4B16"/>
                <w:sz w:val="21"/>
                <w:szCs w:val="21"/>
                <w:lang w:val="en-IN" w:eastAsia="en-IN"/>
              </w:rPr>
              <w:t>Flask</w:t>
            </w:r>
            <w:r w:rsidRPr="00057267">
              <w:rPr>
                <w:rFonts w:ascii="Consolas" w:eastAsia="Times New Roman" w:hAnsi="Consolas" w:cs="Times New Roman"/>
                <w:color w:val="839496"/>
                <w:sz w:val="21"/>
                <w:szCs w:val="21"/>
                <w:lang w:val="en-IN" w:eastAsia="en-IN"/>
              </w:rPr>
              <w:t>(</w:t>
            </w:r>
            <w:r w:rsidRPr="00057267">
              <w:rPr>
                <w:rFonts w:ascii="Consolas" w:eastAsia="Times New Roman" w:hAnsi="Consolas" w:cs="Times New Roman"/>
                <w:color w:val="268BD2"/>
                <w:sz w:val="21"/>
                <w:szCs w:val="21"/>
                <w:lang w:val="en-IN" w:eastAsia="en-IN"/>
              </w:rPr>
              <w:t>__name__</w:t>
            </w:r>
            <w:r w:rsidRPr="00057267">
              <w:rPr>
                <w:rFonts w:ascii="Consolas" w:eastAsia="Times New Roman" w:hAnsi="Consolas" w:cs="Times New Roman"/>
                <w:color w:val="839496"/>
                <w:sz w:val="21"/>
                <w:szCs w:val="21"/>
                <w:lang w:val="en-IN" w:eastAsia="en-IN"/>
              </w:rPr>
              <w:t>)</w:t>
            </w:r>
          </w:p>
          <w:p w14:paraId="71323469" w14:textId="77777777" w:rsidR="00057267" w:rsidRPr="00057267" w:rsidRDefault="00057267" w:rsidP="00057267">
            <w:pPr>
              <w:shd w:val="clear" w:color="auto" w:fill="002B36"/>
              <w:spacing w:line="285" w:lineRule="atLeast"/>
              <w:rPr>
                <w:rFonts w:ascii="Consolas" w:eastAsia="Times New Roman" w:hAnsi="Consolas" w:cs="Times New Roman"/>
                <w:color w:val="839496"/>
                <w:sz w:val="21"/>
                <w:szCs w:val="21"/>
                <w:lang w:val="en-IN" w:eastAsia="en-IN"/>
              </w:rPr>
            </w:pPr>
          </w:p>
          <w:p w14:paraId="2E119CE7" w14:textId="77777777" w:rsidR="00057267" w:rsidRPr="00057267" w:rsidRDefault="00057267" w:rsidP="00057267">
            <w:pPr>
              <w:shd w:val="clear" w:color="auto" w:fill="002B36"/>
              <w:spacing w:line="285" w:lineRule="atLeast"/>
              <w:rPr>
                <w:rFonts w:ascii="Consolas" w:eastAsia="Times New Roman" w:hAnsi="Consolas" w:cs="Times New Roman"/>
                <w:color w:val="839496"/>
                <w:sz w:val="21"/>
                <w:szCs w:val="21"/>
                <w:lang w:val="en-IN" w:eastAsia="en-IN"/>
              </w:rPr>
            </w:pPr>
            <w:r w:rsidRPr="00057267">
              <w:rPr>
                <w:rFonts w:ascii="Consolas" w:eastAsia="Times New Roman" w:hAnsi="Consolas" w:cs="Times New Roman"/>
                <w:color w:val="268BD2"/>
                <w:sz w:val="21"/>
                <w:szCs w:val="21"/>
                <w:lang w:val="en-IN" w:eastAsia="en-IN"/>
              </w:rPr>
              <w:t>@app.route</w:t>
            </w:r>
            <w:r w:rsidRPr="00057267">
              <w:rPr>
                <w:rFonts w:ascii="Consolas" w:eastAsia="Times New Roman" w:hAnsi="Consolas" w:cs="Times New Roman"/>
                <w:color w:val="839496"/>
                <w:sz w:val="21"/>
                <w:szCs w:val="21"/>
                <w:lang w:val="en-IN" w:eastAsia="en-IN"/>
              </w:rPr>
              <w:t>(</w:t>
            </w:r>
            <w:r w:rsidRPr="00057267">
              <w:rPr>
                <w:rFonts w:ascii="Consolas" w:eastAsia="Times New Roman" w:hAnsi="Consolas" w:cs="Times New Roman"/>
                <w:color w:val="2AA198"/>
                <w:sz w:val="21"/>
                <w:szCs w:val="21"/>
                <w:lang w:val="en-IN" w:eastAsia="en-IN"/>
              </w:rPr>
              <w:t>"/"</w:t>
            </w:r>
            <w:r w:rsidRPr="00057267">
              <w:rPr>
                <w:rFonts w:ascii="Consolas" w:eastAsia="Times New Roman" w:hAnsi="Consolas" w:cs="Times New Roman"/>
                <w:color w:val="839496"/>
                <w:sz w:val="21"/>
                <w:szCs w:val="21"/>
                <w:lang w:val="en-IN" w:eastAsia="en-IN"/>
              </w:rPr>
              <w:t>)</w:t>
            </w:r>
          </w:p>
          <w:p w14:paraId="74BD0E06" w14:textId="77777777" w:rsidR="00057267" w:rsidRPr="00057267" w:rsidRDefault="00057267" w:rsidP="00057267">
            <w:pPr>
              <w:shd w:val="clear" w:color="auto" w:fill="002B36"/>
              <w:spacing w:line="285" w:lineRule="atLeast"/>
              <w:rPr>
                <w:rFonts w:ascii="Consolas" w:eastAsia="Times New Roman" w:hAnsi="Consolas" w:cs="Times New Roman"/>
                <w:color w:val="839496"/>
                <w:sz w:val="21"/>
                <w:szCs w:val="21"/>
                <w:lang w:val="en-IN" w:eastAsia="en-IN"/>
              </w:rPr>
            </w:pPr>
            <w:r w:rsidRPr="00057267">
              <w:rPr>
                <w:rFonts w:ascii="Consolas" w:eastAsia="Times New Roman" w:hAnsi="Consolas" w:cs="Times New Roman"/>
                <w:b/>
                <w:bCs/>
                <w:color w:val="93A1A1"/>
                <w:sz w:val="21"/>
                <w:szCs w:val="21"/>
                <w:lang w:val="en-IN" w:eastAsia="en-IN"/>
              </w:rPr>
              <w:t>def</w:t>
            </w:r>
            <w:r w:rsidRPr="00057267">
              <w:rPr>
                <w:rFonts w:ascii="Consolas" w:eastAsia="Times New Roman" w:hAnsi="Consolas" w:cs="Times New Roman"/>
                <w:color w:val="839496"/>
                <w:sz w:val="21"/>
                <w:szCs w:val="21"/>
                <w:lang w:val="en-IN" w:eastAsia="en-IN"/>
              </w:rPr>
              <w:t xml:space="preserve"> </w:t>
            </w:r>
            <w:r w:rsidRPr="00057267">
              <w:rPr>
                <w:rFonts w:ascii="Consolas" w:eastAsia="Times New Roman" w:hAnsi="Consolas" w:cs="Times New Roman"/>
                <w:color w:val="268BD2"/>
                <w:sz w:val="21"/>
                <w:szCs w:val="21"/>
                <w:lang w:val="en-IN" w:eastAsia="en-IN"/>
              </w:rPr>
              <w:t>welcome</w:t>
            </w:r>
            <w:r w:rsidRPr="00057267">
              <w:rPr>
                <w:rFonts w:ascii="Consolas" w:eastAsia="Times New Roman" w:hAnsi="Consolas" w:cs="Times New Roman"/>
                <w:color w:val="839496"/>
                <w:sz w:val="21"/>
                <w:szCs w:val="21"/>
                <w:lang w:val="en-IN" w:eastAsia="en-IN"/>
              </w:rPr>
              <w:t>():</w:t>
            </w:r>
          </w:p>
          <w:p w14:paraId="13D000A8" w14:textId="77777777" w:rsidR="00057267" w:rsidRPr="00057267" w:rsidRDefault="00057267" w:rsidP="00057267">
            <w:pPr>
              <w:shd w:val="clear" w:color="auto" w:fill="002B36"/>
              <w:spacing w:line="285" w:lineRule="atLeast"/>
              <w:rPr>
                <w:rFonts w:ascii="Consolas" w:eastAsia="Times New Roman" w:hAnsi="Consolas" w:cs="Times New Roman"/>
                <w:color w:val="839496"/>
                <w:sz w:val="21"/>
                <w:szCs w:val="21"/>
                <w:lang w:val="en-IN" w:eastAsia="en-IN"/>
              </w:rPr>
            </w:pPr>
            <w:r w:rsidRPr="00057267">
              <w:rPr>
                <w:rFonts w:ascii="Consolas" w:eastAsia="Times New Roman" w:hAnsi="Consolas" w:cs="Times New Roman"/>
                <w:color w:val="839496"/>
                <w:sz w:val="21"/>
                <w:szCs w:val="21"/>
                <w:lang w:val="en-IN" w:eastAsia="en-IN"/>
              </w:rPr>
              <w:t xml:space="preserve">    </w:t>
            </w:r>
            <w:r w:rsidRPr="00057267">
              <w:rPr>
                <w:rFonts w:ascii="Consolas" w:eastAsia="Times New Roman" w:hAnsi="Consolas" w:cs="Times New Roman"/>
                <w:color w:val="859900"/>
                <w:sz w:val="21"/>
                <w:szCs w:val="21"/>
                <w:lang w:val="en-IN" w:eastAsia="en-IN"/>
              </w:rPr>
              <w:t>return</w:t>
            </w:r>
            <w:r w:rsidRPr="00057267">
              <w:rPr>
                <w:rFonts w:ascii="Consolas" w:eastAsia="Times New Roman" w:hAnsi="Consolas" w:cs="Times New Roman"/>
                <w:color w:val="839496"/>
                <w:sz w:val="21"/>
                <w:szCs w:val="21"/>
                <w:lang w:val="en-IN" w:eastAsia="en-IN"/>
              </w:rPr>
              <w:t xml:space="preserve"> </w:t>
            </w:r>
            <w:r w:rsidRPr="00057267">
              <w:rPr>
                <w:rFonts w:ascii="Consolas" w:eastAsia="Times New Roman" w:hAnsi="Consolas" w:cs="Times New Roman"/>
                <w:color w:val="2AA198"/>
                <w:sz w:val="21"/>
                <w:szCs w:val="21"/>
                <w:lang w:val="en-IN" w:eastAsia="en-IN"/>
              </w:rPr>
              <w:t>"HELLO WORLD"</w:t>
            </w:r>
          </w:p>
          <w:p w14:paraId="2DB5E5E7" w14:textId="77777777" w:rsidR="00057267" w:rsidRPr="00057267" w:rsidRDefault="00057267" w:rsidP="00057267">
            <w:pPr>
              <w:shd w:val="clear" w:color="auto" w:fill="002B36"/>
              <w:spacing w:line="285" w:lineRule="atLeast"/>
              <w:rPr>
                <w:rFonts w:ascii="Consolas" w:eastAsia="Times New Roman" w:hAnsi="Consolas" w:cs="Times New Roman"/>
                <w:color w:val="839496"/>
                <w:sz w:val="21"/>
                <w:szCs w:val="21"/>
                <w:lang w:val="en-IN" w:eastAsia="en-IN"/>
              </w:rPr>
            </w:pPr>
          </w:p>
          <w:p w14:paraId="3641A396" w14:textId="77777777" w:rsidR="00057267" w:rsidRPr="00057267" w:rsidRDefault="00057267" w:rsidP="00057267">
            <w:pPr>
              <w:shd w:val="clear" w:color="auto" w:fill="002B36"/>
              <w:spacing w:line="285" w:lineRule="atLeast"/>
              <w:rPr>
                <w:rFonts w:ascii="Consolas" w:eastAsia="Times New Roman" w:hAnsi="Consolas" w:cs="Times New Roman"/>
                <w:color w:val="839496"/>
                <w:sz w:val="21"/>
                <w:szCs w:val="21"/>
                <w:lang w:val="en-IN" w:eastAsia="en-IN"/>
              </w:rPr>
            </w:pPr>
            <w:r w:rsidRPr="00057267">
              <w:rPr>
                <w:rFonts w:ascii="Consolas" w:eastAsia="Times New Roman" w:hAnsi="Consolas" w:cs="Times New Roman"/>
                <w:color w:val="268BD2"/>
                <w:sz w:val="21"/>
                <w:szCs w:val="21"/>
                <w:lang w:val="en-IN" w:eastAsia="en-IN"/>
              </w:rPr>
              <w:t>@app.route</w:t>
            </w:r>
            <w:r w:rsidRPr="00057267">
              <w:rPr>
                <w:rFonts w:ascii="Consolas" w:eastAsia="Times New Roman" w:hAnsi="Consolas" w:cs="Times New Roman"/>
                <w:color w:val="839496"/>
                <w:sz w:val="21"/>
                <w:szCs w:val="21"/>
                <w:lang w:val="en-IN" w:eastAsia="en-IN"/>
              </w:rPr>
              <w:t>(</w:t>
            </w:r>
            <w:r w:rsidRPr="00057267">
              <w:rPr>
                <w:rFonts w:ascii="Consolas" w:eastAsia="Times New Roman" w:hAnsi="Consolas" w:cs="Times New Roman"/>
                <w:color w:val="2AA198"/>
                <w:sz w:val="21"/>
                <w:szCs w:val="21"/>
                <w:lang w:val="en-IN" w:eastAsia="en-IN"/>
              </w:rPr>
              <w:t>"/home"</w:t>
            </w:r>
            <w:r w:rsidRPr="00057267">
              <w:rPr>
                <w:rFonts w:ascii="Consolas" w:eastAsia="Times New Roman" w:hAnsi="Consolas" w:cs="Times New Roman"/>
                <w:color w:val="839496"/>
                <w:sz w:val="21"/>
                <w:szCs w:val="21"/>
                <w:lang w:val="en-IN" w:eastAsia="en-IN"/>
              </w:rPr>
              <w:t>)</w:t>
            </w:r>
          </w:p>
          <w:p w14:paraId="0F2D9513" w14:textId="77777777" w:rsidR="00057267" w:rsidRPr="00057267" w:rsidRDefault="00057267" w:rsidP="00057267">
            <w:pPr>
              <w:shd w:val="clear" w:color="auto" w:fill="002B36"/>
              <w:spacing w:line="285" w:lineRule="atLeast"/>
              <w:rPr>
                <w:rFonts w:ascii="Consolas" w:eastAsia="Times New Roman" w:hAnsi="Consolas" w:cs="Times New Roman"/>
                <w:color w:val="839496"/>
                <w:sz w:val="21"/>
                <w:szCs w:val="21"/>
                <w:lang w:val="en-IN" w:eastAsia="en-IN"/>
              </w:rPr>
            </w:pPr>
            <w:r w:rsidRPr="00057267">
              <w:rPr>
                <w:rFonts w:ascii="Consolas" w:eastAsia="Times New Roman" w:hAnsi="Consolas" w:cs="Times New Roman"/>
                <w:b/>
                <w:bCs/>
                <w:color w:val="93A1A1"/>
                <w:sz w:val="21"/>
                <w:szCs w:val="21"/>
                <w:lang w:val="en-IN" w:eastAsia="en-IN"/>
              </w:rPr>
              <w:t>def</w:t>
            </w:r>
            <w:r w:rsidRPr="00057267">
              <w:rPr>
                <w:rFonts w:ascii="Consolas" w:eastAsia="Times New Roman" w:hAnsi="Consolas" w:cs="Times New Roman"/>
                <w:color w:val="839496"/>
                <w:sz w:val="21"/>
                <w:szCs w:val="21"/>
                <w:lang w:val="en-IN" w:eastAsia="en-IN"/>
              </w:rPr>
              <w:t xml:space="preserve"> </w:t>
            </w:r>
            <w:r w:rsidRPr="00057267">
              <w:rPr>
                <w:rFonts w:ascii="Consolas" w:eastAsia="Times New Roman" w:hAnsi="Consolas" w:cs="Times New Roman"/>
                <w:color w:val="268BD2"/>
                <w:sz w:val="21"/>
                <w:szCs w:val="21"/>
                <w:lang w:val="en-IN" w:eastAsia="en-IN"/>
              </w:rPr>
              <w:t>home</w:t>
            </w:r>
            <w:r w:rsidRPr="00057267">
              <w:rPr>
                <w:rFonts w:ascii="Consolas" w:eastAsia="Times New Roman" w:hAnsi="Consolas" w:cs="Times New Roman"/>
                <w:color w:val="839496"/>
                <w:sz w:val="21"/>
                <w:szCs w:val="21"/>
                <w:lang w:val="en-IN" w:eastAsia="en-IN"/>
              </w:rPr>
              <w:t>():</w:t>
            </w:r>
          </w:p>
          <w:p w14:paraId="62BCBCBD" w14:textId="77777777" w:rsidR="00057267" w:rsidRPr="00057267" w:rsidRDefault="00057267" w:rsidP="00057267">
            <w:pPr>
              <w:shd w:val="clear" w:color="auto" w:fill="002B36"/>
              <w:spacing w:line="285" w:lineRule="atLeast"/>
              <w:rPr>
                <w:rFonts w:ascii="Consolas" w:eastAsia="Times New Roman" w:hAnsi="Consolas" w:cs="Times New Roman"/>
                <w:color w:val="839496"/>
                <w:sz w:val="21"/>
                <w:szCs w:val="21"/>
                <w:lang w:val="en-IN" w:eastAsia="en-IN"/>
              </w:rPr>
            </w:pPr>
            <w:r w:rsidRPr="00057267">
              <w:rPr>
                <w:rFonts w:ascii="Consolas" w:eastAsia="Times New Roman" w:hAnsi="Consolas" w:cs="Times New Roman"/>
                <w:color w:val="839496"/>
                <w:sz w:val="21"/>
                <w:szCs w:val="21"/>
                <w:lang w:val="en-IN" w:eastAsia="en-IN"/>
              </w:rPr>
              <w:t xml:space="preserve">    </w:t>
            </w:r>
            <w:r w:rsidRPr="00057267">
              <w:rPr>
                <w:rFonts w:ascii="Consolas" w:eastAsia="Times New Roman" w:hAnsi="Consolas" w:cs="Times New Roman"/>
                <w:color w:val="859900"/>
                <w:sz w:val="21"/>
                <w:szCs w:val="21"/>
                <w:lang w:val="en-IN" w:eastAsia="en-IN"/>
              </w:rPr>
              <w:t>return</w:t>
            </w:r>
            <w:r w:rsidRPr="00057267">
              <w:rPr>
                <w:rFonts w:ascii="Consolas" w:eastAsia="Times New Roman" w:hAnsi="Consolas" w:cs="Times New Roman"/>
                <w:color w:val="839496"/>
                <w:sz w:val="21"/>
                <w:szCs w:val="21"/>
                <w:lang w:val="en-IN" w:eastAsia="en-IN"/>
              </w:rPr>
              <w:t xml:space="preserve"> </w:t>
            </w:r>
            <w:r w:rsidRPr="00057267">
              <w:rPr>
                <w:rFonts w:ascii="Consolas" w:eastAsia="Times New Roman" w:hAnsi="Consolas" w:cs="Times New Roman"/>
                <w:color w:val="2AA198"/>
                <w:sz w:val="21"/>
                <w:szCs w:val="21"/>
                <w:lang w:val="en-IN" w:eastAsia="en-IN"/>
              </w:rPr>
              <w:t>"HELLO HOME PAGE"</w:t>
            </w:r>
          </w:p>
          <w:p w14:paraId="7DA17965" w14:textId="77777777" w:rsidR="00057267" w:rsidRPr="00057267" w:rsidRDefault="00057267" w:rsidP="00057267">
            <w:pPr>
              <w:shd w:val="clear" w:color="auto" w:fill="002B36"/>
              <w:spacing w:line="285" w:lineRule="atLeast"/>
              <w:rPr>
                <w:rFonts w:ascii="Consolas" w:eastAsia="Times New Roman" w:hAnsi="Consolas" w:cs="Times New Roman"/>
                <w:color w:val="839496"/>
                <w:sz w:val="21"/>
                <w:szCs w:val="21"/>
                <w:lang w:val="en-IN" w:eastAsia="en-IN"/>
              </w:rPr>
            </w:pPr>
          </w:p>
          <w:p w14:paraId="36BB169F" w14:textId="77777777" w:rsidR="00057267" w:rsidRPr="00057267" w:rsidRDefault="00057267" w:rsidP="00057267">
            <w:pPr>
              <w:shd w:val="clear" w:color="auto" w:fill="002B36"/>
              <w:spacing w:line="285" w:lineRule="atLeast"/>
              <w:rPr>
                <w:rFonts w:ascii="Consolas" w:eastAsia="Times New Roman" w:hAnsi="Consolas" w:cs="Times New Roman"/>
                <w:color w:val="839496"/>
                <w:sz w:val="21"/>
                <w:szCs w:val="21"/>
                <w:lang w:val="en-IN" w:eastAsia="en-IN"/>
              </w:rPr>
            </w:pPr>
            <w:r w:rsidRPr="00057267">
              <w:rPr>
                <w:rFonts w:ascii="Consolas" w:eastAsia="Times New Roman" w:hAnsi="Consolas" w:cs="Times New Roman"/>
                <w:color w:val="268BD2"/>
                <w:sz w:val="21"/>
                <w:szCs w:val="21"/>
                <w:lang w:val="en-IN" w:eastAsia="en-IN"/>
              </w:rPr>
              <w:t>app</w:t>
            </w:r>
            <w:r w:rsidRPr="00057267">
              <w:rPr>
                <w:rFonts w:ascii="Consolas" w:eastAsia="Times New Roman" w:hAnsi="Consolas" w:cs="Times New Roman"/>
                <w:color w:val="839496"/>
                <w:sz w:val="21"/>
                <w:szCs w:val="21"/>
                <w:lang w:val="en-IN" w:eastAsia="en-IN"/>
              </w:rPr>
              <w:t>.</w:t>
            </w:r>
            <w:r w:rsidRPr="00057267">
              <w:rPr>
                <w:rFonts w:ascii="Consolas" w:eastAsia="Times New Roman" w:hAnsi="Consolas" w:cs="Times New Roman"/>
                <w:color w:val="268BD2"/>
                <w:sz w:val="21"/>
                <w:szCs w:val="21"/>
                <w:lang w:val="en-IN" w:eastAsia="en-IN"/>
              </w:rPr>
              <w:t>run</w:t>
            </w:r>
            <w:r w:rsidRPr="00057267">
              <w:rPr>
                <w:rFonts w:ascii="Consolas" w:eastAsia="Times New Roman" w:hAnsi="Consolas" w:cs="Times New Roman"/>
                <w:color w:val="839496"/>
                <w:sz w:val="21"/>
                <w:szCs w:val="21"/>
                <w:lang w:val="en-IN" w:eastAsia="en-IN"/>
              </w:rPr>
              <w:t>(port</w:t>
            </w:r>
            <w:r w:rsidRPr="00057267">
              <w:rPr>
                <w:rFonts w:ascii="Consolas" w:eastAsia="Times New Roman" w:hAnsi="Consolas" w:cs="Times New Roman"/>
                <w:color w:val="859900"/>
                <w:sz w:val="21"/>
                <w:szCs w:val="21"/>
                <w:lang w:val="en-IN" w:eastAsia="en-IN"/>
              </w:rPr>
              <w:t>=</w:t>
            </w:r>
            <w:r w:rsidRPr="00057267">
              <w:rPr>
                <w:rFonts w:ascii="Consolas" w:eastAsia="Times New Roman" w:hAnsi="Consolas" w:cs="Times New Roman"/>
                <w:color w:val="D33682"/>
                <w:sz w:val="21"/>
                <w:szCs w:val="21"/>
                <w:lang w:val="en-IN" w:eastAsia="en-IN"/>
              </w:rPr>
              <w:t>5000</w:t>
            </w:r>
            <w:r w:rsidRPr="00057267">
              <w:rPr>
                <w:rFonts w:ascii="Consolas" w:eastAsia="Times New Roman" w:hAnsi="Consolas" w:cs="Times New Roman"/>
                <w:color w:val="839496"/>
                <w:sz w:val="21"/>
                <w:szCs w:val="21"/>
                <w:lang w:val="en-IN" w:eastAsia="en-IN"/>
              </w:rPr>
              <w:t>)</w:t>
            </w:r>
          </w:p>
          <w:p w14:paraId="425FA036" w14:textId="77777777" w:rsidR="00057267" w:rsidRPr="00057267" w:rsidRDefault="00057267" w:rsidP="00057267">
            <w:pPr>
              <w:shd w:val="clear" w:color="auto" w:fill="002B36"/>
              <w:spacing w:line="285" w:lineRule="atLeast"/>
              <w:rPr>
                <w:rFonts w:ascii="Consolas" w:eastAsia="Times New Roman" w:hAnsi="Consolas" w:cs="Times New Roman"/>
                <w:color w:val="839496"/>
                <w:sz w:val="21"/>
                <w:szCs w:val="21"/>
                <w:lang w:val="en-IN" w:eastAsia="en-IN"/>
              </w:rPr>
            </w:pPr>
          </w:p>
          <w:p w14:paraId="2DBDEE13" w14:textId="77777777" w:rsidR="00632645" w:rsidRDefault="00632645" w:rsidP="00DC08AF">
            <w:pPr>
              <w:widowControl w:val="0"/>
              <w:suppressAutoHyphens/>
              <w:spacing w:line="264" w:lineRule="auto"/>
              <w:jc w:val="both"/>
              <w:rPr>
                <w:rFonts w:ascii="Times New Roman" w:hAnsi="Times New Roman" w:cs="Times New Roman"/>
                <w:b/>
                <w:sz w:val="24"/>
                <w:szCs w:val="24"/>
              </w:rPr>
            </w:pPr>
          </w:p>
          <w:p w14:paraId="74284BDB" w14:textId="77777777" w:rsidR="00632645" w:rsidRDefault="00632645" w:rsidP="00DC08AF">
            <w:pPr>
              <w:widowControl w:val="0"/>
              <w:suppressAutoHyphens/>
              <w:spacing w:line="264" w:lineRule="auto"/>
              <w:jc w:val="both"/>
              <w:rPr>
                <w:rFonts w:ascii="Times New Roman" w:hAnsi="Times New Roman" w:cs="Times New Roman"/>
                <w:b/>
                <w:sz w:val="24"/>
                <w:szCs w:val="24"/>
              </w:rPr>
            </w:pPr>
          </w:p>
          <w:p w14:paraId="21A48B4E" w14:textId="6A63079F" w:rsidR="00513EA6" w:rsidRDefault="00057267" w:rsidP="00DC08AF">
            <w:pPr>
              <w:widowControl w:val="0"/>
              <w:suppressAutoHyphens/>
              <w:spacing w:line="264" w:lineRule="auto"/>
              <w:jc w:val="both"/>
              <w:rPr>
                <w:rFonts w:ascii="Times New Roman" w:hAnsi="Times New Roman" w:cs="Times New Roman"/>
                <w:b/>
                <w:sz w:val="24"/>
                <w:szCs w:val="24"/>
              </w:rPr>
            </w:pPr>
            <w:r>
              <w:rPr>
                <w:rFonts w:ascii="Times New Roman" w:hAnsi="Times New Roman" w:cs="Times New Roman"/>
                <w:b/>
                <w:sz w:val="24"/>
                <w:szCs w:val="24"/>
              </w:rPr>
              <w:t>OUTPUT:</w:t>
            </w:r>
          </w:p>
          <w:p w14:paraId="2CC8FDC4" w14:textId="77777777" w:rsidR="00632645" w:rsidRDefault="00632645" w:rsidP="00DC08AF">
            <w:pPr>
              <w:widowControl w:val="0"/>
              <w:suppressAutoHyphens/>
              <w:spacing w:line="264" w:lineRule="auto"/>
              <w:jc w:val="both"/>
              <w:rPr>
                <w:rFonts w:ascii="Times New Roman" w:hAnsi="Times New Roman" w:cs="Times New Roman"/>
                <w:b/>
                <w:sz w:val="24"/>
                <w:szCs w:val="24"/>
              </w:rPr>
            </w:pPr>
          </w:p>
          <w:p w14:paraId="09EF1A27" w14:textId="77777777" w:rsidR="00632645" w:rsidRDefault="00632645" w:rsidP="00DC08AF">
            <w:pPr>
              <w:widowControl w:val="0"/>
              <w:suppressAutoHyphens/>
              <w:spacing w:line="264" w:lineRule="auto"/>
              <w:jc w:val="both"/>
              <w:rPr>
                <w:rFonts w:ascii="Times New Roman" w:hAnsi="Times New Roman" w:cs="Times New Roman"/>
                <w:b/>
                <w:sz w:val="24"/>
                <w:szCs w:val="24"/>
              </w:rPr>
            </w:pPr>
          </w:p>
          <w:p w14:paraId="68356E59" w14:textId="77777777" w:rsidR="00632645" w:rsidRDefault="00632645" w:rsidP="00DC08AF">
            <w:pPr>
              <w:widowControl w:val="0"/>
              <w:suppressAutoHyphens/>
              <w:spacing w:line="264" w:lineRule="auto"/>
              <w:jc w:val="both"/>
              <w:rPr>
                <w:rFonts w:ascii="Times New Roman" w:hAnsi="Times New Roman" w:cs="Times New Roman"/>
                <w:b/>
                <w:sz w:val="24"/>
                <w:szCs w:val="24"/>
              </w:rPr>
            </w:pPr>
          </w:p>
          <w:p w14:paraId="2EF9BF79" w14:textId="77777777" w:rsidR="00632645" w:rsidRDefault="00632645" w:rsidP="00DC08AF">
            <w:pPr>
              <w:widowControl w:val="0"/>
              <w:suppressAutoHyphens/>
              <w:spacing w:line="264" w:lineRule="auto"/>
              <w:jc w:val="both"/>
              <w:rPr>
                <w:rFonts w:ascii="Times New Roman" w:hAnsi="Times New Roman" w:cs="Times New Roman"/>
                <w:b/>
                <w:sz w:val="24"/>
                <w:szCs w:val="24"/>
              </w:rPr>
            </w:pPr>
          </w:p>
          <w:p w14:paraId="17911996" w14:textId="64D7342E" w:rsidR="00057267" w:rsidRDefault="00057267" w:rsidP="00DC08AF">
            <w:pPr>
              <w:widowControl w:val="0"/>
              <w:suppressAutoHyphens/>
              <w:spacing w:line="264" w:lineRule="auto"/>
              <w:jc w:val="both"/>
              <w:rPr>
                <w:rFonts w:ascii="Times New Roman" w:hAnsi="Times New Roman" w:cs="Times New Roman"/>
                <w:b/>
                <w:sz w:val="24"/>
                <w:szCs w:val="24"/>
              </w:rPr>
            </w:pPr>
            <w:r w:rsidRPr="00057267">
              <w:rPr>
                <w:rFonts w:ascii="Times New Roman" w:hAnsi="Times New Roman" w:cs="Times New Roman"/>
                <w:b/>
                <w:noProof/>
                <w:sz w:val="24"/>
                <w:szCs w:val="24"/>
              </w:rPr>
              <w:drawing>
                <wp:inline distT="0" distB="0" distL="0" distR="0" wp14:anchorId="5482C1D9" wp14:editId="5F7C5D8D">
                  <wp:extent cx="6277749" cy="1272425"/>
                  <wp:effectExtent l="0" t="0" r="0" b="4445"/>
                  <wp:docPr id="149267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79445" name=""/>
                          <pic:cNvPicPr/>
                        </pic:nvPicPr>
                        <pic:blipFill>
                          <a:blip r:embed="rId8"/>
                          <a:stretch>
                            <a:fillRect/>
                          </a:stretch>
                        </pic:blipFill>
                        <pic:spPr>
                          <a:xfrm>
                            <a:off x="0" y="0"/>
                            <a:ext cx="6288943" cy="1274694"/>
                          </a:xfrm>
                          <a:prstGeom prst="rect">
                            <a:avLst/>
                          </a:prstGeom>
                        </pic:spPr>
                      </pic:pic>
                    </a:graphicData>
                  </a:graphic>
                </wp:inline>
              </w:drawing>
            </w:r>
          </w:p>
          <w:p w14:paraId="5335F060" w14:textId="77777777" w:rsidR="00632645" w:rsidRDefault="00632645" w:rsidP="00DC08AF">
            <w:pPr>
              <w:widowControl w:val="0"/>
              <w:suppressAutoHyphens/>
              <w:spacing w:line="264" w:lineRule="auto"/>
              <w:jc w:val="both"/>
              <w:rPr>
                <w:rFonts w:ascii="Times New Roman" w:hAnsi="Times New Roman" w:cs="Times New Roman"/>
                <w:b/>
                <w:sz w:val="24"/>
                <w:szCs w:val="24"/>
              </w:rPr>
            </w:pPr>
          </w:p>
          <w:p w14:paraId="392D7B3F" w14:textId="77777777" w:rsidR="00632645" w:rsidRDefault="00632645" w:rsidP="00DC08AF">
            <w:pPr>
              <w:widowControl w:val="0"/>
              <w:suppressAutoHyphens/>
              <w:spacing w:line="264" w:lineRule="auto"/>
              <w:jc w:val="both"/>
              <w:rPr>
                <w:rFonts w:ascii="Times New Roman" w:hAnsi="Times New Roman" w:cs="Times New Roman"/>
                <w:b/>
                <w:sz w:val="24"/>
                <w:szCs w:val="24"/>
              </w:rPr>
            </w:pPr>
          </w:p>
          <w:p w14:paraId="7AD133A2" w14:textId="77777777" w:rsidR="00057267" w:rsidRDefault="00632645" w:rsidP="00DC08AF">
            <w:pPr>
              <w:widowControl w:val="0"/>
              <w:suppressAutoHyphens/>
              <w:spacing w:line="264" w:lineRule="auto"/>
              <w:jc w:val="both"/>
              <w:rPr>
                <w:rFonts w:ascii="Times New Roman" w:hAnsi="Times New Roman" w:cs="Times New Roman"/>
                <w:b/>
                <w:sz w:val="24"/>
                <w:szCs w:val="24"/>
              </w:rPr>
            </w:pPr>
            <w:r w:rsidRPr="00632645">
              <w:rPr>
                <w:rFonts w:ascii="Times New Roman" w:hAnsi="Times New Roman" w:cs="Times New Roman"/>
                <w:b/>
                <w:noProof/>
                <w:sz w:val="24"/>
                <w:szCs w:val="24"/>
              </w:rPr>
              <w:lastRenderedPageBreak/>
              <w:drawing>
                <wp:inline distT="0" distB="0" distL="0" distR="0" wp14:anchorId="5526B84D" wp14:editId="78F99A6E">
                  <wp:extent cx="6313157" cy="3300046"/>
                  <wp:effectExtent l="76200" t="76200" r="126365" b="129540"/>
                  <wp:docPr id="59167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75220" name=""/>
                          <pic:cNvPicPr/>
                        </pic:nvPicPr>
                        <pic:blipFill>
                          <a:blip r:embed="rId9"/>
                          <a:stretch>
                            <a:fillRect/>
                          </a:stretch>
                        </pic:blipFill>
                        <pic:spPr>
                          <a:xfrm>
                            <a:off x="0" y="0"/>
                            <a:ext cx="6321526" cy="33044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487536" w14:textId="77777777" w:rsidR="00632645" w:rsidRDefault="00632645" w:rsidP="00DC08AF">
            <w:pPr>
              <w:widowControl w:val="0"/>
              <w:suppressAutoHyphens/>
              <w:spacing w:line="264" w:lineRule="auto"/>
              <w:jc w:val="both"/>
              <w:rPr>
                <w:rFonts w:ascii="Times New Roman" w:hAnsi="Times New Roman" w:cs="Times New Roman"/>
                <w:b/>
                <w:sz w:val="24"/>
                <w:szCs w:val="24"/>
              </w:rPr>
            </w:pPr>
          </w:p>
          <w:p w14:paraId="5BB2912F" w14:textId="583CC5A7" w:rsidR="00632645" w:rsidRDefault="006C6B15" w:rsidP="00DC08AF">
            <w:pPr>
              <w:widowControl w:val="0"/>
              <w:suppressAutoHyphens/>
              <w:spacing w:line="264" w:lineRule="auto"/>
              <w:jc w:val="both"/>
              <w:rPr>
                <w:rFonts w:ascii="Times New Roman" w:hAnsi="Times New Roman" w:cs="Times New Roman"/>
                <w:b/>
                <w:sz w:val="24"/>
                <w:szCs w:val="24"/>
              </w:rPr>
            </w:pPr>
            <w:r w:rsidRPr="006C6B15">
              <w:rPr>
                <w:rFonts w:ascii="Times New Roman" w:hAnsi="Times New Roman" w:cs="Times New Roman"/>
                <w:b/>
                <w:noProof/>
                <w:sz w:val="24"/>
                <w:szCs w:val="24"/>
              </w:rPr>
              <w:drawing>
                <wp:inline distT="0" distB="0" distL="0" distR="0" wp14:anchorId="2E77721C" wp14:editId="4781589C">
                  <wp:extent cx="6444615" cy="3440723"/>
                  <wp:effectExtent l="76200" t="76200" r="127635" b="140970"/>
                  <wp:docPr id="185697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77084" name=""/>
                          <pic:cNvPicPr/>
                        </pic:nvPicPr>
                        <pic:blipFill>
                          <a:blip r:embed="rId10"/>
                          <a:stretch>
                            <a:fillRect/>
                          </a:stretch>
                        </pic:blipFill>
                        <pic:spPr>
                          <a:xfrm>
                            <a:off x="0" y="0"/>
                            <a:ext cx="6447610" cy="34423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0E586EA3" w14:textId="77777777" w:rsidR="00513EA6" w:rsidRDefault="00513EA6" w:rsidP="00DC08AF">
      <w:pPr>
        <w:widowControl w:val="0"/>
        <w:suppressAutoHyphens/>
        <w:spacing w:after="0" w:line="264" w:lineRule="auto"/>
        <w:ind w:hanging="851"/>
        <w:jc w:val="both"/>
        <w:rPr>
          <w:rFonts w:ascii="Times New Roman" w:hAnsi="Times New Roman" w:cs="Times New Roman"/>
          <w:b/>
          <w:sz w:val="24"/>
          <w:szCs w:val="24"/>
        </w:rPr>
      </w:pPr>
    </w:p>
    <w:p w14:paraId="7C4AA51B" w14:textId="77777777" w:rsidR="006C6B15" w:rsidRDefault="006C6B15" w:rsidP="00DC08AF">
      <w:pPr>
        <w:widowControl w:val="0"/>
        <w:suppressAutoHyphens/>
        <w:spacing w:after="0" w:line="264" w:lineRule="auto"/>
        <w:ind w:hanging="851"/>
        <w:jc w:val="both"/>
        <w:rPr>
          <w:rFonts w:ascii="Times New Roman" w:hAnsi="Times New Roman" w:cs="Times New Roman"/>
          <w:b/>
          <w:sz w:val="24"/>
          <w:szCs w:val="24"/>
        </w:rPr>
      </w:pPr>
    </w:p>
    <w:p w14:paraId="46A6C013" w14:textId="77777777" w:rsidR="006C6B15" w:rsidRPr="00185978" w:rsidRDefault="006C6B15" w:rsidP="00DC08AF">
      <w:pPr>
        <w:widowControl w:val="0"/>
        <w:suppressAutoHyphens/>
        <w:spacing w:after="0" w:line="264" w:lineRule="auto"/>
        <w:ind w:hanging="851"/>
        <w:jc w:val="both"/>
        <w:rPr>
          <w:rFonts w:ascii="Times New Roman" w:hAnsi="Times New Roman" w:cs="Times New Roman"/>
          <w:b/>
          <w:sz w:val="24"/>
          <w:szCs w:val="24"/>
        </w:rPr>
      </w:pPr>
    </w:p>
    <w:tbl>
      <w:tblPr>
        <w:tblStyle w:val="TableGrid"/>
        <w:tblW w:w="0" w:type="auto"/>
        <w:tblInd w:w="-176" w:type="dxa"/>
        <w:tblLook w:val="04A0" w:firstRow="1" w:lastRow="0" w:firstColumn="1" w:lastColumn="0" w:noHBand="0" w:noVBand="1"/>
      </w:tblPr>
      <w:tblGrid>
        <w:gridCol w:w="10566"/>
      </w:tblGrid>
      <w:tr w:rsidR="00DC08AF" w:rsidRPr="00185978" w14:paraId="58127F67" w14:textId="77777777" w:rsidTr="00842BA7">
        <w:tc>
          <w:tcPr>
            <w:tcW w:w="9782" w:type="dxa"/>
          </w:tcPr>
          <w:p w14:paraId="104F94F7" w14:textId="77777777" w:rsidR="00DC08AF" w:rsidRPr="00185978" w:rsidRDefault="00DC08AF" w:rsidP="00842BA7">
            <w:pPr>
              <w:widowControl w:val="0"/>
              <w:suppressAutoHyphens/>
              <w:spacing w:line="264" w:lineRule="auto"/>
              <w:jc w:val="both"/>
              <w:rPr>
                <w:rFonts w:ascii="Times New Roman" w:hAnsi="Times New Roman" w:cs="Times New Roman"/>
                <w:b/>
                <w:sz w:val="24"/>
                <w:szCs w:val="24"/>
              </w:rPr>
            </w:pPr>
            <w:r w:rsidRPr="00185978">
              <w:rPr>
                <w:rFonts w:ascii="Times New Roman" w:hAnsi="Times New Roman" w:cs="Times New Roman"/>
                <w:b/>
                <w:color w:val="BC202E"/>
                <w:sz w:val="24"/>
                <w:szCs w:val="24"/>
              </w:rPr>
              <w:lastRenderedPageBreak/>
              <w:t xml:space="preserve">Output: </w:t>
            </w:r>
          </w:p>
        </w:tc>
      </w:tr>
      <w:tr w:rsidR="00DC08AF" w:rsidRPr="00185978" w14:paraId="39B20CA9" w14:textId="77777777" w:rsidTr="00842BA7">
        <w:tc>
          <w:tcPr>
            <w:tcW w:w="9782" w:type="dxa"/>
          </w:tcPr>
          <w:p w14:paraId="5D3559B1" w14:textId="4E5C8038" w:rsidR="00F80321" w:rsidRDefault="00B13CA7" w:rsidP="00842BA7">
            <w:pPr>
              <w:widowControl w:val="0"/>
              <w:suppressAutoHyphens/>
              <w:spacing w:line="264"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Home page</w:t>
            </w:r>
          </w:p>
          <w:p w14:paraId="487D2028" w14:textId="77777777" w:rsidR="00DC08AF" w:rsidRDefault="00F80321" w:rsidP="00842BA7">
            <w:pPr>
              <w:widowControl w:val="0"/>
              <w:suppressAutoHyphens/>
              <w:spacing w:line="264" w:lineRule="auto"/>
              <w:jc w:val="both"/>
              <w:rPr>
                <w:rFonts w:ascii="Times New Roman" w:hAnsi="Times New Roman" w:cs="Times New Roman"/>
                <w:sz w:val="24"/>
                <w:szCs w:val="24"/>
                <w:lang w:eastAsia="en-IN"/>
              </w:rPr>
            </w:pPr>
            <w:r w:rsidRPr="00F80321">
              <w:rPr>
                <w:rFonts w:ascii="Times New Roman" w:hAnsi="Times New Roman" w:cs="Times New Roman"/>
                <w:noProof/>
                <w:sz w:val="24"/>
                <w:szCs w:val="24"/>
                <w:lang w:eastAsia="en-IN"/>
              </w:rPr>
              <w:drawing>
                <wp:inline distT="0" distB="0" distL="0" distR="0" wp14:anchorId="67CDB80C" wp14:editId="434DE82F">
                  <wp:extent cx="6113145" cy="2636855"/>
                  <wp:effectExtent l="76200" t="76200" r="135255" b="125730"/>
                  <wp:docPr id="82563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37174" name=""/>
                          <pic:cNvPicPr/>
                        </pic:nvPicPr>
                        <pic:blipFill>
                          <a:blip r:embed="rId11"/>
                          <a:stretch>
                            <a:fillRect/>
                          </a:stretch>
                        </pic:blipFill>
                        <pic:spPr>
                          <a:xfrm>
                            <a:off x="0" y="0"/>
                            <a:ext cx="6120279" cy="26399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B6881F" w14:textId="77777777" w:rsidR="00F80321" w:rsidRDefault="00F80321" w:rsidP="00842BA7">
            <w:pPr>
              <w:widowControl w:val="0"/>
              <w:suppressAutoHyphens/>
              <w:spacing w:line="264" w:lineRule="auto"/>
              <w:jc w:val="both"/>
              <w:rPr>
                <w:rFonts w:ascii="Times New Roman" w:hAnsi="Times New Roman" w:cs="Times New Roman"/>
                <w:sz w:val="24"/>
                <w:szCs w:val="24"/>
                <w:lang w:eastAsia="en-IN"/>
              </w:rPr>
            </w:pPr>
          </w:p>
          <w:p w14:paraId="3571316B" w14:textId="77777777" w:rsidR="00F80321" w:rsidRDefault="00F80321" w:rsidP="00842BA7">
            <w:pPr>
              <w:widowControl w:val="0"/>
              <w:suppressAutoHyphens/>
              <w:spacing w:line="264" w:lineRule="auto"/>
              <w:jc w:val="both"/>
              <w:rPr>
                <w:rFonts w:ascii="Times New Roman" w:hAnsi="Times New Roman" w:cs="Times New Roman"/>
                <w:sz w:val="24"/>
                <w:szCs w:val="24"/>
                <w:lang w:eastAsia="en-IN"/>
              </w:rPr>
            </w:pPr>
          </w:p>
          <w:p w14:paraId="52F139CA" w14:textId="69FDE466" w:rsidR="00F80321" w:rsidRDefault="00B13CA7" w:rsidP="00842BA7">
            <w:pPr>
              <w:widowControl w:val="0"/>
              <w:suppressAutoHyphens/>
              <w:spacing w:line="264"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List of books</w:t>
            </w:r>
          </w:p>
          <w:p w14:paraId="4D20A6FD" w14:textId="77777777" w:rsidR="00F80321" w:rsidRDefault="00BB1864" w:rsidP="00842BA7">
            <w:pPr>
              <w:widowControl w:val="0"/>
              <w:suppressAutoHyphens/>
              <w:spacing w:line="264" w:lineRule="auto"/>
              <w:jc w:val="both"/>
              <w:rPr>
                <w:rFonts w:ascii="Times New Roman" w:hAnsi="Times New Roman" w:cs="Times New Roman"/>
                <w:sz w:val="24"/>
                <w:szCs w:val="24"/>
                <w:lang w:eastAsia="en-IN"/>
              </w:rPr>
            </w:pPr>
            <w:r w:rsidRPr="00BB1864">
              <w:rPr>
                <w:rFonts w:ascii="Times New Roman" w:hAnsi="Times New Roman" w:cs="Times New Roman"/>
                <w:noProof/>
                <w:sz w:val="24"/>
                <w:szCs w:val="24"/>
                <w:lang w:eastAsia="en-IN"/>
              </w:rPr>
              <w:drawing>
                <wp:inline distT="0" distB="0" distL="0" distR="0" wp14:anchorId="5E0D3DFE" wp14:editId="2C0946E0">
                  <wp:extent cx="6113145" cy="3772319"/>
                  <wp:effectExtent l="76200" t="76200" r="135255" b="133350"/>
                  <wp:docPr id="31491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13261" name=""/>
                          <pic:cNvPicPr/>
                        </pic:nvPicPr>
                        <pic:blipFill>
                          <a:blip r:embed="rId12"/>
                          <a:stretch>
                            <a:fillRect/>
                          </a:stretch>
                        </pic:blipFill>
                        <pic:spPr>
                          <a:xfrm>
                            <a:off x="0" y="0"/>
                            <a:ext cx="6121080" cy="37772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B17074" w14:textId="77777777" w:rsidR="00BB1864" w:rsidRDefault="00BB1864" w:rsidP="00842BA7">
            <w:pPr>
              <w:widowControl w:val="0"/>
              <w:suppressAutoHyphens/>
              <w:spacing w:line="264" w:lineRule="auto"/>
              <w:jc w:val="both"/>
              <w:rPr>
                <w:rFonts w:ascii="Times New Roman" w:hAnsi="Times New Roman" w:cs="Times New Roman"/>
                <w:sz w:val="24"/>
                <w:szCs w:val="24"/>
                <w:lang w:eastAsia="en-IN"/>
              </w:rPr>
            </w:pPr>
          </w:p>
          <w:p w14:paraId="6C07A858" w14:textId="7DE3BEC4" w:rsidR="00B13CA7" w:rsidRDefault="00C72125" w:rsidP="00842BA7">
            <w:pPr>
              <w:widowControl w:val="0"/>
              <w:suppressAutoHyphens/>
              <w:spacing w:line="264"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Bungo stray dogs book details</w:t>
            </w:r>
          </w:p>
          <w:p w14:paraId="6A5596CF" w14:textId="77777777" w:rsidR="00BB1864" w:rsidRDefault="00DF264A" w:rsidP="00842BA7">
            <w:pPr>
              <w:widowControl w:val="0"/>
              <w:suppressAutoHyphens/>
              <w:spacing w:line="264" w:lineRule="auto"/>
              <w:jc w:val="both"/>
              <w:rPr>
                <w:rFonts w:ascii="Times New Roman" w:hAnsi="Times New Roman" w:cs="Times New Roman"/>
                <w:sz w:val="24"/>
                <w:szCs w:val="24"/>
                <w:lang w:eastAsia="en-IN"/>
              </w:rPr>
            </w:pPr>
            <w:r w:rsidRPr="00DF264A">
              <w:rPr>
                <w:rFonts w:ascii="Times New Roman" w:hAnsi="Times New Roman" w:cs="Times New Roman"/>
                <w:noProof/>
                <w:sz w:val="24"/>
                <w:szCs w:val="24"/>
                <w:lang w:eastAsia="en-IN"/>
              </w:rPr>
              <w:drawing>
                <wp:inline distT="0" distB="0" distL="0" distR="0" wp14:anchorId="0CB3519B" wp14:editId="2BFDE891">
                  <wp:extent cx="6113145" cy="2661285"/>
                  <wp:effectExtent l="76200" t="76200" r="135255" b="139065"/>
                  <wp:docPr id="52487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76225" name=""/>
                          <pic:cNvPicPr/>
                        </pic:nvPicPr>
                        <pic:blipFill>
                          <a:blip r:embed="rId13"/>
                          <a:stretch>
                            <a:fillRect/>
                          </a:stretch>
                        </pic:blipFill>
                        <pic:spPr>
                          <a:xfrm>
                            <a:off x="0" y="0"/>
                            <a:ext cx="6114984" cy="26620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560AFA" w14:textId="0212C189" w:rsidR="00C72125" w:rsidRDefault="00C72125" w:rsidP="00842BA7">
            <w:pPr>
              <w:widowControl w:val="0"/>
              <w:suppressAutoHyphens/>
              <w:spacing w:line="264"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Naruto book details</w:t>
            </w:r>
          </w:p>
          <w:p w14:paraId="14B233D1" w14:textId="77777777" w:rsidR="00DF264A" w:rsidRDefault="00167E32" w:rsidP="00842BA7">
            <w:pPr>
              <w:widowControl w:val="0"/>
              <w:suppressAutoHyphens/>
              <w:spacing w:line="264" w:lineRule="auto"/>
              <w:jc w:val="both"/>
              <w:rPr>
                <w:rFonts w:ascii="Times New Roman" w:hAnsi="Times New Roman" w:cs="Times New Roman"/>
                <w:sz w:val="24"/>
                <w:szCs w:val="24"/>
                <w:lang w:eastAsia="en-IN"/>
              </w:rPr>
            </w:pPr>
            <w:r w:rsidRPr="00167E32">
              <w:rPr>
                <w:rFonts w:ascii="Times New Roman" w:hAnsi="Times New Roman" w:cs="Times New Roman"/>
                <w:noProof/>
                <w:sz w:val="24"/>
                <w:szCs w:val="24"/>
                <w:lang w:eastAsia="en-IN"/>
              </w:rPr>
              <w:drawing>
                <wp:inline distT="0" distB="0" distL="0" distR="0" wp14:anchorId="4AE9F691" wp14:editId="2E03D45F">
                  <wp:extent cx="6103088" cy="2625725"/>
                  <wp:effectExtent l="76200" t="76200" r="126365" b="136525"/>
                  <wp:docPr id="98518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82488" name=""/>
                          <pic:cNvPicPr/>
                        </pic:nvPicPr>
                        <pic:blipFill>
                          <a:blip r:embed="rId14"/>
                          <a:stretch>
                            <a:fillRect/>
                          </a:stretch>
                        </pic:blipFill>
                        <pic:spPr>
                          <a:xfrm>
                            <a:off x="0" y="0"/>
                            <a:ext cx="6108412" cy="26280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159554" w14:textId="77777777" w:rsidR="00167E32" w:rsidRDefault="00167E32" w:rsidP="00842BA7">
            <w:pPr>
              <w:widowControl w:val="0"/>
              <w:suppressAutoHyphens/>
              <w:spacing w:line="264" w:lineRule="auto"/>
              <w:jc w:val="both"/>
              <w:rPr>
                <w:rFonts w:ascii="Times New Roman" w:hAnsi="Times New Roman" w:cs="Times New Roman"/>
                <w:sz w:val="24"/>
                <w:szCs w:val="24"/>
                <w:lang w:eastAsia="en-IN"/>
              </w:rPr>
            </w:pPr>
          </w:p>
          <w:p w14:paraId="4D6623B0" w14:textId="77777777" w:rsidR="00167E32" w:rsidRDefault="00167E32" w:rsidP="00842BA7">
            <w:pPr>
              <w:widowControl w:val="0"/>
              <w:suppressAutoHyphens/>
              <w:spacing w:line="264" w:lineRule="auto"/>
              <w:jc w:val="both"/>
              <w:rPr>
                <w:rFonts w:ascii="Times New Roman" w:hAnsi="Times New Roman" w:cs="Times New Roman"/>
                <w:sz w:val="24"/>
                <w:szCs w:val="24"/>
                <w:lang w:eastAsia="en-IN"/>
              </w:rPr>
            </w:pPr>
          </w:p>
          <w:p w14:paraId="016ECFFF" w14:textId="77777777" w:rsidR="00C72125" w:rsidRDefault="00C72125" w:rsidP="00842BA7">
            <w:pPr>
              <w:widowControl w:val="0"/>
              <w:suppressAutoHyphens/>
              <w:spacing w:line="264" w:lineRule="auto"/>
              <w:jc w:val="both"/>
              <w:rPr>
                <w:rFonts w:ascii="Times New Roman" w:hAnsi="Times New Roman" w:cs="Times New Roman"/>
                <w:sz w:val="24"/>
                <w:szCs w:val="24"/>
                <w:lang w:eastAsia="en-IN"/>
              </w:rPr>
            </w:pPr>
          </w:p>
          <w:p w14:paraId="6B958DE7" w14:textId="77777777" w:rsidR="00C72125" w:rsidRDefault="00C72125" w:rsidP="00842BA7">
            <w:pPr>
              <w:widowControl w:val="0"/>
              <w:suppressAutoHyphens/>
              <w:spacing w:line="264" w:lineRule="auto"/>
              <w:jc w:val="both"/>
              <w:rPr>
                <w:rFonts w:ascii="Times New Roman" w:hAnsi="Times New Roman" w:cs="Times New Roman"/>
                <w:sz w:val="24"/>
                <w:szCs w:val="24"/>
                <w:lang w:eastAsia="en-IN"/>
              </w:rPr>
            </w:pPr>
          </w:p>
          <w:p w14:paraId="20AB89AB" w14:textId="77777777" w:rsidR="00C72125" w:rsidRDefault="00C72125" w:rsidP="00842BA7">
            <w:pPr>
              <w:widowControl w:val="0"/>
              <w:suppressAutoHyphens/>
              <w:spacing w:line="264" w:lineRule="auto"/>
              <w:jc w:val="both"/>
              <w:rPr>
                <w:rFonts w:ascii="Times New Roman" w:hAnsi="Times New Roman" w:cs="Times New Roman"/>
                <w:sz w:val="24"/>
                <w:szCs w:val="24"/>
                <w:lang w:eastAsia="en-IN"/>
              </w:rPr>
            </w:pPr>
          </w:p>
          <w:p w14:paraId="2CEA3816" w14:textId="77777777" w:rsidR="00C72125" w:rsidRDefault="00C72125" w:rsidP="00842BA7">
            <w:pPr>
              <w:widowControl w:val="0"/>
              <w:suppressAutoHyphens/>
              <w:spacing w:line="264" w:lineRule="auto"/>
              <w:jc w:val="both"/>
              <w:rPr>
                <w:rFonts w:ascii="Times New Roman" w:hAnsi="Times New Roman" w:cs="Times New Roman"/>
                <w:sz w:val="24"/>
                <w:szCs w:val="24"/>
                <w:lang w:eastAsia="en-IN"/>
              </w:rPr>
            </w:pPr>
          </w:p>
          <w:p w14:paraId="4D5B9F53" w14:textId="77777777" w:rsidR="00C72125" w:rsidRDefault="00C72125" w:rsidP="00842BA7">
            <w:pPr>
              <w:widowControl w:val="0"/>
              <w:suppressAutoHyphens/>
              <w:spacing w:line="264" w:lineRule="auto"/>
              <w:jc w:val="both"/>
              <w:rPr>
                <w:rFonts w:ascii="Times New Roman" w:hAnsi="Times New Roman" w:cs="Times New Roman"/>
                <w:sz w:val="24"/>
                <w:szCs w:val="24"/>
                <w:lang w:eastAsia="en-IN"/>
              </w:rPr>
            </w:pPr>
          </w:p>
          <w:p w14:paraId="38DB634E" w14:textId="77777777" w:rsidR="00C72125" w:rsidRDefault="00C72125" w:rsidP="00842BA7">
            <w:pPr>
              <w:widowControl w:val="0"/>
              <w:suppressAutoHyphens/>
              <w:spacing w:line="264" w:lineRule="auto"/>
              <w:jc w:val="both"/>
              <w:rPr>
                <w:rFonts w:ascii="Times New Roman" w:hAnsi="Times New Roman" w:cs="Times New Roman"/>
                <w:sz w:val="24"/>
                <w:szCs w:val="24"/>
                <w:lang w:eastAsia="en-IN"/>
              </w:rPr>
            </w:pPr>
          </w:p>
          <w:p w14:paraId="10027656" w14:textId="77777777" w:rsidR="00C72125" w:rsidRDefault="00C72125" w:rsidP="00842BA7">
            <w:pPr>
              <w:widowControl w:val="0"/>
              <w:suppressAutoHyphens/>
              <w:spacing w:line="264" w:lineRule="auto"/>
              <w:jc w:val="both"/>
              <w:rPr>
                <w:rFonts w:ascii="Times New Roman" w:hAnsi="Times New Roman" w:cs="Times New Roman"/>
                <w:sz w:val="24"/>
                <w:szCs w:val="24"/>
                <w:lang w:eastAsia="en-IN"/>
              </w:rPr>
            </w:pPr>
          </w:p>
          <w:p w14:paraId="2B2C5AE2" w14:textId="77777777" w:rsidR="00C72125" w:rsidRDefault="00C72125" w:rsidP="00842BA7">
            <w:pPr>
              <w:widowControl w:val="0"/>
              <w:suppressAutoHyphens/>
              <w:spacing w:line="264" w:lineRule="auto"/>
              <w:jc w:val="both"/>
              <w:rPr>
                <w:rFonts w:ascii="Times New Roman" w:hAnsi="Times New Roman" w:cs="Times New Roman"/>
                <w:sz w:val="24"/>
                <w:szCs w:val="24"/>
                <w:lang w:eastAsia="en-IN"/>
              </w:rPr>
            </w:pPr>
          </w:p>
          <w:p w14:paraId="303CC667" w14:textId="1F1AD038" w:rsidR="00C72125" w:rsidRDefault="00D43F9D" w:rsidP="00842BA7">
            <w:pPr>
              <w:widowControl w:val="0"/>
              <w:suppressAutoHyphens/>
              <w:spacing w:line="264"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Creating new book</w:t>
            </w:r>
          </w:p>
          <w:p w14:paraId="39EA3FE0" w14:textId="77777777" w:rsidR="00651E30" w:rsidRDefault="00651E30" w:rsidP="00842BA7">
            <w:pPr>
              <w:widowControl w:val="0"/>
              <w:suppressAutoHyphens/>
              <w:spacing w:line="264" w:lineRule="auto"/>
              <w:jc w:val="both"/>
              <w:rPr>
                <w:rFonts w:ascii="Times New Roman" w:hAnsi="Times New Roman" w:cs="Times New Roman"/>
                <w:sz w:val="24"/>
                <w:szCs w:val="24"/>
                <w:lang w:eastAsia="en-IN"/>
              </w:rPr>
            </w:pPr>
            <w:r w:rsidRPr="00651E30">
              <w:rPr>
                <w:rFonts w:ascii="Times New Roman" w:hAnsi="Times New Roman" w:cs="Times New Roman"/>
                <w:noProof/>
                <w:sz w:val="24"/>
                <w:szCs w:val="24"/>
                <w:lang w:eastAsia="en-IN"/>
              </w:rPr>
              <w:drawing>
                <wp:inline distT="0" distB="0" distL="0" distR="0" wp14:anchorId="71FA69DC" wp14:editId="1553F311">
                  <wp:extent cx="6049925" cy="2889885"/>
                  <wp:effectExtent l="76200" t="76200" r="141605" b="139065"/>
                  <wp:docPr id="177047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70455" name=""/>
                          <pic:cNvPicPr/>
                        </pic:nvPicPr>
                        <pic:blipFill>
                          <a:blip r:embed="rId15"/>
                          <a:stretch>
                            <a:fillRect/>
                          </a:stretch>
                        </pic:blipFill>
                        <pic:spPr>
                          <a:xfrm>
                            <a:off x="0" y="0"/>
                            <a:ext cx="6059092" cy="28942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96BD95" w14:textId="35E5C3EF" w:rsidR="00D43F9D" w:rsidRDefault="00D43F9D" w:rsidP="00842BA7">
            <w:pPr>
              <w:widowControl w:val="0"/>
              <w:suppressAutoHyphens/>
              <w:spacing w:line="264"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New list of books</w:t>
            </w:r>
          </w:p>
          <w:p w14:paraId="0AB96AE0" w14:textId="77777777" w:rsidR="00651E30" w:rsidRDefault="002311DD" w:rsidP="00842BA7">
            <w:pPr>
              <w:widowControl w:val="0"/>
              <w:suppressAutoHyphens/>
              <w:spacing w:line="264" w:lineRule="auto"/>
              <w:jc w:val="both"/>
              <w:rPr>
                <w:rFonts w:ascii="Times New Roman" w:hAnsi="Times New Roman" w:cs="Times New Roman"/>
                <w:sz w:val="24"/>
                <w:szCs w:val="24"/>
                <w:lang w:eastAsia="en-IN"/>
              </w:rPr>
            </w:pPr>
            <w:r w:rsidRPr="002311DD">
              <w:rPr>
                <w:rFonts w:ascii="Times New Roman" w:hAnsi="Times New Roman" w:cs="Times New Roman"/>
                <w:noProof/>
                <w:sz w:val="24"/>
                <w:szCs w:val="24"/>
                <w:lang w:eastAsia="en-IN"/>
              </w:rPr>
              <w:drawing>
                <wp:inline distT="0" distB="0" distL="0" distR="0" wp14:anchorId="2F0A8642" wp14:editId="5AC7F9C9">
                  <wp:extent cx="6198920" cy="4041140"/>
                  <wp:effectExtent l="76200" t="76200" r="125730" b="130810"/>
                  <wp:docPr id="39827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79743" name=""/>
                          <pic:cNvPicPr/>
                        </pic:nvPicPr>
                        <pic:blipFill>
                          <a:blip r:embed="rId16"/>
                          <a:stretch>
                            <a:fillRect/>
                          </a:stretch>
                        </pic:blipFill>
                        <pic:spPr>
                          <a:xfrm>
                            <a:off x="0" y="0"/>
                            <a:ext cx="6222592" cy="40565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2133EC" w14:textId="77777777" w:rsidR="002311DD" w:rsidRDefault="002311DD" w:rsidP="00842BA7">
            <w:pPr>
              <w:widowControl w:val="0"/>
              <w:suppressAutoHyphens/>
              <w:spacing w:line="264" w:lineRule="auto"/>
              <w:jc w:val="both"/>
              <w:rPr>
                <w:rFonts w:ascii="Times New Roman" w:hAnsi="Times New Roman" w:cs="Times New Roman"/>
                <w:sz w:val="24"/>
                <w:szCs w:val="24"/>
                <w:lang w:eastAsia="en-IN"/>
              </w:rPr>
            </w:pPr>
          </w:p>
          <w:p w14:paraId="25D75823" w14:textId="795F1AB6" w:rsidR="00D43F9D" w:rsidRDefault="00D43F9D" w:rsidP="00842BA7">
            <w:pPr>
              <w:widowControl w:val="0"/>
              <w:suppressAutoHyphens/>
              <w:spacing w:line="264"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Updating a book</w:t>
            </w:r>
          </w:p>
          <w:p w14:paraId="0D3673DF" w14:textId="77777777" w:rsidR="002311DD" w:rsidRDefault="002C7E81" w:rsidP="00842BA7">
            <w:pPr>
              <w:widowControl w:val="0"/>
              <w:suppressAutoHyphens/>
              <w:spacing w:line="264" w:lineRule="auto"/>
              <w:jc w:val="both"/>
              <w:rPr>
                <w:rFonts w:ascii="Times New Roman" w:hAnsi="Times New Roman" w:cs="Times New Roman"/>
                <w:sz w:val="24"/>
                <w:szCs w:val="24"/>
                <w:lang w:eastAsia="en-IN"/>
              </w:rPr>
            </w:pPr>
            <w:r w:rsidRPr="002C7E81">
              <w:rPr>
                <w:rFonts w:ascii="Times New Roman" w:hAnsi="Times New Roman" w:cs="Times New Roman"/>
                <w:noProof/>
                <w:sz w:val="24"/>
                <w:szCs w:val="24"/>
                <w:lang w:eastAsia="en-IN"/>
              </w:rPr>
              <w:drawing>
                <wp:inline distT="0" distB="0" distL="0" distR="0" wp14:anchorId="6AB0A6FB" wp14:editId="03917A2D">
                  <wp:extent cx="6293922" cy="3035121"/>
                  <wp:effectExtent l="76200" t="76200" r="126365" b="127635"/>
                  <wp:docPr id="1688880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80793" name=""/>
                          <pic:cNvPicPr/>
                        </pic:nvPicPr>
                        <pic:blipFill>
                          <a:blip r:embed="rId17"/>
                          <a:stretch>
                            <a:fillRect/>
                          </a:stretch>
                        </pic:blipFill>
                        <pic:spPr>
                          <a:xfrm>
                            <a:off x="0" y="0"/>
                            <a:ext cx="6303927" cy="30399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5762ED" w14:textId="5E2968F2" w:rsidR="002C7E81" w:rsidRDefault="00D43F9D" w:rsidP="00842BA7">
            <w:pPr>
              <w:widowControl w:val="0"/>
              <w:suppressAutoHyphens/>
              <w:spacing w:line="264"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New list</w:t>
            </w:r>
            <w:r w:rsidR="002A35C5">
              <w:rPr>
                <w:rFonts w:ascii="Times New Roman" w:hAnsi="Times New Roman" w:cs="Times New Roman"/>
                <w:sz w:val="24"/>
                <w:szCs w:val="24"/>
                <w:lang w:eastAsia="en-IN"/>
              </w:rPr>
              <w:t xml:space="preserve"> after updating</w:t>
            </w:r>
          </w:p>
          <w:p w14:paraId="75F94CB2" w14:textId="77777777" w:rsidR="002C7E81" w:rsidRDefault="00FF451D" w:rsidP="00842BA7">
            <w:pPr>
              <w:widowControl w:val="0"/>
              <w:suppressAutoHyphens/>
              <w:spacing w:line="264" w:lineRule="auto"/>
              <w:jc w:val="both"/>
              <w:rPr>
                <w:rFonts w:ascii="Times New Roman" w:hAnsi="Times New Roman" w:cs="Times New Roman"/>
                <w:sz w:val="24"/>
                <w:szCs w:val="24"/>
                <w:lang w:eastAsia="en-IN"/>
              </w:rPr>
            </w:pPr>
            <w:r w:rsidRPr="00FF451D">
              <w:rPr>
                <w:rFonts w:ascii="Times New Roman" w:hAnsi="Times New Roman" w:cs="Times New Roman"/>
                <w:noProof/>
                <w:sz w:val="24"/>
                <w:szCs w:val="24"/>
                <w:lang w:eastAsia="en-IN"/>
              </w:rPr>
              <w:drawing>
                <wp:inline distT="0" distB="0" distL="0" distR="0" wp14:anchorId="495F69B6" wp14:editId="303FF363">
                  <wp:extent cx="6293922" cy="4021216"/>
                  <wp:effectExtent l="76200" t="76200" r="126365" b="132080"/>
                  <wp:docPr id="161715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52543" name=""/>
                          <pic:cNvPicPr/>
                        </pic:nvPicPr>
                        <pic:blipFill>
                          <a:blip r:embed="rId18"/>
                          <a:stretch>
                            <a:fillRect/>
                          </a:stretch>
                        </pic:blipFill>
                        <pic:spPr>
                          <a:xfrm>
                            <a:off x="0" y="0"/>
                            <a:ext cx="6298053" cy="4023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E708C3" w14:textId="77777777" w:rsidR="002A35C5" w:rsidRDefault="002A35C5" w:rsidP="00842BA7">
            <w:pPr>
              <w:widowControl w:val="0"/>
              <w:suppressAutoHyphens/>
              <w:spacing w:line="264" w:lineRule="auto"/>
              <w:jc w:val="both"/>
              <w:rPr>
                <w:rFonts w:ascii="Times New Roman" w:hAnsi="Times New Roman" w:cs="Times New Roman"/>
                <w:sz w:val="24"/>
                <w:szCs w:val="24"/>
                <w:lang w:eastAsia="en-IN"/>
              </w:rPr>
            </w:pPr>
          </w:p>
          <w:p w14:paraId="21BE9BFC" w14:textId="2DC39704" w:rsidR="002A35C5" w:rsidRDefault="002A35C5" w:rsidP="00842BA7">
            <w:pPr>
              <w:widowControl w:val="0"/>
              <w:suppressAutoHyphens/>
              <w:spacing w:line="264"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Deleting a book</w:t>
            </w:r>
          </w:p>
          <w:p w14:paraId="7C249BDD" w14:textId="77777777" w:rsidR="00FF451D" w:rsidRDefault="001222E5" w:rsidP="00842BA7">
            <w:pPr>
              <w:widowControl w:val="0"/>
              <w:suppressAutoHyphens/>
              <w:spacing w:line="264" w:lineRule="auto"/>
              <w:jc w:val="both"/>
              <w:rPr>
                <w:rFonts w:ascii="Times New Roman" w:hAnsi="Times New Roman" w:cs="Times New Roman"/>
                <w:sz w:val="24"/>
                <w:szCs w:val="24"/>
                <w:lang w:eastAsia="en-IN"/>
              </w:rPr>
            </w:pPr>
            <w:r w:rsidRPr="001222E5">
              <w:rPr>
                <w:rFonts w:ascii="Times New Roman" w:hAnsi="Times New Roman" w:cs="Times New Roman"/>
                <w:noProof/>
                <w:sz w:val="24"/>
                <w:szCs w:val="24"/>
                <w:lang w:eastAsia="en-IN"/>
              </w:rPr>
              <w:drawing>
                <wp:inline distT="0" distB="0" distL="0" distR="0" wp14:anchorId="0F5CF9FF" wp14:editId="37E69AB7">
                  <wp:extent cx="6353299" cy="1682115"/>
                  <wp:effectExtent l="76200" t="76200" r="142875" b="127635"/>
                  <wp:docPr id="121553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38795" name=""/>
                          <pic:cNvPicPr/>
                        </pic:nvPicPr>
                        <pic:blipFill>
                          <a:blip r:embed="rId19"/>
                          <a:stretch>
                            <a:fillRect/>
                          </a:stretch>
                        </pic:blipFill>
                        <pic:spPr>
                          <a:xfrm>
                            <a:off x="0" y="0"/>
                            <a:ext cx="6356090" cy="16828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2DAF85" w14:textId="28D54130" w:rsidR="002A35C5" w:rsidRDefault="002A35C5" w:rsidP="00842BA7">
            <w:pPr>
              <w:widowControl w:val="0"/>
              <w:suppressAutoHyphens/>
              <w:spacing w:line="264"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New list after deleting a book</w:t>
            </w:r>
          </w:p>
          <w:p w14:paraId="58AE81AF" w14:textId="5282D4E8" w:rsidR="001222E5" w:rsidRPr="00185978" w:rsidRDefault="00DD4CF0" w:rsidP="00842BA7">
            <w:pPr>
              <w:widowControl w:val="0"/>
              <w:suppressAutoHyphens/>
              <w:spacing w:line="264" w:lineRule="auto"/>
              <w:jc w:val="both"/>
              <w:rPr>
                <w:rFonts w:ascii="Times New Roman" w:hAnsi="Times New Roman" w:cs="Times New Roman"/>
                <w:sz w:val="24"/>
                <w:szCs w:val="24"/>
                <w:lang w:eastAsia="en-IN"/>
              </w:rPr>
            </w:pPr>
            <w:r w:rsidRPr="00DD4CF0">
              <w:rPr>
                <w:rFonts w:ascii="Times New Roman" w:hAnsi="Times New Roman" w:cs="Times New Roman"/>
                <w:noProof/>
                <w:sz w:val="24"/>
                <w:szCs w:val="24"/>
                <w:lang w:eastAsia="en-IN"/>
              </w:rPr>
              <w:drawing>
                <wp:inline distT="0" distB="0" distL="0" distR="0" wp14:anchorId="002EAF9D" wp14:editId="5A734CCB">
                  <wp:extent cx="6341423" cy="3062605"/>
                  <wp:effectExtent l="76200" t="76200" r="135890" b="137795"/>
                  <wp:docPr id="141313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33814" name=""/>
                          <pic:cNvPicPr/>
                        </pic:nvPicPr>
                        <pic:blipFill>
                          <a:blip r:embed="rId20"/>
                          <a:stretch>
                            <a:fillRect/>
                          </a:stretch>
                        </pic:blipFill>
                        <pic:spPr>
                          <a:xfrm>
                            <a:off x="0" y="0"/>
                            <a:ext cx="6343655" cy="30636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7E9C936C" w14:textId="77777777" w:rsidR="00DC08AF" w:rsidRDefault="00DC08AF" w:rsidP="00DC08AF">
      <w:pPr>
        <w:spacing w:after="0"/>
        <w:rPr>
          <w:rFonts w:ascii="Times New Roman" w:hAnsi="Times New Roman" w:cs="Times New Roman"/>
          <w:sz w:val="24"/>
          <w:szCs w:val="24"/>
        </w:rPr>
      </w:pPr>
    </w:p>
    <w:p w14:paraId="02ECBA20" w14:textId="77777777" w:rsidR="006C6B15" w:rsidRDefault="006C6B15" w:rsidP="00DC08AF">
      <w:pPr>
        <w:spacing w:after="0"/>
        <w:rPr>
          <w:rFonts w:ascii="Times New Roman" w:hAnsi="Times New Roman" w:cs="Times New Roman"/>
          <w:sz w:val="24"/>
          <w:szCs w:val="24"/>
        </w:rPr>
      </w:pPr>
    </w:p>
    <w:p w14:paraId="5F6D7004" w14:textId="77777777" w:rsidR="006C6B15" w:rsidRDefault="006C6B15" w:rsidP="00DC08AF">
      <w:pPr>
        <w:spacing w:after="0"/>
        <w:rPr>
          <w:rFonts w:ascii="Times New Roman" w:hAnsi="Times New Roman" w:cs="Times New Roman"/>
          <w:sz w:val="24"/>
          <w:szCs w:val="24"/>
        </w:rPr>
      </w:pPr>
    </w:p>
    <w:p w14:paraId="395E86C0" w14:textId="77777777" w:rsidR="006C6B15" w:rsidRDefault="006C6B15" w:rsidP="00DC08AF">
      <w:pPr>
        <w:spacing w:after="0"/>
        <w:rPr>
          <w:rFonts w:ascii="Times New Roman" w:hAnsi="Times New Roman" w:cs="Times New Roman"/>
          <w:sz w:val="24"/>
          <w:szCs w:val="24"/>
        </w:rPr>
      </w:pPr>
    </w:p>
    <w:p w14:paraId="759404EE" w14:textId="77777777" w:rsidR="006C6B15" w:rsidRDefault="006C6B15" w:rsidP="00DC08AF">
      <w:pPr>
        <w:spacing w:after="0"/>
        <w:rPr>
          <w:rFonts w:ascii="Times New Roman" w:hAnsi="Times New Roman" w:cs="Times New Roman"/>
          <w:sz w:val="24"/>
          <w:szCs w:val="24"/>
        </w:rPr>
      </w:pPr>
    </w:p>
    <w:p w14:paraId="466C91D6" w14:textId="77777777" w:rsidR="006C6B15" w:rsidRDefault="006C6B15" w:rsidP="00DC08AF">
      <w:pPr>
        <w:spacing w:after="0"/>
        <w:rPr>
          <w:rFonts w:ascii="Times New Roman" w:hAnsi="Times New Roman" w:cs="Times New Roman"/>
          <w:sz w:val="24"/>
          <w:szCs w:val="24"/>
        </w:rPr>
      </w:pPr>
    </w:p>
    <w:p w14:paraId="46C6BC1F" w14:textId="77777777" w:rsidR="006C6B15" w:rsidRDefault="006C6B15" w:rsidP="00DC08AF">
      <w:pPr>
        <w:spacing w:after="0"/>
        <w:rPr>
          <w:rFonts w:ascii="Times New Roman" w:hAnsi="Times New Roman" w:cs="Times New Roman"/>
          <w:sz w:val="24"/>
          <w:szCs w:val="24"/>
        </w:rPr>
      </w:pPr>
    </w:p>
    <w:p w14:paraId="15C2B126" w14:textId="77777777" w:rsidR="006C6B15" w:rsidRDefault="006C6B15" w:rsidP="00DC08AF">
      <w:pPr>
        <w:spacing w:after="0"/>
        <w:rPr>
          <w:rFonts w:ascii="Times New Roman" w:hAnsi="Times New Roman" w:cs="Times New Roman"/>
          <w:sz w:val="24"/>
          <w:szCs w:val="24"/>
        </w:rPr>
      </w:pPr>
    </w:p>
    <w:p w14:paraId="0FD508BC" w14:textId="77777777" w:rsidR="006C6B15" w:rsidRDefault="006C6B15" w:rsidP="00DC08AF">
      <w:pPr>
        <w:spacing w:after="0"/>
        <w:rPr>
          <w:rFonts w:ascii="Times New Roman" w:hAnsi="Times New Roman" w:cs="Times New Roman"/>
          <w:sz w:val="24"/>
          <w:szCs w:val="24"/>
        </w:rPr>
      </w:pPr>
    </w:p>
    <w:p w14:paraId="363D74A1" w14:textId="77777777" w:rsidR="006C6B15" w:rsidRDefault="006C6B15" w:rsidP="00DC08AF">
      <w:pPr>
        <w:spacing w:after="0"/>
        <w:rPr>
          <w:rFonts w:ascii="Times New Roman" w:hAnsi="Times New Roman" w:cs="Times New Roman"/>
          <w:sz w:val="24"/>
          <w:szCs w:val="24"/>
        </w:rPr>
      </w:pPr>
    </w:p>
    <w:p w14:paraId="756B8F7A" w14:textId="77777777" w:rsidR="006C6B15" w:rsidRDefault="006C6B15" w:rsidP="00DC08AF">
      <w:pPr>
        <w:spacing w:after="0"/>
        <w:rPr>
          <w:rFonts w:ascii="Times New Roman" w:hAnsi="Times New Roman" w:cs="Times New Roman"/>
          <w:sz w:val="24"/>
          <w:szCs w:val="24"/>
        </w:rPr>
      </w:pPr>
    </w:p>
    <w:p w14:paraId="65905149" w14:textId="77777777" w:rsidR="006C6B15" w:rsidRDefault="006C6B15" w:rsidP="00DC08AF">
      <w:pPr>
        <w:spacing w:after="0"/>
        <w:rPr>
          <w:rFonts w:ascii="Times New Roman" w:hAnsi="Times New Roman" w:cs="Times New Roman"/>
          <w:sz w:val="24"/>
          <w:szCs w:val="24"/>
        </w:rPr>
      </w:pPr>
    </w:p>
    <w:p w14:paraId="380D8599" w14:textId="77777777" w:rsidR="006C6B15" w:rsidRDefault="006C6B15" w:rsidP="00DC08AF">
      <w:pPr>
        <w:spacing w:after="0"/>
        <w:rPr>
          <w:rFonts w:ascii="Times New Roman" w:hAnsi="Times New Roman" w:cs="Times New Roman"/>
          <w:sz w:val="24"/>
          <w:szCs w:val="24"/>
        </w:rPr>
      </w:pPr>
    </w:p>
    <w:p w14:paraId="7DC58C4D" w14:textId="77777777" w:rsidR="006C6B15" w:rsidRPr="00185978" w:rsidRDefault="006C6B15" w:rsidP="00DC08AF">
      <w:pPr>
        <w:spacing w:after="0"/>
        <w:rPr>
          <w:rFonts w:ascii="Times New Roman" w:hAnsi="Times New Roman" w:cs="Times New Roman"/>
          <w:sz w:val="24"/>
          <w:szCs w:val="24"/>
        </w:rPr>
      </w:pPr>
    </w:p>
    <w:tbl>
      <w:tblPr>
        <w:tblStyle w:val="TableGrid"/>
        <w:tblW w:w="0" w:type="auto"/>
        <w:tblInd w:w="-176" w:type="dxa"/>
        <w:tblLook w:val="04A0" w:firstRow="1" w:lastRow="0" w:firstColumn="1" w:lastColumn="0" w:noHBand="0" w:noVBand="1"/>
      </w:tblPr>
      <w:tblGrid>
        <w:gridCol w:w="9782"/>
      </w:tblGrid>
      <w:tr w:rsidR="00DC08AF" w:rsidRPr="00185978" w14:paraId="7539DA43" w14:textId="77777777" w:rsidTr="00842BA7">
        <w:tc>
          <w:tcPr>
            <w:tcW w:w="9782" w:type="dxa"/>
          </w:tcPr>
          <w:p w14:paraId="57D082E1" w14:textId="77777777" w:rsidR="00DC08AF" w:rsidRPr="00185978" w:rsidRDefault="00DC08AF" w:rsidP="00842BA7">
            <w:pPr>
              <w:widowControl w:val="0"/>
              <w:suppressAutoHyphens/>
              <w:spacing w:line="264" w:lineRule="auto"/>
              <w:jc w:val="both"/>
              <w:rPr>
                <w:rFonts w:ascii="Times New Roman" w:hAnsi="Times New Roman" w:cs="Times New Roman"/>
                <w:b/>
                <w:sz w:val="24"/>
                <w:szCs w:val="24"/>
              </w:rPr>
            </w:pPr>
            <w:r w:rsidRPr="00185978">
              <w:rPr>
                <w:rFonts w:ascii="Times New Roman" w:hAnsi="Times New Roman" w:cs="Times New Roman"/>
                <w:b/>
                <w:color w:val="BC202E"/>
                <w:sz w:val="24"/>
                <w:szCs w:val="24"/>
              </w:rPr>
              <w:t xml:space="preserve">Post Lab Subjective/Objective type Questions: </w:t>
            </w:r>
          </w:p>
        </w:tc>
      </w:tr>
      <w:tr w:rsidR="00DC08AF" w:rsidRPr="00185978" w14:paraId="08C8FCFA" w14:textId="77777777" w:rsidTr="00842BA7">
        <w:tc>
          <w:tcPr>
            <w:tcW w:w="9782" w:type="dxa"/>
          </w:tcPr>
          <w:p w14:paraId="5A38E6B8" w14:textId="77777777" w:rsidR="00185978" w:rsidRDefault="002D2A7A" w:rsidP="00185978">
            <w:pPr>
              <w:pStyle w:val="ListParagraph"/>
              <w:numPr>
                <w:ilvl w:val="0"/>
                <w:numId w:val="27"/>
              </w:numPr>
              <w:jc w:val="both"/>
              <w:rPr>
                <w:rFonts w:ascii="Times New Roman" w:hAnsi="Times New Roman" w:cs="Times New Roman"/>
                <w:iCs/>
                <w:sz w:val="24"/>
                <w:szCs w:val="24"/>
              </w:rPr>
            </w:pPr>
            <w:r>
              <w:rPr>
                <w:rFonts w:ascii="Times New Roman" w:hAnsi="Times New Roman" w:cs="Times New Roman"/>
                <w:iCs/>
                <w:sz w:val="24"/>
                <w:szCs w:val="24"/>
              </w:rPr>
              <w:t>What is difference between API and RESTFull API</w:t>
            </w:r>
          </w:p>
          <w:p w14:paraId="27BE194D" w14:textId="31747411" w:rsidR="009958C8" w:rsidRDefault="009958C8" w:rsidP="009958C8">
            <w:pPr>
              <w:jc w:val="both"/>
              <w:rPr>
                <w:rFonts w:ascii="Times New Roman" w:hAnsi="Times New Roman" w:cs="Times New Roman"/>
                <w:iCs/>
                <w:sz w:val="24"/>
                <w:szCs w:val="24"/>
              </w:rPr>
            </w:pPr>
            <w:r>
              <w:rPr>
                <w:rFonts w:ascii="Times New Roman" w:hAnsi="Times New Roman" w:cs="Times New Roman"/>
                <w:iCs/>
                <w:sz w:val="24"/>
                <w:szCs w:val="24"/>
              </w:rPr>
              <w:t>ANS:</w:t>
            </w:r>
          </w:p>
          <w:tbl>
            <w:tblPr>
              <w:tblStyle w:val="TableGrid"/>
              <w:tblW w:w="0" w:type="auto"/>
              <w:tblLook w:val="04A0" w:firstRow="1" w:lastRow="0" w:firstColumn="1" w:lastColumn="0" w:noHBand="0" w:noVBand="1"/>
            </w:tblPr>
            <w:tblGrid>
              <w:gridCol w:w="3185"/>
              <w:gridCol w:w="3185"/>
              <w:gridCol w:w="3186"/>
            </w:tblGrid>
            <w:tr w:rsidR="009958C8" w14:paraId="4B018A8D" w14:textId="77777777" w:rsidTr="009958C8">
              <w:tc>
                <w:tcPr>
                  <w:tcW w:w="3185" w:type="dxa"/>
                </w:tcPr>
                <w:p w14:paraId="54E69482" w14:textId="77777777" w:rsidR="009958C8" w:rsidRPr="00F66E29" w:rsidRDefault="009958C8" w:rsidP="009958C8">
                  <w:pPr>
                    <w:jc w:val="both"/>
                    <w:rPr>
                      <w:rFonts w:ascii="Courier New" w:hAnsi="Courier New" w:cs="Courier New"/>
                      <w:iCs/>
                      <w:sz w:val="24"/>
                      <w:szCs w:val="24"/>
                    </w:rPr>
                  </w:pPr>
                </w:p>
              </w:tc>
              <w:tc>
                <w:tcPr>
                  <w:tcW w:w="3185" w:type="dxa"/>
                </w:tcPr>
                <w:p w14:paraId="2CDC18D8" w14:textId="3CCEF9D0" w:rsidR="009958C8" w:rsidRPr="00F66E29" w:rsidRDefault="00F66E29" w:rsidP="00F66E29">
                  <w:pPr>
                    <w:jc w:val="center"/>
                    <w:rPr>
                      <w:rFonts w:ascii="Courier New" w:hAnsi="Courier New" w:cs="Courier New"/>
                      <w:b/>
                      <w:bCs/>
                      <w:iCs/>
                      <w:sz w:val="24"/>
                      <w:szCs w:val="24"/>
                    </w:rPr>
                  </w:pPr>
                  <w:r w:rsidRPr="00F66E29">
                    <w:rPr>
                      <w:rFonts w:ascii="Courier New" w:hAnsi="Courier New" w:cs="Courier New"/>
                      <w:b/>
                      <w:bCs/>
                      <w:iCs/>
                      <w:sz w:val="24"/>
                      <w:szCs w:val="24"/>
                    </w:rPr>
                    <w:t>REST API</w:t>
                  </w:r>
                </w:p>
              </w:tc>
              <w:tc>
                <w:tcPr>
                  <w:tcW w:w="3186" w:type="dxa"/>
                </w:tcPr>
                <w:p w14:paraId="12B1D33D" w14:textId="03EC0D43" w:rsidR="009958C8" w:rsidRPr="00F66E29" w:rsidRDefault="00F66E29" w:rsidP="00F66E29">
                  <w:pPr>
                    <w:jc w:val="center"/>
                    <w:rPr>
                      <w:rFonts w:ascii="Courier New" w:hAnsi="Courier New" w:cs="Courier New"/>
                      <w:b/>
                      <w:bCs/>
                      <w:iCs/>
                      <w:sz w:val="24"/>
                      <w:szCs w:val="24"/>
                    </w:rPr>
                  </w:pPr>
                  <w:r w:rsidRPr="00F66E29">
                    <w:rPr>
                      <w:rFonts w:ascii="Courier New" w:hAnsi="Courier New" w:cs="Courier New"/>
                      <w:b/>
                      <w:bCs/>
                      <w:iCs/>
                      <w:sz w:val="24"/>
                      <w:szCs w:val="24"/>
                    </w:rPr>
                    <w:t>RESTful API</w:t>
                  </w:r>
                </w:p>
              </w:tc>
            </w:tr>
            <w:tr w:rsidR="009958C8" w14:paraId="02460A85" w14:textId="77777777" w:rsidTr="009958C8">
              <w:tc>
                <w:tcPr>
                  <w:tcW w:w="31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tblGrid>
                  <w:tr w:rsidR="008A2018" w:rsidRPr="008A2018" w14:paraId="29828844" w14:textId="77777777" w:rsidTr="008A2018">
                    <w:trPr>
                      <w:tblCellSpacing w:w="15" w:type="dxa"/>
                    </w:trPr>
                    <w:tc>
                      <w:tcPr>
                        <w:tcW w:w="0" w:type="auto"/>
                        <w:vAlign w:val="center"/>
                        <w:hideMark/>
                      </w:tcPr>
                      <w:p w14:paraId="393E63AC" w14:textId="77777777" w:rsidR="008A2018" w:rsidRPr="008A2018" w:rsidRDefault="008A2018" w:rsidP="008A2018">
                        <w:pPr>
                          <w:spacing w:after="0" w:line="240" w:lineRule="auto"/>
                          <w:jc w:val="both"/>
                          <w:rPr>
                            <w:rFonts w:ascii="Courier New" w:hAnsi="Courier New" w:cs="Courier New"/>
                            <w:iCs/>
                            <w:sz w:val="24"/>
                            <w:szCs w:val="24"/>
                            <w:lang w:val="en-IN"/>
                          </w:rPr>
                        </w:pPr>
                        <w:r w:rsidRPr="008A2018">
                          <w:rPr>
                            <w:rFonts w:ascii="Courier New" w:hAnsi="Courier New" w:cs="Courier New"/>
                            <w:iCs/>
                            <w:sz w:val="24"/>
                            <w:szCs w:val="24"/>
                            <w:lang w:val="en-IN"/>
                          </w:rPr>
                          <w:t>Definition</w:t>
                        </w:r>
                      </w:p>
                    </w:tc>
                  </w:tr>
                </w:tbl>
                <w:p w14:paraId="0FB256D2" w14:textId="77777777" w:rsidR="008A2018" w:rsidRPr="008A2018" w:rsidRDefault="008A2018" w:rsidP="008A2018">
                  <w:pPr>
                    <w:jc w:val="both"/>
                    <w:rPr>
                      <w:rFonts w:ascii="Courier New" w:hAnsi="Courier New" w:cs="Courier New"/>
                      <w:iCs/>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2018" w:rsidRPr="008A2018" w14:paraId="32710F77" w14:textId="77777777" w:rsidTr="008A2018">
                    <w:trPr>
                      <w:tblCellSpacing w:w="15" w:type="dxa"/>
                    </w:trPr>
                    <w:tc>
                      <w:tcPr>
                        <w:tcW w:w="0" w:type="auto"/>
                        <w:vAlign w:val="center"/>
                        <w:hideMark/>
                      </w:tcPr>
                      <w:p w14:paraId="47B98005" w14:textId="77777777" w:rsidR="008A2018" w:rsidRPr="008A2018" w:rsidRDefault="008A2018" w:rsidP="008A2018">
                        <w:pPr>
                          <w:spacing w:after="0" w:line="240" w:lineRule="auto"/>
                          <w:jc w:val="both"/>
                          <w:rPr>
                            <w:rFonts w:ascii="Courier New" w:hAnsi="Courier New" w:cs="Courier New"/>
                            <w:iCs/>
                            <w:sz w:val="24"/>
                            <w:szCs w:val="24"/>
                            <w:lang w:val="en-IN"/>
                          </w:rPr>
                        </w:pPr>
                      </w:p>
                    </w:tc>
                  </w:tr>
                </w:tbl>
                <w:p w14:paraId="152D1054" w14:textId="77777777" w:rsidR="009958C8" w:rsidRPr="00F66E29" w:rsidRDefault="009958C8" w:rsidP="009958C8">
                  <w:pPr>
                    <w:jc w:val="both"/>
                    <w:rPr>
                      <w:rFonts w:ascii="Courier New" w:hAnsi="Courier New" w:cs="Courier New"/>
                      <w:iCs/>
                      <w:sz w:val="24"/>
                      <w:szCs w:val="24"/>
                    </w:rPr>
                  </w:pPr>
                </w:p>
              </w:tc>
              <w:tc>
                <w:tcPr>
                  <w:tcW w:w="3185" w:type="dxa"/>
                </w:tcPr>
                <w:p w14:paraId="7CD81677" w14:textId="49D4BA84" w:rsidR="009958C8" w:rsidRPr="00F66E29" w:rsidRDefault="00A05752" w:rsidP="009958C8">
                  <w:pPr>
                    <w:jc w:val="both"/>
                    <w:rPr>
                      <w:rFonts w:ascii="Courier New" w:hAnsi="Courier New" w:cs="Courier New"/>
                      <w:iCs/>
                      <w:sz w:val="24"/>
                      <w:szCs w:val="24"/>
                    </w:rPr>
                  </w:pPr>
                  <w:r w:rsidRPr="00F66E29">
                    <w:rPr>
                      <w:rFonts w:ascii="Courier New" w:hAnsi="Courier New" w:cs="Courier New"/>
                      <w:iCs/>
                      <w:sz w:val="24"/>
                      <w:szCs w:val="24"/>
                    </w:rPr>
                    <w:t>Develops APIs to enable client-server interaction.</w:t>
                  </w:r>
                </w:p>
              </w:tc>
              <w:tc>
                <w:tcPr>
                  <w:tcW w:w="3186" w:type="dxa"/>
                </w:tcPr>
                <w:p w14:paraId="08E2DD07" w14:textId="067D0109" w:rsidR="009958C8" w:rsidRPr="00F66E29" w:rsidRDefault="00A05752" w:rsidP="009958C8">
                  <w:pPr>
                    <w:jc w:val="both"/>
                    <w:rPr>
                      <w:rFonts w:ascii="Courier New" w:hAnsi="Courier New" w:cs="Courier New"/>
                      <w:iCs/>
                      <w:sz w:val="24"/>
                      <w:szCs w:val="24"/>
                    </w:rPr>
                  </w:pPr>
                  <w:r w:rsidRPr="00F66E29">
                    <w:rPr>
                      <w:rFonts w:ascii="Courier New" w:hAnsi="Courier New" w:cs="Courier New"/>
                      <w:iCs/>
                      <w:sz w:val="24"/>
                      <w:szCs w:val="24"/>
                    </w:rPr>
                    <w:t>Follows REST architecture for web applications, promoting system interoperability.</w:t>
                  </w:r>
                </w:p>
              </w:tc>
            </w:tr>
            <w:tr w:rsidR="009958C8" w14:paraId="4C45FA75" w14:textId="77777777" w:rsidTr="009958C8">
              <w:tc>
                <w:tcPr>
                  <w:tcW w:w="3185" w:type="dxa"/>
                </w:tcPr>
                <w:p w14:paraId="540E53E7" w14:textId="0222110B" w:rsidR="009958C8" w:rsidRPr="00F66E29" w:rsidRDefault="003B279A" w:rsidP="009958C8">
                  <w:pPr>
                    <w:jc w:val="both"/>
                    <w:rPr>
                      <w:rFonts w:ascii="Courier New" w:hAnsi="Courier New" w:cs="Courier New"/>
                      <w:iCs/>
                      <w:sz w:val="24"/>
                      <w:szCs w:val="24"/>
                    </w:rPr>
                  </w:pPr>
                  <w:r w:rsidRPr="00F66E29">
                    <w:rPr>
                      <w:rFonts w:ascii="Courier New" w:hAnsi="Courier New" w:cs="Courier New"/>
                      <w:iCs/>
                      <w:sz w:val="24"/>
                      <w:szCs w:val="24"/>
                    </w:rPr>
                    <w:t>Working</w:t>
                  </w:r>
                </w:p>
              </w:tc>
              <w:tc>
                <w:tcPr>
                  <w:tcW w:w="3185" w:type="dxa"/>
                </w:tcPr>
                <w:p w14:paraId="44B5989E" w14:textId="3DC04A03" w:rsidR="009958C8" w:rsidRPr="00F66E29" w:rsidRDefault="002056C7" w:rsidP="009958C8">
                  <w:pPr>
                    <w:jc w:val="both"/>
                    <w:rPr>
                      <w:rFonts w:ascii="Courier New" w:hAnsi="Courier New" w:cs="Courier New"/>
                      <w:iCs/>
                      <w:sz w:val="24"/>
                      <w:szCs w:val="24"/>
                    </w:rPr>
                  </w:pPr>
                  <w:r w:rsidRPr="00F66E29">
                    <w:rPr>
                      <w:rFonts w:ascii="Courier New" w:hAnsi="Courier New" w:cs="Courier New"/>
                      <w:iCs/>
                      <w:sz w:val="24"/>
                      <w:szCs w:val="24"/>
                    </w:rPr>
                    <w:t>Uses web services based on request and response.</w:t>
                  </w:r>
                </w:p>
              </w:tc>
              <w:tc>
                <w:tcPr>
                  <w:tcW w:w="3186" w:type="dxa"/>
                </w:tcPr>
                <w:p w14:paraId="05ACABC3" w14:textId="4083FA2E" w:rsidR="009958C8" w:rsidRPr="00F66E29" w:rsidRDefault="002056C7" w:rsidP="009958C8">
                  <w:pPr>
                    <w:jc w:val="both"/>
                    <w:rPr>
                      <w:rFonts w:ascii="Courier New" w:hAnsi="Courier New" w:cs="Courier New"/>
                      <w:iCs/>
                      <w:sz w:val="24"/>
                      <w:szCs w:val="24"/>
                    </w:rPr>
                  </w:pPr>
                  <w:r w:rsidRPr="00F66E29">
                    <w:rPr>
                      <w:rFonts w:ascii="Courier New" w:hAnsi="Courier New" w:cs="Courier New"/>
                      <w:iCs/>
                      <w:sz w:val="24"/>
                      <w:szCs w:val="24"/>
                    </w:rPr>
                    <w:t>Completely based on REST architecture principles.</w:t>
                  </w:r>
                </w:p>
              </w:tc>
            </w:tr>
            <w:tr w:rsidR="009958C8" w14:paraId="6B53D8CD" w14:textId="77777777" w:rsidTr="009958C8">
              <w:tc>
                <w:tcPr>
                  <w:tcW w:w="3185" w:type="dxa"/>
                </w:tcPr>
                <w:p w14:paraId="33A63132" w14:textId="6C5F73C9" w:rsidR="009958C8" w:rsidRPr="00F66E29" w:rsidRDefault="003B279A" w:rsidP="009958C8">
                  <w:pPr>
                    <w:jc w:val="both"/>
                    <w:rPr>
                      <w:rFonts w:ascii="Courier New" w:hAnsi="Courier New" w:cs="Courier New"/>
                      <w:iCs/>
                      <w:sz w:val="24"/>
                      <w:szCs w:val="24"/>
                    </w:rPr>
                  </w:pPr>
                  <w:r w:rsidRPr="00F66E29">
                    <w:rPr>
                      <w:rFonts w:ascii="Courier New" w:hAnsi="Courier New" w:cs="Courier New"/>
                      <w:iCs/>
                      <w:sz w:val="24"/>
                      <w:szCs w:val="24"/>
                    </w:rPr>
                    <w:t>Protocol</w:t>
                  </w:r>
                </w:p>
              </w:tc>
              <w:tc>
                <w:tcPr>
                  <w:tcW w:w="3185" w:type="dxa"/>
                </w:tcPr>
                <w:p w14:paraId="09BA2B13" w14:textId="15CFAA88" w:rsidR="009958C8" w:rsidRPr="00F66E29" w:rsidRDefault="002056C7" w:rsidP="009958C8">
                  <w:pPr>
                    <w:jc w:val="both"/>
                    <w:rPr>
                      <w:rFonts w:ascii="Courier New" w:hAnsi="Courier New" w:cs="Courier New"/>
                      <w:iCs/>
                      <w:sz w:val="24"/>
                      <w:szCs w:val="24"/>
                    </w:rPr>
                  </w:pPr>
                  <w:r w:rsidRPr="00F66E29">
                    <w:rPr>
                      <w:rFonts w:ascii="Courier New" w:hAnsi="Courier New" w:cs="Courier New"/>
                      <w:iCs/>
                      <w:sz w:val="24"/>
                      <w:szCs w:val="24"/>
                    </w:rPr>
                    <w:t>Strong protocol with built-in security layers.</w:t>
                  </w:r>
                </w:p>
              </w:tc>
              <w:tc>
                <w:tcPr>
                  <w:tcW w:w="3186" w:type="dxa"/>
                </w:tcPr>
                <w:p w14:paraId="46133E8F" w14:textId="1B1F1545" w:rsidR="009958C8" w:rsidRPr="00F66E29" w:rsidRDefault="002056C7" w:rsidP="009958C8">
                  <w:pPr>
                    <w:jc w:val="both"/>
                    <w:rPr>
                      <w:rFonts w:ascii="Courier New" w:hAnsi="Courier New" w:cs="Courier New"/>
                      <w:iCs/>
                      <w:sz w:val="24"/>
                      <w:szCs w:val="24"/>
                    </w:rPr>
                  </w:pPr>
                  <w:r w:rsidRPr="00F66E29">
                    <w:rPr>
                      <w:rFonts w:ascii="Courier New" w:hAnsi="Courier New" w:cs="Courier New"/>
                      <w:iCs/>
                      <w:sz w:val="24"/>
                      <w:szCs w:val="24"/>
                    </w:rPr>
                    <w:t>Less secure and relies on a transport protocol.</w:t>
                  </w:r>
                </w:p>
              </w:tc>
            </w:tr>
            <w:tr w:rsidR="009958C8" w14:paraId="426DABBF" w14:textId="77777777" w:rsidTr="009958C8">
              <w:tc>
                <w:tcPr>
                  <w:tcW w:w="3185" w:type="dxa"/>
                </w:tcPr>
                <w:p w14:paraId="0AB11D0C" w14:textId="7F699BC0" w:rsidR="009958C8" w:rsidRPr="00F66E29" w:rsidRDefault="003B279A" w:rsidP="009958C8">
                  <w:pPr>
                    <w:jc w:val="both"/>
                    <w:rPr>
                      <w:rFonts w:ascii="Courier New" w:hAnsi="Courier New" w:cs="Courier New"/>
                      <w:iCs/>
                      <w:sz w:val="24"/>
                      <w:szCs w:val="24"/>
                    </w:rPr>
                  </w:pPr>
                  <w:r w:rsidRPr="00F66E29">
                    <w:rPr>
                      <w:rFonts w:ascii="Courier New" w:hAnsi="Courier New" w:cs="Courier New"/>
                      <w:iCs/>
                      <w:sz w:val="24"/>
                      <w:szCs w:val="24"/>
                    </w:rPr>
                    <w:t>Format of Data</w:t>
                  </w:r>
                </w:p>
              </w:tc>
              <w:tc>
                <w:tcPr>
                  <w:tcW w:w="31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9"/>
                  </w:tblGrid>
                  <w:tr w:rsidR="002056C7" w:rsidRPr="002056C7" w14:paraId="6750C1F9" w14:textId="77777777" w:rsidTr="002056C7">
                    <w:trPr>
                      <w:tblCellSpacing w:w="15" w:type="dxa"/>
                    </w:trPr>
                    <w:tc>
                      <w:tcPr>
                        <w:tcW w:w="0" w:type="auto"/>
                        <w:vAlign w:val="center"/>
                        <w:hideMark/>
                      </w:tcPr>
                      <w:p w14:paraId="5C0FDAFB" w14:textId="77777777" w:rsidR="002056C7" w:rsidRPr="002056C7" w:rsidRDefault="002056C7" w:rsidP="002056C7">
                        <w:pPr>
                          <w:spacing w:after="0" w:line="240" w:lineRule="auto"/>
                          <w:jc w:val="both"/>
                          <w:rPr>
                            <w:rFonts w:ascii="Courier New" w:hAnsi="Courier New" w:cs="Courier New"/>
                            <w:iCs/>
                            <w:sz w:val="24"/>
                            <w:szCs w:val="24"/>
                            <w:lang w:val="en-IN"/>
                          </w:rPr>
                        </w:pPr>
                        <w:r w:rsidRPr="002056C7">
                          <w:rPr>
                            <w:rFonts w:ascii="Courier New" w:hAnsi="Courier New" w:cs="Courier New"/>
                            <w:iCs/>
                            <w:sz w:val="24"/>
                            <w:szCs w:val="24"/>
                            <w:lang w:val="en-IN"/>
                          </w:rPr>
                          <w:t>Format is primarily based on HTTP.</w:t>
                        </w:r>
                      </w:p>
                    </w:tc>
                  </w:tr>
                </w:tbl>
                <w:p w14:paraId="202E51CA" w14:textId="77777777" w:rsidR="002056C7" w:rsidRPr="002056C7" w:rsidRDefault="002056C7" w:rsidP="002056C7">
                  <w:pPr>
                    <w:jc w:val="both"/>
                    <w:rPr>
                      <w:rFonts w:ascii="Courier New" w:hAnsi="Courier New" w:cs="Courier New"/>
                      <w:iCs/>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056C7" w:rsidRPr="002056C7" w14:paraId="41038C3D" w14:textId="77777777" w:rsidTr="002056C7">
                    <w:trPr>
                      <w:tblCellSpacing w:w="15" w:type="dxa"/>
                    </w:trPr>
                    <w:tc>
                      <w:tcPr>
                        <w:tcW w:w="0" w:type="auto"/>
                        <w:vAlign w:val="center"/>
                        <w:hideMark/>
                      </w:tcPr>
                      <w:p w14:paraId="2C046E2D" w14:textId="77777777" w:rsidR="002056C7" w:rsidRPr="002056C7" w:rsidRDefault="002056C7" w:rsidP="002056C7">
                        <w:pPr>
                          <w:spacing w:after="0" w:line="240" w:lineRule="auto"/>
                          <w:jc w:val="both"/>
                          <w:rPr>
                            <w:rFonts w:ascii="Courier New" w:hAnsi="Courier New" w:cs="Courier New"/>
                            <w:iCs/>
                            <w:sz w:val="24"/>
                            <w:szCs w:val="24"/>
                            <w:lang w:val="en-IN"/>
                          </w:rPr>
                        </w:pPr>
                      </w:p>
                    </w:tc>
                  </w:tr>
                </w:tbl>
                <w:p w14:paraId="47B4107A" w14:textId="77777777" w:rsidR="009958C8" w:rsidRPr="00F66E29" w:rsidRDefault="009958C8" w:rsidP="009958C8">
                  <w:pPr>
                    <w:jc w:val="both"/>
                    <w:rPr>
                      <w:rFonts w:ascii="Courier New" w:hAnsi="Courier New" w:cs="Courier New"/>
                      <w:iCs/>
                      <w:sz w:val="24"/>
                      <w:szCs w:val="24"/>
                    </w:rPr>
                  </w:pPr>
                </w:p>
              </w:tc>
              <w:tc>
                <w:tcPr>
                  <w:tcW w:w="3186" w:type="dxa"/>
                </w:tcPr>
                <w:p w14:paraId="61E8FE39" w14:textId="7352DE27" w:rsidR="009958C8" w:rsidRPr="00F66E29" w:rsidRDefault="008A2018" w:rsidP="009958C8">
                  <w:pPr>
                    <w:jc w:val="both"/>
                    <w:rPr>
                      <w:rFonts w:ascii="Courier New" w:hAnsi="Courier New" w:cs="Courier New"/>
                      <w:iCs/>
                      <w:sz w:val="24"/>
                      <w:szCs w:val="24"/>
                    </w:rPr>
                  </w:pPr>
                  <w:r w:rsidRPr="00F66E29">
                    <w:rPr>
                      <w:rFonts w:ascii="Courier New" w:hAnsi="Courier New" w:cs="Courier New"/>
                      <w:iCs/>
                      <w:sz w:val="24"/>
                      <w:szCs w:val="24"/>
                    </w:rPr>
                    <w:t>Supports multiple formats like HTTP, JSON, and text.</w:t>
                  </w:r>
                </w:p>
              </w:tc>
            </w:tr>
            <w:tr w:rsidR="009958C8" w14:paraId="1D0854E7" w14:textId="77777777" w:rsidTr="009958C8">
              <w:tc>
                <w:tcPr>
                  <w:tcW w:w="3185" w:type="dxa"/>
                </w:tcPr>
                <w:p w14:paraId="04628C77" w14:textId="46C3A972" w:rsidR="009958C8" w:rsidRPr="00F66E29" w:rsidRDefault="00F66E29" w:rsidP="009958C8">
                  <w:pPr>
                    <w:jc w:val="both"/>
                    <w:rPr>
                      <w:rFonts w:ascii="Courier New" w:hAnsi="Courier New" w:cs="Courier New"/>
                      <w:iCs/>
                      <w:sz w:val="24"/>
                      <w:szCs w:val="24"/>
                    </w:rPr>
                  </w:pPr>
                  <w:r w:rsidRPr="00F66E29">
                    <w:rPr>
                      <w:rFonts w:ascii="Courier New" w:hAnsi="Courier New" w:cs="Courier New"/>
                      <w:iCs/>
                      <w:sz w:val="24"/>
                      <w:szCs w:val="24"/>
                    </w:rPr>
                    <w:t>Cache</w:t>
                  </w:r>
                </w:p>
              </w:tc>
              <w:tc>
                <w:tcPr>
                  <w:tcW w:w="3185" w:type="dxa"/>
                </w:tcPr>
                <w:p w14:paraId="53B36F0C" w14:textId="32ACC9FE" w:rsidR="009958C8" w:rsidRPr="00F66E29" w:rsidRDefault="008A2018" w:rsidP="009958C8">
                  <w:pPr>
                    <w:jc w:val="both"/>
                    <w:rPr>
                      <w:rFonts w:ascii="Courier New" w:hAnsi="Courier New" w:cs="Courier New"/>
                      <w:iCs/>
                      <w:sz w:val="24"/>
                      <w:szCs w:val="24"/>
                    </w:rPr>
                  </w:pPr>
                  <w:r w:rsidRPr="00F66E29">
                    <w:rPr>
                      <w:rFonts w:ascii="Courier New" w:hAnsi="Courier New" w:cs="Courier New"/>
                      <w:iCs/>
                      <w:sz w:val="24"/>
                      <w:szCs w:val="24"/>
                    </w:rPr>
                    <w:t>Represents cacheable and non-cacheable data.</w:t>
                  </w:r>
                </w:p>
              </w:tc>
              <w:tc>
                <w:tcPr>
                  <w:tcW w:w="3186" w:type="dxa"/>
                </w:tcPr>
                <w:p w14:paraId="25B7F395" w14:textId="3FCD2AC5" w:rsidR="009958C8" w:rsidRPr="00F66E29" w:rsidRDefault="008A2018" w:rsidP="009958C8">
                  <w:pPr>
                    <w:jc w:val="both"/>
                    <w:rPr>
                      <w:rFonts w:ascii="Courier New" w:hAnsi="Courier New" w:cs="Courier New"/>
                      <w:iCs/>
                      <w:sz w:val="24"/>
                      <w:szCs w:val="24"/>
                    </w:rPr>
                  </w:pPr>
                  <w:r w:rsidRPr="00F66E29">
                    <w:rPr>
                      <w:rFonts w:ascii="Courier New" w:hAnsi="Courier New" w:cs="Courier New"/>
                      <w:iCs/>
                      <w:sz w:val="24"/>
                      <w:szCs w:val="24"/>
                    </w:rPr>
                    <w:t>Allows access to cacheable data anytime, anywhere.</w:t>
                  </w:r>
                </w:p>
              </w:tc>
            </w:tr>
          </w:tbl>
          <w:p w14:paraId="1249F3B9" w14:textId="77777777" w:rsidR="009958C8" w:rsidRPr="009958C8" w:rsidRDefault="009958C8" w:rsidP="009958C8">
            <w:pPr>
              <w:jc w:val="both"/>
              <w:rPr>
                <w:rFonts w:ascii="Times New Roman" w:hAnsi="Times New Roman" w:cs="Times New Roman"/>
                <w:iCs/>
                <w:sz w:val="24"/>
                <w:szCs w:val="24"/>
              </w:rPr>
            </w:pPr>
          </w:p>
          <w:p w14:paraId="2D1AB80E" w14:textId="77777777" w:rsidR="00270170" w:rsidRDefault="00270170" w:rsidP="00185978">
            <w:pPr>
              <w:pStyle w:val="ListParagraph"/>
              <w:numPr>
                <w:ilvl w:val="0"/>
                <w:numId w:val="27"/>
              </w:numPr>
              <w:jc w:val="both"/>
              <w:rPr>
                <w:rFonts w:ascii="Times New Roman" w:hAnsi="Times New Roman" w:cs="Times New Roman"/>
                <w:iCs/>
                <w:sz w:val="24"/>
                <w:szCs w:val="24"/>
              </w:rPr>
            </w:pPr>
            <w:r>
              <w:rPr>
                <w:rFonts w:ascii="Times New Roman" w:hAnsi="Times New Roman" w:cs="Times New Roman"/>
                <w:iCs/>
                <w:sz w:val="24"/>
                <w:szCs w:val="24"/>
              </w:rPr>
              <w:t>List and explain various methods of HTTP module</w:t>
            </w:r>
          </w:p>
          <w:p w14:paraId="6633D346" w14:textId="67BABB02" w:rsidR="00BA570D" w:rsidRPr="00BA570D" w:rsidRDefault="00BA570D" w:rsidP="00BA570D">
            <w:pPr>
              <w:pStyle w:val="ListParagraph"/>
              <w:numPr>
                <w:ilvl w:val="0"/>
                <w:numId w:val="34"/>
              </w:numPr>
              <w:jc w:val="both"/>
              <w:rPr>
                <w:rFonts w:ascii="Courier New" w:hAnsi="Courier New" w:cs="Courier New"/>
                <w:iCs/>
                <w:sz w:val="24"/>
                <w:szCs w:val="24"/>
                <w:lang w:val="en-IN"/>
              </w:rPr>
            </w:pPr>
            <w:r w:rsidRPr="00BA570D">
              <w:rPr>
                <w:rFonts w:ascii="Courier New" w:hAnsi="Courier New" w:cs="Courier New"/>
                <w:iCs/>
                <w:sz w:val="24"/>
                <w:szCs w:val="24"/>
                <w:lang w:val="en-IN"/>
              </w:rPr>
              <w:t>GET:</w:t>
            </w:r>
          </w:p>
          <w:p w14:paraId="6D3D1100" w14:textId="1025FAAB" w:rsidR="00BA570D" w:rsidRPr="00BA570D" w:rsidRDefault="00BA570D" w:rsidP="00BA570D">
            <w:pPr>
              <w:ind w:left="360"/>
              <w:jc w:val="both"/>
              <w:rPr>
                <w:rFonts w:ascii="Courier New" w:hAnsi="Courier New" w:cs="Courier New"/>
                <w:iCs/>
                <w:sz w:val="24"/>
                <w:szCs w:val="24"/>
                <w:lang w:val="en-IN"/>
              </w:rPr>
            </w:pPr>
            <w:r>
              <w:rPr>
                <w:rFonts w:ascii="Courier New" w:hAnsi="Courier New" w:cs="Courier New"/>
                <w:iCs/>
                <w:sz w:val="24"/>
                <w:szCs w:val="24"/>
                <w:lang w:val="en-IN"/>
              </w:rPr>
              <w:t xml:space="preserve">Its </w:t>
            </w:r>
            <w:r w:rsidR="00A707AE">
              <w:rPr>
                <w:rFonts w:ascii="Courier New" w:hAnsi="Courier New" w:cs="Courier New"/>
                <w:iCs/>
                <w:sz w:val="24"/>
                <w:szCs w:val="24"/>
                <w:lang w:val="en-IN"/>
              </w:rPr>
              <w:t>p</w:t>
            </w:r>
            <w:r w:rsidRPr="00BA570D">
              <w:rPr>
                <w:rFonts w:ascii="Courier New" w:hAnsi="Courier New" w:cs="Courier New"/>
                <w:iCs/>
                <w:sz w:val="24"/>
                <w:szCs w:val="24"/>
                <w:lang w:val="en-IN"/>
              </w:rPr>
              <w:t>urpose</w:t>
            </w:r>
            <w:r>
              <w:rPr>
                <w:rFonts w:ascii="Courier New" w:hAnsi="Courier New" w:cs="Courier New"/>
                <w:iCs/>
                <w:sz w:val="24"/>
                <w:szCs w:val="24"/>
                <w:lang w:val="en-IN"/>
              </w:rPr>
              <w:t xml:space="preserve"> is to</w:t>
            </w:r>
            <w:r w:rsidRPr="00BA570D">
              <w:rPr>
                <w:rFonts w:ascii="Courier New" w:hAnsi="Courier New" w:cs="Courier New"/>
                <w:iCs/>
                <w:sz w:val="24"/>
                <w:szCs w:val="24"/>
                <w:lang w:val="en-IN"/>
              </w:rPr>
              <w:t xml:space="preserve"> </w:t>
            </w:r>
            <w:r>
              <w:rPr>
                <w:rFonts w:ascii="Courier New" w:hAnsi="Courier New" w:cs="Courier New"/>
                <w:iCs/>
                <w:sz w:val="24"/>
                <w:szCs w:val="24"/>
                <w:lang w:val="en-IN"/>
              </w:rPr>
              <w:t>r</w:t>
            </w:r>
            <w:r w:rsidRPr="00BA570D">
              <w:rPr>
                <w:rFonts w:ascii="Courier New" w:hAnsi="Courier New" w:cs="Courier New"/>
                <w:iCs/>
                <w:sz w:val="24"/>
                <w:szCs w:val="24"/>
                <w:lang w:val="en-IN"/>
              </w:rPr>
              <w:t>etrieve data from the server.</w:t>
            </w:r>
          </w:p>
          <w:p w14:paraId="5AC20E68" w14:textId="1C71C2B4" w:rsidR="00BA570D" w:rsidRPr="00BA570D" w:rsidRDefault="00BA570D" w:rsidP="00BA570D">
            <w:pPr>
              <w:ind w:left="360"/>
              <w:jc w:val="both"/>
              <w:rPr>
                <w:rFonts w:ascii="Courier New" w:hAnsi="Courier New" w:cs="Courier New"/>
                <w:iCs/>
                <w:sz w:val="24"/>
                <w:szCs w:val="24"/>
                <w:lang w:val="en-IN"/>
              </w:rPr>
            </w:pPr>
            <w:r>
              <w:rPr>
                <w:rFonts w:ascii="Courier New" w:hAnsi="Courier New" w:cs="Courier New"/>
                <w:iCs/>
                <w:sz w:val="24"/>
                <w:szCs w:val="24"/>
                <w:lang w:val="en-IN"/>
              </w:rPr>
              <w:t>It is u</w:t>
            </w:r>
            <w:r w:rsidRPr="00BA570D">
              <w:rPr>
                <w:rFonts w:ascii="Courier New" w:hAnsi="Courier New" w:cs="Courier New"/>
                <w:iCs/>
                <w:sz w:val="24"/>
                <w:szCs w:val="24"/>
                <w:lang w:val="en-IN"/>
              </w:rPr>
              <w:t>sed to request resources without modifying anything.</w:t>
            </w:r>
          </w:p>
          <w:p w14:paraId="61AF8AB7" w14:textId="77777777" w:rsidR="00BA570D" w:rsidRPr="00BA570D" w:rsidRDefault="00BA570D" w:rsidP="00BA570D">
            <w:pPr>
              <w:ind w:left="360"/>
              <w:jc w:val="both"/>
              <w:rPr>
                <w:rFonts w:ascii="Courier New" w:hAnsi="Courier New" w:cs="Courier New"/>
                <w:iCs/>
                <w:sz w:val="24"/>
                <w:szCs w:val="24"/>
                <w:lang w:val="en-IN"/>
              </w:rPr>
            </w:pPr>
            <w:r w:rsidRPr="00BA570D">
              <w:rPr>
                <w:rFonts w:ascii="Courier New" w:hAnsi="Courier New" w:cs="Courier New"/>
                <w:iCs/>
                <w:sz w:val="24"/>
                <w:szCs w:val="24"/>
                <w:lang w:val="en-IN"/>
              </w:rPr>
              <w:t>Example: Fetching a list of books.</w:t>
            </w:r>
          </w:p>
          <w:p w14:paraId="26696DA4" w14:textId="35304267" w:rsidR="00BA570D" w:rsidRPr="00BA570D" w:rsidRDefault="00BA570D" w:rsidP="00BA570D">
            <w:pPr>
              <w:pStyle w:val="ListParagraph"/>
              <w:numPr>
                <w:ilvl w:val="0"/>
                <w:numId w:val="34"/>
              </w:numPr>
              <w:jc w:val="both"/>
              <w:rPr>
                <w:rFonts w:ascii="Courier New" w:hAnsi="Courier New" w:cs="Courier New"/>
                <w:iCs/>
                <w:sz w:val="24"/>
                <w:szCs w:val="24"/>
                <w:lang w:val="en-IN"/>
              </w:rPr>
            </w:pPr>
            <w:r w:rsidRPr="00BA570D">
              <w:rPr>
                <w:rFonts w:ascii="Courier New" w:hAnsi="Courier New" w:cs="Courier New"/>
                <w:iCs/>
                <w:sz w:val="24"/>
                <w:szCs w:val="24"/>
                <w:lang w:val="en-IN"/>
              </w:rPr>
              <w:t>POST:</w:t>
            </w:r>
          </w:p>
          <w:p w14:paraId="359FFA48" w14:textId="324462CF" w:rsidR="00BA570D" w:rsidRPr="00BA570D" w:rsidRDefault="00A707AE" w:rsidP="00BA570D">
            <w:pPr>
              <w:ind w:left="360"/>
              <w:jc w:val="both"/>
              <w:rPr>
                <w:rFonts w:ascii="Courier New" w:hAnsi="Courier New" w:cs="Courier New"/>
                <w:iCs/>
                <w:sz w:val="24"/>
                <w:szCs w:val="24"/>
                <w:lang w:val="en-IN"/>
              </w:rPr>
            </w:pPr>
            <w:r>
              <w:rPr>
                <w:rFonts w:ascii="Courier New" w:hAnsi="Courier New" w:cs="Courier New"/>
                <w:iCs/>
                <w:sz w:val="24"/>
                <w:szCs w:val="24"/>
                <w:lang w:val="en-IN"/>
              </w:rPr>
              <w:t>Its p</w:t>
            </w:r>
            <w:r w:rsidR="00BA570D" w:rsidRPr="00BA570D">
              <w:rPr>
                <w:rFonts w:ascii="Courier New" w:hAnsi="Courier New" w:cs="Courier New"/>
                <w:iCs/>
                <w:sz w:val="24"/>
                <w:szCs w:val="24"/>
                <w:lang w:val="en-IN"/>
              </w:rPr>
              <w:t>urpose</w:t>
            </w:r>
            <w:r>
              <w:rPr>
                <w:rFonts w:ascii="Courier New" w:hAnsi="Courier New" w:cs="Courier New"/>
                <w:iCs/>
                <w:sz w:val="24"/>
                <w:szCs w:val="24"/>
                <w:lang w:val="en-IN"/>
              </w:rPr>
              <w:t xml:space="preserve"> is to</w:t>
            </w:r>
            <w:r w:rsidR="00BA570D" w:rsidRPr="00BA570D">
              <w:rPr>
                <w:rFonts w:ascii="Courier New" w:hAnsi="Courier New" w:cs="Courier New"/>
                <w:iCs/>
                <w:sz w:val="24"/>
                <w:szCs w:val="24"/>
                <w:lang w:val="en-IN"/>
              </w:rPr>
              <w:t xml:space="preserve"> </w:t>
            </w:r>
            <w:r>
              <w:rPr>
                <w:rFonts w:ascii="Courier New" w:hAnsi="Courier New" w:cs="Courier New"/>
                <w:iCs/>
                <w:sz w:val="24"/>
                <w:szCs w:val="24"/>
                <w:lang w:val="en-IN"/>
              </w:rPr>
              <w:t>s</w:t>
            </w:r>
            <w:r w:rsidR="00BA570D" w:rsidRPr="00BA570D">
              <w:rPr>
                <w:rFonts w:ascii="Courier New" w:hAnsi="Courier New" w:cs="Courier New"/>
                <w:iCs/>
                <w:sz w:val="24"/>
                <w:szCs w:val="24"/>
                <w:lang w:val="en-IN"/>
              </w:rPr>
              <w:t>end data to the server to create a new resource.</w:t>
            </w:r>
          </w:p>
          <w:p w14:paraId="55515D7E" w14:textId="3A6F980F" w:rsidR="00BA570D" w:rsidRPr="00BA570D" w:rsidRDefault="00A707AE" w:rsidP="00BA570D">
            <w:pPr>
              <w:ind w:left="360"/>
              <w:jc w:val="both"/>
              <w:rPr>
                <w:rFonts w:ascii="Courier New" w:hAnsi="Courier New" w:cs="Courier New"/>
                <w:iCs/>
                <w:sz w:val="24"/>
                <w:szCs w:val="24"/>
                <w:lang w:val="en-IN"/>
              </w:rPr>
            </w:pPr>
            <w:r>
              <w:rPr>
                <w:rFonts w:ascii="Courier New" w:hAnsi="Courier New" w:cs="Courier New"/>
                <w:iCs/>
                <w:sz w:val="24"/>
                <w:szCs w:val="24"/>
                <w:lang w:val="en-IN"/>
              </w:rPr>
              <w:t>It is u</w:t>
            </w:r>
            <w:r w:rsidRPr="00BA570D">
              <w:rPr>
                <w:rFonts w:ascii="Courier New" w:hAnsi="Courier New" w:cs="Courier New"/>
                <w:iCs/>
                <w:sz w:val="24"/>
                <w:szCs w:val="24"/>
                <w:lang w:val="en-IN"/>
              </w:rPr>
              <w:t xml:space="preserve">sed </w:t>
            </w:r>
            <w:r w:rsidR="00BA570D" w:rsidRPr="00BA570D">
              <w:rPr>
                <w:rFonts w:ascii="Courier New" w:hAnsi="Courier New" w:cs="Courier New"/>
                <w:iCs/>
                <w:sz w:val="24"/>
                <w:szCs w:val="24"/>
                <w:lang w:val="en-IN"/>
              </w:rPr>
              <w:t>to submit forms or upload data.</w:t>
            </w:r>
          </w:p>
          <w:p w14:paraId="2D7C9399" w14:textId="77777777" w:rsidR="00BA570D" w:rsidRPr="00BA570D" w:rsidRDefault="00BA570D" w:rsidP="00BA570D">
            <w:pPr>
              <w:ind w:left="360"/>
              <w:jc w:val="both"/>
              <w:rPr>
                <w:rFonts w:ascii="Courier New" w:hAnsi="Courier New" w:cs="Courier New"/>
                <w:iCs/>
                <w:sz w:val="24"/>
                <w:szCs w:val="24"/>
                <w:lang w:val="en-IN"/>
              </w:rPr>
            </w:pPr>
            <w:r w:rsidRPr="00BA570D">
              <w:rPr>
                <w:rFonts w:ascii="Courier New" w:hAnsi="Courier New" w:cs="Courier New"/>
                <w:iCs/>
                <w:sz w:val="24"/>
                <w:szCs w:val="24"/>
                <w:lang w:val="en-IN"/>
              </w:rPr>
              <w:t>Example: Creating a new book entry.</w:t>
            </w:r>
          </w:p>
          <w:p w14:paraId="1F3732D8" w14:textId="0AF9544B" w:rsidR="00BA570D" w:rsidRPr="00BA570D" w:rsidRDefault="00BA570D" w:rsidP="00BA570D">
            <w:pPr>
              <w:pStyle w:val="ListParagraph"/>
              <w:numPr>
                <w:ilvl w:val="0"/>
                <w:numId w:val="34"/>
              </w:numPr>
              <w:jc w:val="both"/>
              <w:rPr>
                <w:rFonts w:ascii="Courier New" w:hAnsi="Courier New" w:cs="Courier New"/>
                <w:iCs/>
                <w:sz w:val="24"/>
                <w:szCs w:val="24"/>
                <w:lang w:val="en-IN"/>
              </w:rPr>
            </w:pPr>
            <w:r w:rsidRPr="00BA570D">
              <w:rPr>
                <w:rFonts w:ascii="Courier New" w:hAnsi="Courier New" w:cs="Courier New"/>
                <w:iCs/>
                <w:sz w:val="24"/>
                <w:szCs w:val="24"/>
                <w:lang w:val="en-IN"/>
              </w:rPr>
              <w:t>PUT:</w:t>
            </w:r>
          </w:p>
          <w:p w14:paraId="23A64F47" w14:textId="4FAB881F" w:rsidR="00BA570D" w:rsidRPr="00BA570D" w:rsidRDefault="00A707AE" w:rsidP="00BA570D">
            <w:pPr>
              <w:ind w:left="360"/>
              <w:jc w:val="both"/>
              <w:rPr>
                <w:rFonts w:ascii="Courier New" w:hAnsi="Courier New" w:cs="Courier New"/>
                <w:iCs/>
                <w:sz w:val="24"/>
                <w:szCs w:val="24"/>
                <w:lang w:val="en-IN"/>
              </w:rPr>
            </w:pPr>
            <w:r>
              <w:rPr>
                <w:rFonts w:ascii="Courier New" w:hAnsi="Courier New" w:cs="Courier New"/>
                <w:iCs/>
                <w:sz w:val="24"/>
                <w:szCs w:val="24"/>
                <w:lang w:val="en-IN"/>
              </w:rPr>
              <w:t>Its p</w:t>
            </w:r>
            <w:r w:rsidRPr="00BA570D">
              <w:rPr>
                <w:rFonts w:ascii="Courier New" w:hAnsi="Courier New" w:cs="Courier New"/>
                <w:iCs/>
                <w:sz w:val="24"/>
                <w:szCs w:val="24"/>
                <w:lang w:val="en-IN"/>
              </w:rPr>
              <w:t>urpose</w:t>
            </w:r>
            <w:r>
              <w:rPr>
                <w:rFonts w:ascii="Courier New" w:hAnsi="Courier New" w:cs="Courier New"/>
                <w:iCs/>
                <w:sz w:val="24"/>
                <w:szCs w:val="24"/>
                <w:lang w:val="en-IN"/>
              </w:rPr>
              <w:t xml:space="preserve"> is to</w:t>
            </w:r>
            <w:r w:rsidR="00BA570D" w:rsidRPr="00BA570D">
              <w:rPr>
                <w:rFonts w:ascii="Courier New" w:hAnsi="Courier New" w:cs="Courier New"/>
                <w:iCs/>
                <w:sz w:val="24"/>
                <w:szCs w:val="24"/>
                <w:lang w:val="en-IN"/>
              </w:rPr>
              <w:t xml:space="preserve"> </w:t>
            </w:r>
            <w:r>
              <w:rPr>
                <w:rFonts w:ascii="Courier New" w:hAnsi="Courier New" w:cs="Courier New"/>
                <w:iCs/>
                <w:sz w:val="24"/>
                <w:szCs w:val="24"/>
                <w:lang w:val="en-IN"/>
              </w:rPr>
              <w:t>u</w:t>
            </w:r>
            <w:r w:rsidR="00BA570D" w:rsidRPr="00BA570D">
              <w:rPr>
                <w:rFonts w:ascii="Courier New" w:hAnsi="Courier New" w:cs="Courier New"/>
                <w:iCs/>
                <w:sz w:val="24"/>
                <w:szCs w:val="24"/>
                <w:lang w:val="en-IN"/>
              </w:rPr>
              <w:t>pdate or replace an existing resource.</w:t>
            </w:r>
          </w:p>
          <w:p w14:paraId="3E3C2338" w14:textId="00B1C0D5" w:rsidR="00BA570D" w:rsidRPr="00BA570D" w:rsidRDefault="00A707AE" w:rsidP="00BA570D">
            <w:pPr>
              <w:ind w:left="360"/>
              <w:jc w:val="both"/>
              <w:rPr>
                <w:rFonts w:ascii="Courier New" w:hAnsi="Courier New" w:cs="Courier New"/>
                <w:iCs/>
                <w:sz w:val="24"/>
                <w:szCs w:val="24"/>
                <w:lang w:val="en-IN"/>
              </w:rPr>
            </w:pPr>
            <w:r>
              <w:rPr>
                <w:rFonts w:ascii="Courier New" w:hAnsi="Courier New" w:cs="Courier New"/>
                <w:iCs/>
                <w:sz w:val="24"/>
                <w:szCs w:val="24"/>
                <w:lang w:val="en-IN"/>
              </w:rPr>
              <w:t>It is u</w:t>
            </w:r>
            <w:r w:rsidRPr="00BA570D">
              <w:rPr>
                <w:rFonts w:ascii="Courier New" w:hAnsi="Courier New" w:cs="Courier New"/>
                <w:iCs/>
                <w:sz w:val="24"/>
                <w:szCs w:val="24"/>
                <w:lang w:val="en-IN"/>
              </w:rPr>
              <w:t xml:space="preserve">sed </w:t>
            </w:r>
            <w:r w:rsidR="00BA570D" w:rsidRPr="00BA570D">
              <w:rPr>
                <w:rFonts w:ascii="Courier New" w:hAnsi="Courier New" w:cs="Courier New"/>
                <w:iCs/>
                <w:sz w:val="24"/>
                <w:szCs w:val="24"/>
                <w:lang w:val="en-IN"/>
              </w:rPr>
              <w:t>when modifying an entire resource.</w:t>
            </w:r>
          </w:p>
          <w:p w14:paraId="241FFFAD" w14:textId="77777777" w:rsidR="00BA570D" w:rsidRPr="00BA570D" w:rsidRDefault="00BA570D" w:rsidP="00BA570D">
            <w:pPr>
              <w:ind w:left="360"/>
              <w:jc w:val="both"/>
              <w:rPr>
                <w:rFonts w:ascii="Courier New" w:hAnsi="Courier New" w:cs="Courier New"/>
                <w:iCs/>
                <w:sz w:val="24"/>
                <w:szCs w:val="24"/>
                <w:lang w:val="en-IN"/>
              </w:rPr>
            </w:pPr>
            <w:r w:rsidRPr="00BA570D">
              <w:rPr>
                <w:rFonts w:ascii="Courier New" w:hAnsi="Courier New" w:cs="Courier New"/>
                <w:iCs/>
                <w:sz w:val="24"/>
                <w:szCs w:val="24"/>
                <w:lang w:val="en-IN"/>
              </w:rPr>
              <w:t>Example: Updating all details of a specific book.</w:t>
            </w:r>
          </w:p>
          <w:p w14:paraId="6228562D" w14:textId="0537B6E6" w:rsidR="00BA570D" w:rsidRPr="00BA570D" w:rsidRDefault="00BA570D" w:rsidP="00BA570D">
            <w:pPr>
              <w:pStyle w:val="ListParagraph"/>
              <w:numPr>
                <w:ilvl w:val="0"/>
                <w:numId w:val="34"/>
              </w:numPr>
              <w:jc w:val="both"/>
              <w:rPr>
                <w:rFonts w:ascii="Courier New" w:hAnsi="Courier New" w:cs="Courier New"/>
                <w:iCs/>
                <w:sz w:val="24"/>
                <w:szCs w:val="24"/>
                <w:lang w:val="en-IN"/>
              </w:rPr>
            </w:pPr>
            <w:r w:rsidRPr="00BA570D">
              <w:rPr>
                <w:rFonts w:ascii="Courier New" w:hAnsi="Courier New" w:cs="Courier New"/>
                <w:iCs/>
                <w:sz w:val="24"/>
                <w:szCs w:val="24"/>
                <w:lang w:val="en-IN"/>
              </w:rPr>
              <w:t>DELETE:</w:t>
            </w:r>
          </w:p>
          <w:p w14:paraId="407EF98E" w14:textId="375DCF7F" w:rsidR="00BA570D" w:rsidRPr="00BA570D" w:rsidRDefault="00A707AE" w:rsidP="00BA570D">
            <w:pPr>
              <w:ind w:left="360"/>
              <w:jc w:val="both"/>
              <w:rPr>
                <w:rFonts w:ascii="Courier New" w:hAnsi="Courier New" w:cs="Courier New"/>
                <w:iCs/>
                <w:sz w:val="24"/>
                <w:szCs w:val="24"/>
                <w:lang w:val="en-IN"/>
              </w:rPr>
            </w:pPr>
            <w:r>
              <w:rPr>
                <w:rFonts w:ascii="Courier New" w:hAnsi="Courier New" w:cs="Courier New"/>
                <w:iCs/>
                <w:sz w:val="24"/>
                <w:szCs w:val="24"/>
                <w:lang w:val="en-IN"/>
              </w:rPr>
              <w:t>Its p</w:t>
            </w:r>
            <w:r w:rsidRPr="00BA570D">
              <w:rPr>
                <w:rFonts w:ascii="Courier New" w:hAnsi="Courier New" w:cs="Courier New"/>
                <w:iCs/>
                <w:sz w:val="24"/>
                <w:szCs w:val="24"/>
                <w:lang w:val="en-IN"/>
              </w:rPr>
              <w:t>urpose</w:t>
            </w:r>
            <w:r>
              <w:rPr>
                <w:rFonts w:ascii="Courier New" w:hAnsi="Courier New" w:cs="Courier New"/>
                <w:iCs/>
                <w:sz w:val="24"/>
                <w:szCs w:val="24"/>
                <w:lang w:val="en-IN"/>
              </w:rPr>
              <w:t xml:space="preserve"> is to</w:t>
            </w:r>
            <w:r w:rsidR="00BA570D" w:rsidRPr="00BA570D">
              <w:rPr>
                <w:rFonts w:ascii="Courier New" w:hAnsi="Courier New" w:cs="Courier New"/>
                <w:iCs/>
                <w:sz w:val="24"/>
                <w:szCs w:val="24"/>
                <w:lang w:val="en-IN"/>
              </w:rPr>
              <w:t xml:space="preserve"> </w:t>
            </w:r>
            <w:r>
              <w:rPr>
                <w:rFonts w:ascii="Courier New" w:hAnsi="Courier New" w:cs="Courier New"/>
                <w:iCs/>
                <w:sz w:val="24"/>
                <w:szCs w:val="24"/>
                <w:lang w:val="en-IN"/>
              </w:rPr>
              <w:t>r</w:t>
            </w:r>
            <w:r w:rsidR="00BA570D" w:rsidRPr="00BA570D">
              <w:rPr>
                <w:rFonts w:ascii="Courier New" w:hAnsi="Courier New" w:cs="Courier New"/>
                <w:iCs/>
                <w:sz w:val="24"/>
                <w:szCs w:val="24"/>
                <w:lang w:val="en-IN"/>
              </w:rPr>
              <w:t>emove a resource from the server.</w:t>
            </w:r>
          </w:p>
          <w:p w14:paraId="62388411" w14:textId="2134FD14" w:rsidR="00BA570D" w:rsidRPr="00BA570D" w:rsidRDefault="00A707AE" w:rsidP="00BA570D">
            <w:pPr>
              <w:ind w:left="360"/>
              <w:jc w:val="both"/>
              <w:rPr>
                <w:rFonts w:ascii="Courier New" w:hAnsi="Courier New" w:cs="Courier New"/>
                <w:iCs/>
                <w:sz w:val="24"/>
                <w:szCs w:val="24"/>
                <w:lang w:val="en-IN"/>
              </w:rPr>
            </w:pPr>
            <w:r>
              <w:rPr>
                <w:rFonts w:ascii="Courier New" w:hAnsi="Courier New" w:cs="Courier New"/>
                <w:iCs/>
                <w:sz w:val="24"/>
                <w:szCs w:val="24"/>
                <w:lang w:val="en-IN"/>
              </w:rPr>
              <w:t>It is u</w:t>
            </w:r>
            <w:r w:rsidRPr="00BA570D">
              <w:rPr>
                <w:rFonts w:ascii="Courier New" w:hAnsi="Courier New" w:cs="Courier New"/>
                <w:iCs/>
                <w:sz w:val="24"/>
                <w:szCs w:val="24"/>
                <w:lang w:val="en-IN"/>
              </w:rPr>
              <w:t xml:space="preserve">sed </w:t>
            </w:r>
            <w:r w:rsidR="00BA570D" w:rsidRPr="00BA570D">
              <w:rPr>
                <w:rFonts w:ascii="Courier New" w:hAnsi="Courier New" w:cs="Courier New"/>
                <w:iCs/>
                <w:sz w:val="24"/>
                <w:szCs w:val="24"/>
                <w:lang w:val="en-IN"/>
              </w:rPr>
              <w:t>to delete resources.</w:t>
            </w:r>
          </w:p>
          <w:p w14:paraId="2D2F64F5" w14:textId="77777777" w:rsidR="00BA570D" w:rsidRPr="00BA570D" w:rsidRDefault="00BA570D" w:rsidP="00BA570D">
            <w:pPr>
              <w:ind w:left="360"/>
              <w:jc w:val="both"/>
              <w:rPr>
                <w:rFonts w:ascii="Courier New" w:hAnsi="Courier New" w:cs="Courier New"/>
                <w:iCs/>
                <w:sz w:val="24"/>
                <w:szCs w:val="24"/>
                <w:lang w:val="en-IN"/>
              </w:rPr>
            </w:pPr>
            <w:r w:rsidRPr="00BA570D">
              <w:rPr>
                <w:rFonts w:ascii="Courier New" w:hAnsi="Courier New" w:cs="Courier New"/>
                <w:iCs/>
                <w:sz w:val="24"/>
                <w:szCs w:val="24"/>
                <w:lang w:val="en-IN"/>
              </w:rPr>
              <w:t>Example: Deleting a book by its ISBN.</w:t>
            </w:r>
          </w:p>
          <w:p w14:paraId="40D6BACC" w14:textId="7E2B7FD1" w:rsidR="00F66E29" w:rsidRPr="00F66E29" w:rsidRDefault="00F66E29" w:rsidP="00F66E29">
            <w:pPr>
              <w:jc w:val="both"/>
              <w:rPr>
                <w:rFonts w:ascii="Times New Roman" w:hAnsi="Times New Roman" w:cs="Times New Roman"/>
                <w:iCs/>
                <w:sz w:val="24"/>
                <w:szCs w:val="24"/>
              </w:rPr>
            </w:pPr>
          </w:p>
        </w:tc>
      </w:tr>
    </w:tbl>
    <w:p w14:paraId="60EB5EC6" w14:textId="77777777" w:rsidR="00DC08AF" w:rsidRPr="00185978" w:rsidRDefault="00DC08AF" w:rsidP="00F10BB3">
      <w:pPr>
        <w:spacing w:after="0"/>
        <w:rPr>
          <w:rFonts w:ascii="Times New Roman" w:hAnsi="Times New Roman" w:cs="Times New Roman"/>
          <w:sz w:val="24"/>
          <w:szCs w:val="24"/>
        </w:rPr>
      </w:pPr>
    </w:p>
    <w:p w14:paraId="5273D014" w14:textId="77777777" w:rsidR="00AA1F5A" w:rsidRDefault="00AA1F5A" w:rsidP="007609F2">
      <w:pPr>
        <w:widowControl w:val="0"/>
        <w:suppressAutoHyphens/>
        <w:spacing w:after="0" w:line="264" w:lineRule="auto"/>
        <w:ind w:hanging="851"/>
        <w:jc w:val="both"/>
        <w:rPr>
          <w:rFonts w:ascii="Times New Roman" w:hAnsi="Times New Roman" w:cs="Times New Roman"/>
          <w:b/>
          <w:sz w:val="24"/>
          <w:szCs w:val="24"/>
        </w:rPr>
      </w:pPr>
    </w:p>
    <w:p w14:paraId="39C36D27" w14:textId="77777777" w:rsidR="00A707AE" w:rsidRDefault="00A707AE" w:rsidP="007609F2">
      <w:pPr>
        <w:widowControl w:val="0"/>
        <w:suppressAutoHyphens/>
        <w:spacing w:after="0" w:line="264" w:lineRule="auto"/>
        <w:ind w:hanging="851"/>
        <w:jc w:val="both"/>
        <w:rPr>
          <w:rFonts w:ascii="Times New Roman" w:hAnsi="Times New Roman" w:cs="Times New Roman"/>
          <w:b/>
          <w:sz w:val="24"/>
          <w:szCs w:val="24"/>
        </w:rPr>
      </w:pPr>
    </w:p>
    <w:p w14:paraId="29B219FB" w14:textId="77777777" w:rsidR="00A707AE" w:rsidRDefault="00A707AE" w:rsidP="007609F2">
      <w:pPr>
        <w:widowControl w:val="0"/>
        <w:suppressAutoHyphens/>
        <w:spacing w:after="0" w:line="264" w:lineRule="auto"/>
        <w:ind w:hanging="851"/>
        <w:jc w:val="both"/>
        <w:rPr>
          <w:rFonts w:ascii="Times New Roman" w:hAnsi="Times New Roman" w:cs="Times New Roman"/>
          <w:b/>
          <w:sz w:val="24"/>
          <w:szCs w:val="24"/>
        </w:rPr>
      </w:pPr>
    </w:p>
    <w:p w14:paraId="58C805D4" w14:textId="77777777" w:rsidR="00A707AE" w:rsidRDefault="00A707AE" w:rsidP="007609F2">
      <w:pPr>
        <w:widowControl w:val="0"/>
        <w:suppressAutoHyphens/>
        <w:spacing w:after="0" w:line="264" w:lineRule="auto"/>
        <w:ind w:hanging="851"/>
        <w:jc w:val="both"/>
        <w:rPr>
          <w:rFonts w:ascii="Times New Roman" w:hAnsi="Times New Roman" w:cs="Times New Roman"/>
          <w:b/>
          <w:sz w:val="24"/>
          <w:szCs w:val="24"/>
        </w:rPr>
      </w:pPr>
    </w:p>
    <w:p w14:paraId="351E1B89" w14:textId="77777777" w:rsidR="00A707AE" w:rsidRPr="00185978" w:rsidRDefault="00A707AE" w:rsidP="007609F2">
      <w:pPr>
        <w:widowControl w:val="0"/>
        <w:suppressAutoHyphens/>
        <w:spacing w:after="0" w:line="264" w:lineRule="auto"/>
        <w:ind w:hanging="851"/>
        <w:jc w:val="both"/>
        <w:rPr>
          <w:rFonts w:ascii="Times New Roman" w:hAnsi="Times New Roman" w:cs="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rsidRPr="00185978" w14:paraId="34CDE469" w14:textId="77777777" w:rsidTr="00F76925">
        <w:tc>
          <w:tcPr>
            <w:tcW w:w="9782" w:type="dxa"/>
          </w:tcPr>
          <w:p w14:paraId="7A33EB11" w14:textId="75FACF42" w:rsidR="00AA1F5A" w:rsidRPr="00185978" w:rsidRDefault="00AA1F5A" w:rsidP="003557C5">
            <w:pPr>
              <w:widowControl w:val="0"/>
              <w:suppressAutoHyphens/>
              <w:spacing w:line="264" w:lineRule="auto"/>
              <w:jc w:val="both"/>
              <w:rPr>
                <w:rFonts w:ascii="Times New Roman" w:hAnsi="Times New Roman" w:cs="Times New Roman"/>
                <w:b/>
                <w:sz w:val="24"/>
                <w:szCs w:val="24"/>
              </w:rPr>
            </w:pPr>
            <w:r w:rsidRPr="00185978">
              <w:rPr>
                <w:rFonts w:ascii="Times New Roman" w:hAnsi="Times New Roman" w:cs="Times New Roman"/>
                <w:b/>
                <w:color w:val="BC202E"/>
                <w:sz w:val="24"/>
                <w:szCs w:val="24"/>
              </w:rPr>
              <w:t>Conclusion:</w:t>
            </w:r>
          </w:p>
        </w:tc>
      </w:tr>
      <w:tr w:rsidR="00AA1F5A" w:rsidRPr="00185978" w14:paraId="74DD4D6A" w14:textId="77777777" w:rsidTr="00F76925">
        <w:tc>
          <w:tcPr>
            <w:tcW w:w="9782" w:type="dxa"/>
          </w:tcPr>
          <w:p w14:paraId="451940F2" w14:textId="04283679" w:rsidR="00AA1F5A" w:rsidRPr="00185978" w:rsidRDefault="00F332B9" w:rsidP="00AA1F5A">
            <w:pPr>
              <w:jc w:val="both"/>
              <w:rPr>
                <w:rFonts w:ascii="Times New Roman" w:hAnsi="Times New Roman" w:cs="Times New Roman"/>
                <w:iCs/>
                <w:sz w:val="24"/>
                <w:szCs w:val="24"/>
              </w:rPr>
            </w:pPr>
            <w:r w:rsidRPr="00F332B9">
              <w:rPr>
                <w:rFonts w:ascii="Courier New" w:hAnsi="Courier New" w:cs="Courier New"/>
                <w:iCs/>
                <w:sz w:val="28"/>
                <w:szCs w:val="28"/>
              </w:rPr>
              <w:t>We have successfully understood how to implement a RESTful API using Flask for CRUD operations, how to use HTTP methods such as GET, POST, PUT, and DELETE to manage resources, and how socket-based communication supports web services for inter-process communication</w:t>
            </w:r>
            <w:r w:rsidRPr="00F332B9">
              <w:rPr>
                <w:rFonts w:ascii="Times New Roman" w:hAnsi="Times New Roman" w:cs="Times New Roman"/>
                <w:iCs/>
                <w:sz w:val="24"/>
                <w:szCs w:val="24"/>
              </w:rPr>
              <w:t>.</w:t>
            </w:r>
          </w:p>
        </w:tc>
      </w:tr>
    </w:tbl>
    <w:p w14:paraId="38BA94A5" w14:textId="607274F2" w:rsidR="00AA1F5A" w:rsidRPr="00185978" w:rsidRDefault="00AA1F5A" w:rsidP="00AA1F5A">
      <w:pPr>
        <w:spacing w:after="0" w:line="240" w:lineRule="auto"/>
        <w:ind w:hanging="851"/>
        <w:jc w:val="both"/>
        <w:rPr>
          <w:rFonts w:ascii="Times New Roman" w:hAnsi="Times New Roman" w:cs="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rsidRPr="00185978" w14:paraId="38D4CC51" w14:textId="77777777" w:rsidTr="00F76925">
        <w:tc>
          <w:tcPr>
            <w:tcW w:w="4536" w:type="dxa"/>
          </w:tcPr>
          <w:p w14:paraId="02894BA1" w14:textId="77777777" w:rsidR="00AA1F5A" w:rsidRPr="00185978" w:rsidRDefault="00AA1F5A" w:rsidP="003557C5">
            <w:pPr>
              <w:widowControl w:val="0"/>
              <w:suppressAutoHyphens/>
              <w:spacing w:line="264" w:lineRule="auto"/>
              <w:jc w:val="both"/>
              <w:rPr>
                <w:rFonts w:ascii="Times New Roman" w:hAnsi="Times New Roman" w:cs="Times New Roman"/>
                <w:b/>
                <w:color w:val="BC202E"/>
                <w:sz w:val="24"/>
                <w:szCs w:val="24"/>
              </w:rPr>
            </w:pPr>
          </w:p>
          <w:p w14:paraId="3BE4985D" w14:textId="77777777" w:rsidR="00AA1F5A" w:rsidRPr="00185978" w:rsidRDefault="00AA1F5A" w:rsidP="003557C5">
            <w:pPr>
              <w:widowControl w:val="0"/>
              <w:suppressAutoHyphens/>
              <w:spacing w:line="264" w:lineRule="auto"/>
              <w:jc w:val="both"/>
              <w:rPr>
                <w:rFonts w:ascii="Times New Roman" w:hAnsi="Times New Roman" w:cs="Times New Roman"/>
                <w:b/>
                <w:color w:val="BC202E"/>
                <w:sz w:val="24"/>
                <w:szCs w:val="24"/>
              </w:rPr>
            </w:pPr>
          </w:p>
          <w:p w14:paraId="7D54C9F6" w14:textId="4BB60DE9" w:rsidR="00AA1F5A" w:rsidRPr="00185978" w:rsidRDefault="00AA1F5A" w:rsidP="003557C5">
            <w:pPr>
              <w:widowControl w:val="0"/>
              <w:suppressAutoHyphens/>
              <w:spacing w:line="264" w:lineRule="auto"/>
              <w:jc w:val="both"/>
              <w:rPr>
                <w:rFonts w:ascii="Times New Roman" w:hAnsi="Times New Roman" w:cs="Times New Roman"/>
                <w:b/>
                <w:color w:val="BC202E"/>
                <w:sz w:val="24"/>
                <w:szCs w:val="24"/>
              </w:rPr>
            </w:pPr>
            <w:r w:rsidRPr="00185978">
              <w:rPr>
                <w:rFonts w:ascii="Times New Roman" w:hAnsi="Times New Roman" w:cs="Times New Roman"/>
                <w:b/>
                <w:color w:val="BC202E"/>
                <w:sz w:val="24"/>
                <w:szCs w:val="24"/>
              </w:rPr>
              <w:t>Signature of faculty in-charge with Date:</w:t>
            </w:r>
          </w:p>
        </w:tc>
      </w:tr>
    </w:tbl>
    <w:p w14:paraId="548892D7" w14:textId="67291AFB" w:rsidR="001F0663" w:rsidRDefault="001F0663" w:rsidP="00AA1F5A">
      <w:pPr>
        <w:shd w:val="clear" w:color="auto" w:fill="FFFFFF"/>
        <w:spacing w:before="100" w:beforeAutospacing="1" w:after="100" w:afterAutospacing="1" w:line="240" w:lineRule="auto"/>
        <w:rPr>
          <w:rFonts w:ascii="Arial" w:eastAsia="Times New Roman" w:hAnsi="Arial" w:cs="Arial"/>
          <w:b/>
          <w:color w:val="222222"/>
          <w:sz w:val="44"/>
          <w:szCs w:val="44"/>
        </w:rPr>
      </w:pPr>
    </w:p>
    <w:sectPr w:rsidR="001F0663" w:rsidSect="00D851F1">
      <w:headerReference w:type="default" r:id="rId21"/>
      <w:footerReference w:type="default" r:id="rId22"/>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791EC" w14:textId="77777777" w:rsidR="00E44E65" w:rsidRDefault="00E44E65" w:rsidP="001F0663">
      <w:pPr>
        <w:spacing w:after="0" w:line="240" w:lineRule="auto"/>
      </w:pPr>
      <w:r>
        <w:separator/>
      </w:r>
    </w:p>
  </w:endnote>
  <w:endnote w:type="continuationSeparator" w:id="0">
    <w:p w14:paraId="329C0945" w14:textId="77777777" w:rsidR="00E44E65" w:rsidRDefault="00E44E65"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2409"/>
      <w:gridCol w:w="3828"/>
    </w:tblGrid>
    <w:tr w:rsidR="00E34FFD" w:rsidRPr="007570AC" w14:paraId="2D2BC255" w14:textId="77777777" w:rsidTr="009C5CD2">
      <w:tc>
        <w:tcPr>
          <w:tcW w:w="4679" w:type="dxa"/>
        </w:tcPr>
        <w:p w14:paraId="0E1E1EB1" w14:textId="77777777" w:rsidR="00E34FFD" w:rsidRPr="007570AC" w:rsidRDefault="00E34FFD" w:rsidP="00E34FFD">
          <w:pPr>
            <w:pStyle w:val="Footer"/>
            <w:rPr>
              <w:rFonts w:ascii="Times New Roman" w:hAnsi="Times New Roman" w:cs="Times New Roman"/>
              <w:sz w:val="20"/>
              <w:szCs w:val="20"/>
            </w:rPr>
          </w:pPr>
          <w:r w:rsidRPr="00660EB4">
            <w:rPr>
              <w:rFonts w:ascii="Times New Roman" w:hAnsi="Times New Roman" w:cs="Times New Roman"/>
              <w:sz w:val="20"/>
              <w:szCs w:val="20"/>
            </w:rPr>
            <w:t>Electronics Application Using Python</w:t>
          </w:r>
          <w:r>
            <w:rPr>
              <w:rFonts w:ascii="Times New Roman" w:hAnsi="Times New Roman" w:cs="Times New Roman"/>
              <w:sz w:val="20"/>
              <w:szCs w:val="20"/>
            </w:rPr>
            <w:t xml:space="preserve"> </w:t>
          </w:r>
          <w:r w:rsidRPr="00660EB4">
            <w:rPr>
              <w:rFonts w:ascii="Times New Roman" w:hAnsi="Times New Roman" w:cs="Times New Roman"/>
              <w:sz w:val="20"/>
              <w:szCs w:val="20"/>
            </w:rPr>
            <w:t>Programming</w:t>
          </w:r>
        </w:p>
      </w:tc>
      <w:tc>
        <w:tcPr>
          <w:tcW w:w="2409" w:type="dxa"/>
        </w:tcPr>
        <w:p w14:paraId="348C3223" w14:textId="77777777" w:rsidR="00E34FFD" w:rsidRPr="007570AC" w:rsidRDefault="00E34FFD" w:rsidP="00E34FFD">
          <w:pPr>
            <w:pStyle w:val="Footer"/>
            <w:jc w:val="center"/>
            <w:rPr>
              <w:rFonts w:ascii="Times New Roman" w:hAnsi="Times New Roman" w:cs="Times New Roman"/>
              <w:sz w:val="20"/>
              <w:szCs w:val="20"/>
            </w:rPr>
          </w:pPr>
          <w:r w:rsidRPr="007570AC">
            <w:rPr>
              <w:rFonts w:ascii="Times New Roman" w:hAnsi="Times New Roman" w:cs="Times New Roman"/>
              <w:sz w:val="20"/>
              <w:szCs w:val="20"/>
            </w:rPr>
            <w:t>Semester: V</w:t>
          </w:r>
        </w:p>
      </w:tc>
      <w:tc>
        <w:tcPr>
          <w:tcW w:w="3828" w:type="dxa"/>
        </w:tcPr>
        <w:p w14:paraId="016C2749" w14:textId="35477CBD" w:rsidR="00E34FFD" w:rsidRPr="007570AC" w:rsidRDefault="001C5203" w:rsidP="00E34FFD">
          <w:pPr>
            <w:pStyle w:val="Footer"/>
            <w:jc w:val="right"/>
            <w:rPr>
              <w:rFonts w:ascii="Times New Roman" w:hAnsi="Times New Roman" w:cs="Times New Roman"/>
              <w:sz w:val="20"/>
              <w:szCs w:val="20"/>
            </w:rPr>
          </w:pPr>
          <w:r>
            <w:rPr>
              <w:rFonts w:ascii="Times New Roman" w:hAnsi="Times New Roman" w:cs="Times New Roman"/>
              <w:sz w:val="20"/>
              <w:szCs w:val="20"/>
            </w:rPr>
            <w:t>Academic Year: 2023-24</w:t>
          </w:r>
        </w:p>
      </w:tc>
    </w:tr>
    <w:tr w:rsidR="00E34FFD" w:rsidRPr="007570AC" w14:paraId="27CB4DB5" w14:textId="77777777" w:rsidTr="009C5CD2">
      <w:tc>
        <w:tcPr>
          <w:tcW w:w="4679" w:type="dxa"/>
        </w:tcPr>
        <w:p w14:paraId="02CB142B" w14:textId="77777777" w:rsidR="00E34FFD" w:rsidRPr="007570AC" w:rsidRDefault="00E34FFD" w:rsidP="00E34FFD">
          <w:pPr>
            <w:pStyle w:val="Footer"/>
            <w:rPr>
              <w:rFonts w:ascii="Times New Roman" w:hAnsi="Times New Roman" w:cs="Times New Roman"/>
              <w:sz w:val="20"/>
              <w:szCs w:val="20"/>
            </w:rPr>
          </w:pPr>
        </w:p>
      </w:tc>
      <w:tc>
        <w:tcPr>
          <w:tcW w:w="2409" w:type="dxa"/>
        </w:tcPr>
        <w:p w14:paraId="43D17A11" w14:textId="77777777" w:rsidR="00E34FFD" w:rsidRPr="007570AC" w:rsidRDefault="00E34FFD" w:rsidP="00E34FFD">
          <w:pPr>
            <w:pStyle w:val="Footer"/>
            <w:jc w:val="center"/>
            <w:rPr>
              <w:rFonts w:ascii="Times New Roman" w:hAnsi="Times New Roman" w:cs="Times New Roman"/>
              <w:sz w:val="20"/>
              <w:szCs w:val="20"/>
            </w:rPr>
          </w:pPr>
        </w:p>
      </w:tc>
      <w:tc>
        <w:tcPr>
          <w:tcW w:w="3828" w:type="dxa"/>
        </w:tcPr>
        <w:p w14:paraId="5644C876" w14:textId="0AE520CE" w:rsidR="00E34FFD" w:rsidRPr="007570AC" w:rsidRDefault="00E34FFD" w:rsidP="00E34FFD">
          <w:pPr>
            <w:pStyle w:val="Footer"/>
            <w:jc w:val="right"/>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F302D" w14:textId="77777777" w:rsidR="00E44E65" w:rsidRDefault="00E44E65" w:rsidP="001F0663">
      <w:pPr>
        <w:spacing w:after="0" w:line="240" w:lineRule="auto"/>
      </w:pPr>
      <w:r>
        <w:separator/>
      </w:r>
    </w:p>
  </w:footnote>
  <w:footnote w:type="continuationSeparator" w:id="0">
    <w:p w14:paraId="03BCA294" w14:textId="77777777" w:rsidR="00E44E65" w:rsidRDefault="00E44E65"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1996AE0"/>
    <w:multiLevelType w:val="hybridMultilevel"/>
    <w:tmpl w:val="6BF4E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EF0198"/>
    <w:multiLevelType w:val="hybridMultilevel"/>
    <w:tmpl w:val="974A7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3B40AC"/>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62E3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3A26F1"/>
    <w:multiLevelType w:val="hybridMultilevel"/>
    <w:tmpl w:val="2C922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0D4646"/>
    <w:multiLevelType w:val="multilevel"/>
    <w:tmpl w:val="392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A25477"/>
    <w:multiLevelType w:val="hybridMultilevel"/>
    <w:tmpl w:val="58820410"/>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C1A4BE0"/>
    <w:multiLevelType w:val="hybridMultilevel"/>
    <w:tmpl w:val="EAC085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D405026"/>
    <w:multiLevelType w:val="hybridMultilevel"/>
    <w:tmpl w:val="C1C8C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B15225"/>
    <w:multiLevelType w:val="hybridMultilevel"/>
    <w:tmpl w:val="1C0ECF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89150D"/>
    <w:multiLevelType w:val="hybridMultilevel"/>
    <w:tmpl w:val="6DC246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53078E"/>
    <w:multiLevelType w:val="hybridMultilevel"/>
    <w:tmpl w:val="DE108D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687A6F"/>
    <w:multiLevelType w:val="multilevel"/>
    <w:tmpl w:val="B4B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EE7731"/>
    <w:multiLevelType w:val="multilevel"/>
    <w:tmpl w:val="C206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E915EB"/>
    <w:multiLevelType w:val="hybridMultilevel"/>
    <w:tmpl w:val="5ED457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4058BE"/>
    <w:multiLevelType w:val="hybridMultilevel"/>
    <w:tmpl w:val="68B42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F73AF3"/>
    <w:multiLevelType w:val="hybridMultilevel"/>
    <w:tmpl w:val="974EF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7A22D1"/>
    <w:multiLevelType w:val="hybridMultilevel"/>
    <w:tmpl w:val="27903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50AF1"/>
    <w:multiLevelType w:val="hybridMultilevel"/>
    <w:tmpl w:val="CC50C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9B68B0"/>
    <w:multiLevelType w:val="hybridMultilevel"/>
    <w:tmpl w:val="4C3AC996"/>
    <w:lvl w:ilvl="0" w:tplc="BAC836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2476198"/>
    <w:multiLevelType w:val="multilevel"/>
    <w:tmpl w:val="9764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5C5040"/>
    <w:multiLevelType w:val="hybridMultilevel"/>
    <w:tmpl w:val="6FD0F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904180">
    <w:abstractNumId w:val="7"/>
  </w:num>
  <w:num w:numId="2" w16cid:durableId="646865417">
    <w:abstractNumId w:val="32"/>
  </w:num>
  <w:num w:numId="3" w16cid:durableId="1673410437">
    <w:abstractNumId w:val="31"/>
  </w:num>
  <w:num w:numId="4" w16cid:durableId="1155679890">
    <w:abstractNumId w:val="11"/>
  </w:num>
  <w:num w:numId="5" w16cid:durableId="1585186448">
    <w:abstractNumId w:val="14"/>
  </w:num>
  <w:num w:numId="6" w16cid:durableId="1691956989">
    <w:abstractNumId w:val="0"/>
    <w:lvlOverride w:ilvl="0">
      <w:startOverride w:val="1"/>
    </w:lvlOverride>
  </w:num>
  <w:num w:numId="7" w16cid:durableId="428233039">
    <w:abstractNumId w:val="1"/>
  </w:num>
  <w:num w:numId="8" w16cid:durableId="50156592">
    <w:abstractNumId w:val="2"/>
  </w:num>
  <w:num w:numId="9" w16cid:durableId="775488010">
    <w:abstractNumId w:val="3"/>
  </w:num>
  <w:num w:numId="10" w16cid:durableId="1463353622">
    <w:abstractNumId w:val="15"/>
  </w:num>
  <w:num w:numId="11" w16cid:durableId="1022631187">
    <w:abstractNumId w:val="13"/>
  </w:num>
  <w:num w:numId="12" w16cid:durableId="596015143">
    <w:abstractNumId w:val="10"/>
  </w:num>
  <w:num w:numId="13" w16cid:durableId="1637174348">
    <w:abstractNumId w:val="23"/>
  </w:num>
  <w:num w:numId="14" w16cid:durableId="1942103069">
    <w:abstractNumId w:val="9"/>
  </w:num>
  <w:num w:numId="15" w16cid:durableId="216016366">
    <w:abstractNumId w:val="28"/>
  </w:num>
  <w:num w:numId="16" w16cid:durableId="148328187">
    <w:abstractNumId w:val="24"/>
  </w:num>
  <w:num w:numId="17" w16cid:durableId="1312514442">
    <w:abstractNumId w:val="19"/>
  </w:num>
  <w:num w:numId="18" w16cid:durableId="242837618">
    <w:abstractNumId w:val="18"/>
  </w:num>
  <w:num w:numId="19" w16cid:durableId="1434479123">
    <w:abstractNumId w:val="29"/>
  </w:num>
  <w:num w:numId="20" w16cid:durableId="1498810781">
    <w:abstractNumId w:val="8"/>
  </w:num>
  <w:num w:numId="21" w16cid:durableId="933171171">
    <w:abstractNumId w:val="26"/>
  </w:num>
  <w:num w:numId="22" w16cid:durableId="1445609512">
    <w:abstractNumId w:val="20"/>
  </w:num>
  <w:num w:numId="23" w16cid:durableId="114446930">
    <w:abstractNumId w:val="4"/>
  </w:num>
  <w:num w:numId="24" w16cid:durableId="1693461199">
    <w:abstractNumId w:val="33"/>
  </w:num>
  <w:num w:numId="25" w16cid:durableId="1537234018">
    <w:abstractNumId w:val="27"/>
  </w:num>
  <w:num w:numId="26" w16cid:durableId="1788887524">
    <w:abstractNumId w:val="17"/>
  </w:num>
  <w:num w:numId="27" w16cid:durableId="1150095766">
    <w:abstractNumId w:val="25"/>
  </w:num>
  <w:num w:numId="28" w16cid:durableId="727530212">
    <w:abstractNumId w:val="6"/>
  </w:num>
  <w:num w:numId="29" w16cid:durableId="277834383">
    <w:abstractNumId w:val="30"/>
  </w:num>
  <w:num w:numId="30" w16cid:durableId="325286793">
    <w:abstractNumId w:val="21"/>
  </w:num>
  <w:num w:numId="31" w16cid:durableId="253176035">
    <w:abstractNumId w:val="12"/>
  </w:num>
  <w:num w:numId="32" w16cid:durableId="1670210206">
    <w:abstractNumId w:val="22"/>
  </w:num>
  <w:num w:numId="33" w16cid:durableId="1669602025">
    <w:abstractNumId w:val="5"/>
  </w:num>
  <w:num w:numId="34" w16cid:durableId="20065909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0340B"/>
    <w:rsid w:val="00004DFB"/>
    <w:rsid w:val="00005C20"/>
    <w:rsid w:val="0001388A"/>
    <w:rsid w:val="00013B4B"/>
    <w:rsid w:val="00044D09"/>
    <w:rsid w:val="00057267"/>
    <w:rsid w:val="00063525"/>
    <w:rsid w:val="00075312"/>
    <w:rsid w:val="00082E39"/>
    <w:rsid w:val="000B0D21"/>
    <w:rsid w:val="000B1195"/>
    <w:rsid w:val="000C0488"/>
    <w:rsid w:val="000D4EC8"/>
    <w:rsid w:val="00101E5E"/>
    <w:rsid w:val="001216C4"/>
    <w:rsid w:val="001222E5"/>
    <w:rsid w:val="00167E32"/>
    <w:rsid w:val="00185978"/>
    <w:rsid w:val="00186E5B"/>
    <w:rsid w:val="001933B4"/>
    <w:rsid w:val="001C42A4"/>
    <w:rsid w:val="001C5203"/>
    <w:rsid w:val="001D6337"/>
    <w:rsid w:val="001E3E76"/>
    <w:rsid w:val="001F0663"/>
    <w:rsid w:val="002040B3"/>
    <w:rsid w:val="002056C7"/>
    <w:rsid w:val="002121AB"/>
    <w:rsid w:val="002277CF"/>
    <w:rsid w:val="002311DD"/>
    <w:rsid w:val="00270170"/>
    <w:rsid w:val="00276FF7"/>
    <w:rsid w:val="002915D6"/>
    <w:rsid w:val="002A35C5"/>
    <w:rsid w:val="002A7FB8"/>
    <w:rsid w:val="002C7E81"/>
    <w:rsid w:val="002D2A7A"/>
    <w:rsid w:val="002D5531"/>
    <w:rsid w:val="002F5449"/>
    <w:rsid w:val="00306F75"/>
    <w:rsid w:val="00312C08"/>
    <w:rsid w:val="003374FC"/>
    <w:rsid w:val="00363877"/>
    <w:rsid w:val="00364C90"/>
    <w:rsid w:val="00365EAF"/>
    <w:rsid w:val="003B204E"/>
    <w:rsid w:val="003B279A"/>
    <w:rsid w:val="003B68FB"/>
    <w:rsid w:val="003D3F4A"/>
    <w:rsid w:val="00402EF4"/>
    <w:rsid w:val="00415574"/>
    <w:rsid w:val="0041711F"/>
    <w:rsid w:val="00441424"/>
    <w:rsid w:val="0044251E"/>
    <w:rsid w:val="004527A8"/>
    <w:rsid w:val="00476AF3"/>
    <w:rsid w:val="004A0B87"/>
    <w:rsid w:val="004B79CB"/>
    <w:rsid w:val="00513EA6"/>
    <w:rsid w:val="00543D8E"/>
    <w:rsid w:val="00587B62"/>
    <w:rsid w:val="005B0680"/>
    <w:rsid w:val="00611AE7"/>
    <w:rsid w:val="00613A92"/>
    <w:rsid w:val="00632645"/>
    <w:rsid w:val="00651621"/>
    <w:rsid w:val="00651E30"/>
    <w:rsid w:val="006762D1"/>
    <w:rsid w:val="00684256"/>
    <w:rsid w:val="00686E52"/>
    <w:rsid w:val="006A3D26"/>
    <w:rsid w:val="006B6655"/>
    <w:rsid w:val="006B69CE"/>
    <w:rsid w:val="006C0A21"/>
    <w:rsid w:val="006C6B15"/>
    <w:rsid w:val="00700A17"/>
    <w:rsid w:val="00700BC2"/>
    <w:rsid w:val="00734C04"/>
    <w:rsid w:val="007609F2"/>
    <w:rsid w:val="00776E51"/>
    <w:rsid w:val="007D6CDF"/>
    <w:rsid w:val="00814442"/>
    <w:rsid w:val="00817323"/>
    <w:rsid w:val="00820A58"/>
    <w:rsid w:val="0083020D"/>
    <w:rsid w:val="0083522F"/>
    <w:rsid w:val="008A2018"/>
    <w:rsid w:val="008B20EA"/>
    <w:rsid w:val="008C2AA7"/>
    <w:rsid w:val="00902E9A"/>
    <w:rsid w:val="009325FC"/>
    <w:rsid w:val="00954B0D"/>
    <w:rsid w:val="009958C8"/>
    <w:rsid w:val="009B63EE"/>
    <w:rsid w:val="009D2739"/>
    <w:rsid w:val="009F5804"/>
    <w:rsid w:val="00A00E0D"/>
    <w:rsid w:val="00A05752"/>
    <w:rsid w:val="00A25C5E"/>
    <w:rsid w:val="00A707AE"/>
    <w:rsid w:val="00A77F79"/>
    <w:rsid w:val="00A83FB3"/>
    <w:rsid w:val="00A86555"/>
    <w:rsid w:val="00AA1C14"/>
    <w:rsid w:val="00AA1F5A"/>
    <w:rsid w:val="00B13CA7"/>
    <w:rsid w:val="00B45203"/>
    <w:rsid w:val="00B52B1D"/>
    <w:rsid w:val="00B54276"/>
    <w:rsid w:val="00B66BDD"/>
    <w:rsid w:val="00B72A51"/>
    <w:rsid w:val="00BA17A0"/>
    <w:rsid w:val="00BA570D"/>
    <w:rsid w:val="00BB1864"/>
    <w:rsid w:val="00BB2703"/>
    <w:rsid w:val="00BB7342"/>
    <w:rsid w:val="00C50B40"/>
    <w:rsid w:val="00C547DD"/>
    <w:rsid w:val="00C614F7"/>
    <w:rsid w:val="00C72125"/>
    <w:rsid w:val="00C84E47"/>
    <w:rsid w:val="00C8600D"/>
    <w:rsid w:val="00C903BB"/>
    <w:rsid w:val="00C94493"/>
    <w:rsid w:val="00CE4D28"/>
    <w:rsid w:val="00D114C2"/>
    <w:rsid w:val="00D43F9D"/>
    <w:rsid w:val="00D47375"/>
    <w:rsid w:val="00D53535"/>
    <w:rsid w:val="00D74C24"/>
    <w:rsid w:val="00D851F1"/>
    <w:rsid w:val="00D9521C"/>
    <w:rsid w:val="00DA2665"/>
    <w:rsid w:val="00DB15BA"/>
    <w:rsid w:val="00DC08AF"/>
    <w:rsid w:val="00DC688B"/>
    <w:rsid w:val="00DD4CF0"/>
    <w:rsid w:val="00DF264A"/>
    <w:rsid w:val="00DF4713"/>
    <w:rsid w:val="00E34FFD"/>
    <w:rsid w:val="00E410D2"/>
    <w:rsid w:val="00E44E65"/>
    <w:rsid w:val="00E50E35"/>
    <w:rsid w:val="00E62AC1"/>
    <w:rsid w:val="00E85D9E"/>
    <w:rsid w:val="00EA7DD6"/>
    <w:rsid w:val="00EC29BA"/>
    <w:rsid w:val="00EE59A2"/>
    <w:rsid w:val="00EF38C9"/>
    <w:rsid w:val="00F061A3"/>
    <w:rsid w:val="00F06261"/>
    <w:rsid w:val="00F10BB3"/>
    <w:rsid w:val="00F14B23"/>
    <w:rsid w:val="00F20D4F"/>
    <w:rsid w:val="00F332B9"/>
    <w:rsid w:val="00F41A25"/>
    <w:rsid w:val="00F66E29"/>
    <w:rsid w:val="00F76925"/>
    <w:rsid w:val="00F80321"/>
    <w:rsid w:val="00F8189C"/>
    <w:rsid w:val="00F95E97"/>
    <w:rsid w:val="00FB129D"/>
    <w:rsid w:val="00FC0B49"/>
    <w:rsid w:val="00FC6908"/>
    <w:rsid w:val="00FE7EDB"/>
    <w:rsid w:val="00FF451D"/>
    <w:rsid w:val="00FF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FDD927D"/>
  <w15:docId w15:val="{FDBF6798-1C77-41B8-9761-5593F29D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Hyperlink">
    <w:name w:val="Hyperlink"/>
    <w:basedOn w:val="DefaultParagraphFont"/>
    <w:uiPriority w:val="99"/>
    <w:semiHidden/>
    <w:unhideWhenUsed/>
    <w:rsid w:val="001216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47744">
      <w:bodyDiv w:val="1"/>
      <w:marLeft w:val="0"/>
      <w:marRight w:val="0"/>
      <w:marTop w:val="0"/>
      <w:marBottom w:val="0"/>
      <w:divBdr>
        <w:top w:val="none" w:sz="0" w:space="0" w:color="auto"/>
        <w:left w:val="none" w:sz="0" w:space="0" w:color="auto"/>
        <w:bottom w:val="none" w:sz="0" w:space="0" w:color="auto"/>
        <w:right w:val="none" w:sz="0" w:space="0" w:color="auto"/>
      </w:divBdr>
    </w:div>
    <w:div w:id="215161599">
      <w:bodyDiv w:val="1"/>
      <w:marLeft w:val="0"/>
      <w:marRight w:val="0"/>
      <w:marTop w:val="0"/>
      <w:marBottom w:val="0"/>
      <w:divBdr>
        <w:top w:val="none" w:sz="0" w:space="0" w:color="auto"/>
        <w:left w:val="none" w:sz="0" w:space="0" w:color="auto"/>
        <w:bottom w:val="none" w:sz="0" w:space="0" w:color="auto"/>
        <w:right w:val="none" w:sz="0" w:space="0" w:color="auto"/>
      </w:divBdr>
    </w:div>
    <w:div w:id="235483384">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518200100">
      <w:bodyDiv w:val="1"/>
      <w:marLeft w:val="0"/>
      <w:marRight w:val="0"/>
      <w:marTop w:val="0"/>
      <w:marBottom w:val="0"/>
      <w:divBdr>
        <w:top w:val="none" w:sz="0" w:space="0" w:color="auto"/>
        <w:left w:val="none" w:sz="0" w:space="0" w:color="auto"/>
        <w:bottom w:val="none" w:sz="0" w:space="0" w:color="auto"/>
        <w:right w:val="none" w:sz="0" w:space="0" w:color="auto"/>
      </w:divBdr>
    </w:div>
    <w:div w:id="611862600">
      <w:bodyDiv w:val="1"/>
      <w:marLeft w:val="0"/>
      <w:marRight w:val="0"/>
      <w:marTop w:val="0"/>
      <w:marBottom w:val="0"/>
      <w:divBdr>
        <w:top w:val="none" w:sz="0" w:space="0" w:color="auto"/>
        <w:left w:val="none" w:sz="0" w:space="0" w:color="auto"/>
        <w:bottom w:val="none" w:sz="0" w:space="0" w:color="auto"/>
        <w:right w:val="none" w:sz="0" w:space="0" w:color="auto"/>
      </w:divBdr>
    </w:div>
    <w:div w:id="840585602">
      <w:bodyDiv w:val="1"/>
      <w:marLeft w:val="0"/>
      <w:marRight w:val="0"/>
      <w:marTop w:val="0"/>
      <w:marBottom w:val="0"/>
      <w:divBdr>
        <w:top w:val="none" w:sz="0" w:space="0" w:color="auto"/>
        <w:left w:val="none" w:sz="0" w:space="0" w:color="auto"/>
        <w:bottom w:val="none" w:sz="0" w:space="0" w:color="auto"/>
        <w:right w:val="none" w:sz="0" w:space="0" w:color="auto"/>
      </w:divBdr>
    </w:div>
    <w:div w:id="1017998535">
      <w:bodyDiv w:val="1"/>
      <w:marLeft w:val="0"/>
      <w:marRight w:val="0"/>
      <w:marTop w:val="0"/>
      <w:marBottom w:val="0"/>
      <w:divBdr>
        <w:top w:val="none" w:sz="0" w:space="0" w:color="auto"/>
        <w:left w:val="none" w:sz="0" w:space="0" w:color="auto"/>
        <w:bottom w:val="none" w:sz="0" w:space="0" w:color="auto"/>
        <w:right w:val="none" w:sz="0" w:space="0" w:color="auto"/>
      </w:divBdr>
    </w:div>
    <w:div w:id="1244686792">
      <w:bodyDiv w:val="1"/>
      <w:marLeft w:val="0"/>
      <w:marRight w:val="0"/>
      <w:marTop w:val="0"/>
      <w:marBottom w:val="0"/>
      <w:divBdr>
        <w:top w:val="none" w:sz="0" w:space="0" w:color="auto"/>
        <w:left w:val="none" w:sz="0" w:space="0" w:color="auto"/>
        <w:bottom w:val="none" w:sz="0" w:space="0" w:color="auto"/>
        <w:right w:val="none" w:sz="0" w:space="0" w:color="auto"/>
      </w:divBdr>
      <w:divsChild>
        <w:div w:id="1434326650">
          <w:marLeft w:val="0"/>
          <w:marRight w:val="0"/>
          <w:marTop w:val="0"/>
          <w:marBottom w:val="0"/>
          <w:divBdr>
            <w:top w:val="none" w:sz="0" w:space="0" w:color="auto"/>
            <w:left w:val="none" w:sz="0" w:space="0" w:color="auto"/>
            <w:bottom w:val="none" w:sz="0" w:space="0" w:color="auto"/>
            <w:right w:val="none" w:sz="0" w:space="0" w:color="auto"/>
          </w:divBdr>
          <w:divsChild>
            <w:div w:id="705370667">
              <w:marLeft w:val="0"/>
              <w:marRight w:val="0"/>
              <w:marTop w:val="0"/>
              <w:marBottom w:val="0"/>
              <w:divBdr>
                <w:top w:val="none" w:sz="0" w:space="0" w:color="auto"/>
                <w:left w:val="none" w:sz="0" w:space="0" w:color="auto"/>
                <w:bottom w:val="none" w:sz="0" w:space="0" w:color="auto"/>
                <w:right w:val="none" w:sz="0" w:space="0" w:color="auto"/>
              </w:divBdr>
            </w:div>
            <w:div w:id="2061636293">
              <w:marLeft w:val="0"/>
              <w:marRight w:val="0"/>
              <w:marTop w:val="0"/>
              <w:marBottom w:val="0"/>
              <w:divBdr>
                <w:top w:val="none" w:sz="0" w:space="0" w:color="auto"/>
                <w:left w:val="none" w:sz="0" w:space="0" w:color="auto"/>
                <w:bottom w:val="none" w:sz="0" w:space="0" w:color="auto"/>
                <w:right w:val="none" w:sz="0" w:space="0" w:color="auto"/>
              </w:divBdr>
            </w:div>
            <w:div w:id="381104160">
              <w:marLeft w:val="0"/>
              <w:marRight w:val="0"/>
              <w:marTop w:val="0"/>
              <w:marBottom w:val="0"/>
              <w:divBdr>
                <w:top w:val="none" w:sz="0" w:space="0" w:color="auto"/>
                <w:left w:val="none" w:sz="0" w:space="0" w:color="auto"/>
                <w:bottom w:val="none" w:sz="0" w:space="0" w:color="auto"/>
                <w:right w:val="none" w:sz="0" w:space="0" w:color="auto"/>
              </w:divBdr>
            </w:div>
            <w:div w:id="1545945603">
              <w:marLeft w:val="0"/>
              <w:marRight w:val="0"/>
              <w:marTop w:val="0"/>
              <w:marBottom w:val="0"/>
              <w:divBdr>
                <w:top w:val="none" w:sz="0" w:space="0" w:color="auto"/>
                <w:left w:val="none" w:sz="0" w:space="0" w:color="auto"/>
                <w:bottom w:val="none" w:sz="0" w:space="0" w:color="auto"/>
                <w:right w:val="none" w:sz="0" w:space="0" w:color="auto"/>
              </w:divBdr>
            </w:div>
            <w:div w:id="349910943">
              <w:marLeft w:val="0"/>
              <w:marRight w:val="0"/>
              <w:marTop w:val="0"/>
              <w:marBottom w:val="0"/>
              <w:divBdr>
                <w:top w:val="none" w:sz="0" w:space="0" w:color="auto"/>
                <w:left w:val="none" w:sz="0" w:space="0" w:color="auto"/>
                <w:bottom w:val="none" w:sz="0" w:space="0" w:color="auto"/>
                <w:right w:val="none" w:sz="0" w:space="0" w:color="auto"/>
              </w:divBdr>
            </w:div>
            <w:div w:id="1892694572">
              <w:marLeft w:val="0"/>
              <w:marRight w:val="0"/>
              <w:marTop w:val="0"/>
              <w:marBottom w:val="0"/>
              <w:divBdr>
                <w:top w:val="none" w:sz="0" w:space="0" w:color="auto"/>
                <w:left w:val="none" w:sz="0" w:space="0" w:color="auto"/>
                <w:bottom w:val="none" w:sz="0" w:space="0" w:color="auto"/>
                <w:right w:val="none" w:sz="0" w:space="0" w:color="auto"/>
              </w:divBdr>
            </w:div>
            <w:div w:id="1376812343">
              <w:marLeft w:val="0"/>
              <w:marRight w:val="0"/>
              <w:marTop w:val="0"/>
              <w:marBottom w:val="0"/>
              <w:divBdr>
                <w:top w:val="none" w:sz="0" w:space="0" w:color="auto"/>
                <w:left w:val="none" w:sz="0" w:space="0" w:color="auto"/>
                <w:bottom w:val="none" w:sz="0" w:space="0" w:color="auto"/>
                <w:right w:val="none" w:sz="0" w:space="0" w:color="auto"/>
              </w:divBdr>
            </w:div>
            <w:div w:id="1528062990">
              <w:marLeft w:val="0"/>
              <w:marRight w:val="0"/>
              <w:marTop w:val="0"/>
              <w:marBottom w:val="0"/>
              <w:divBdr>
                <w:top w:val="none" w:sz="0" w:space="0" w:color="auto"/>
                <w:left w:val="none" w:sz="0" w:space="0" w:color="auto"/>
                <w:bottom w:val="none" w:sz="0" w:space="0" w:color="auto"/>
                <w:right w:val="none" w:sz="0" w:space="0" w:color="auto"/>
              </w:divBdr>
            </w:div>
            <w:div w:id="225647763">
              <w:marLeft w:val="0"/>
              <w:marRight w:val="0"/>
              <w:marTop w:val="0"/>
              <w:marBottom w:val="0"/>
              <w:divBdr>
                <w:top w:val="none" w:sz="0" w:space="0" w:color="auto"/>
                <w:left w:val="none" w:sz="0" w:space="0" w:color="auto"/>
                <w:bottom w:val="none" w:sz="0" w:space="0" w:color="auto"/>
                <w:right w:val="none" w:sz="0" w:space="0" w:color="auto"/>
              </w:divBdr>
            </w:div>
            <w:div w:id="1355304279">
              <w:marLeft w:val="0"/>
              <w:marRight w:val="0"/>
              <w:marTop w:val="0"/>
              <w:marBottom w:val="0"/>
              <w:divBdr>
                <w:top w:val="none" w:sz="0" w:space="0" w:color="auto"/>
                <w:left w:val="none" w:sz="0" w:space="0" w:color="auto"/>
                <w:bottom w:val="none" w:sz="0" w:space="0" w:color="auto"/>
                <w:right w:val="none" w:sz="0" w:space="0" w:color="auto"/>
              </w:divBdr>
            </w:div>
            <w:div w:id="607932341">
              <w:marLeft w:val="0"/>
              <w:marRight w:val="0"/>
              <w:marTop w:val="0"/>
              <w:marBottom w:val="0"/>
              <w:divBdr>
                <w:top w:val="none" w:sz="0" w:space="0" w:color="auto"/>
                <w:left w:val="none" w:sz="0" w:space="0" w:color="auto"/>
                <w:bottom w:val="none" w:sz="0" w:space="0" w:color="auto"/>
                <w:right w:val="none" w:sz="0" w:space="0" w:color="auto"/>
              </w:divBdr>
            </w:div>
            <w:div w:id="2063166720">
              <w:marLeft w:val="0"/>
              <w:marRight w:val="0"/>
              <w:marTop w:val="0"/>
              <w:marBottom w:val="0"/>
              <w:divBdr>
                <w:top w:val="none" w:sz="0" w:space="0" w:color="auto"/>
                <w:left w:val="none" w:sz="0" w:space="0" w:color="auto"/>
                <w:bottom w:val="none" w:sz="0" w:space="0" w:color="auto"/>
                <w:right w:val="none" w:sz="0" w:space="0" w:color="auto"/>
              </w:divBdr>
            </w:div>
            <w:div w:id="1369336436">
              <w:marLeft w:val="0"/>
              <w:marRight w:val="0"/>
              <w:marTop w:val="0"/>
              <w:marBottom w:val="0"/>
              <w:divBdr>
                <w:top w:val="none" w:sz="0" w:space="0" w:color="auto"/>
                <w:left w:val="none" w:sz="0" w:space="0" w:color="auto"/>
                <w:bottom w:val="none" w:sz="0" w:space="0" w:color="auto"/>
                <w:right w:val="none" w:sz="0" w:space="0" w:color="auto"/>
              </w:divBdr>
            </w:div>
            <w:div w:id="256641274">
              <w:marLeft w:val="0"/>
              <w:marRight w:val="0"/>
              <w:marTop w:val="0"/>
              <w:marBottom w:val="0"/>
              <w:divBdr>
                <w:top w:val="none" w:sz="0" w:space="0" w:color="auto"/>
                <w:left w:val="none" w:sz="0" w:space="0" w:color="auto"/>
                <w:bottom w:val="none" w:sz="0" w:space="0" w:color="auto"/>
                <w:right w:val="none" w:sz="0" w:space="0" w:color="auto"/>
              </w:divBdr>
            </w:div>
            <w:div w:id="1825927614">
              <w:marLeft w:val="0"/>
              <w:marRight w:val="0"/>
              <w:marTop w:val="0"/>
              <w:marBottom w:val="0"/>
              <w:divBdr>
                <w:top w:val="none" w:sz="0" w:space="0" w:color="auto"/>
                <w:left w:val="none" w:sz="0" w:space="0" w:color="auto"/>
                <w:bottom w:val="none" w:sz="0" w:space="0" w:color="auto"/>
                <w:right w:val="none" w:sz="0" w:space="0" w:color="auto"/>
              </w:divBdr>
            </w:div>
            <w:div w:id="543058364">
              <w:marLeft w:val="0"/>
              <w:marRight w:val="0"/>
              <w:marTop w:val="0"/>
              <w:marBottom w:val="0"/>
              <w:divBdr>
                <w:top w:val="none" w:sz="0" w:space="0" w:color="auto"/>
                <w:left w:val="none" w:sz="0" w:space="0" w:color="auto"/>
                <w:bottom w:val="none" w:sz="0" w:space="0" w:color="auto"/>
                <w:right w:val="none" w:sz="0" w:space="0" w:color="auto"/>
              </w:divBdr>
            </w:div>
            <w:div w:id="97874893">
              <w:marLeft w:val="0"/>
              <w:marRight w:val="0"/>
              <w:marTop w:val="0"/>
              <w:marBottom w:val="0"/>
              <w:divBdr>
                <w:top w:val="none" w:sz="0" w:space="0" w:color="auto"/>
                <w:left w:val="none" w:sz="0" w:space="0" w:color="auto"/>
                <w:bottom w:val="none" w:sz="0" w:space="0" w:color="auto"/>
                <w:right w:val="none" w:sz="0" w:space="0" w:color="auto"/>
              </w:divBdr>
            </w:div>
            <w:div w:id="971330306">
              <w:marLeft w:val="0"/>
              <w:marRight w:val="0"/>
              <w:marTop w:val="0"/>
              <w:marBottom w:val="0"/>
              <w:divBdr>
                <w:top w:val="none" w:sz="0" w:space="0" w:color="auto"/>
                <w:left w:val="none" w:sz="0" w:space="0" w:color="auto"/>
                <w:bottom w:val="none" w:sz="0" w:space="0" w:color="auto"/>
                <w:right w:val="none" w:sz="0" w:space="0" w:color="auto"/>
              </w:divBdr>
            </w:div>
            <w:div w:id="589628537">
              <w:marLeft w:val="0"/>
              <w:marRight w:val="0"/>
              <w:marTop w:val="0"/>
              <w:marBottom w:val="0"/>
              <w:divBdr>
                <w:top w:val="none" w:sz="0" w:space="0" w:color="auto"/>
                <w:left w:val="none" w:sz="0" w:space="0" w:color="auto"/>
                <w:bottom w:val="none" w:sz="0" w:space="0" w:color="auto"/>
                <w:right w:val="none" w:sz="0" w:space="0" w:color="auto"/>
              </w:divBdr>
            </w:div>
            <w:div w:id="593439761">
              <w:marLeft w:val="0"/>
              <w:marRight w:val="0"/>
              <w:marTop w:val="0"/>
              <w:marBottom w:val="0"/>
              <w:divBdr>
                <w:top w:val="none" w:sz="0" w:space="0" w:color="auto"/>
                <w:left w:val="none" w:sz="0" w:space="0" w:color="auto"/>
                <w:bottom w:val="none" w:sz="0" w:space="0" w:color="auto"/>
                <w:right w:val="none" w:sz="0" w:space="0" w:color="auto"/>
              </w:divBdr>
            </w:div>
            <w:div w:id="340088437">
              <w:marLeft w:val="0"/>
              <w:marRight w:val="0"/>
              <w:marTop w:val="0"/>
              <w:marBottom w:val="0"/>
              <w:divBdr>
                <w:top w:val="none" w:sz="0" w:space="0" w:color="auto"/>
                <w:left w:val="none" w:sz="0" w:space="0" w:color="auto"/>
                <w:bottom w:val="none" w:sz="0" w:space="0" w:color="auto"/>
                <w:right w:val="none" w:sz="0" w:space="0" w:color="auto"/>
              </w:divBdr>
            </w:div>
            <w:div w:id="2034920243">
              <w:marLeft w:val="0"/>
              <w:marRight w:val="0"/>
              <w:marTop w:val="0"/>
              <w:marBottom w:val="0"/>
              <w:divBdr>
                <w:top w:val="none" w:sz="0" w:space="0" w:color="auto"/>
                <w:left w:val="none" w:sz="0" w:space="0" w:color="auto"/>
                <w:bottom w:val="none" w:sz="0" w:space="0" w:color="auto"/>
                <w:right w:val="none" w:sz="0" w:space="0" w:color="auto"/>
              </w:divBdr>
            </w:div>
            <w:div w:id="1007831847">
              <w:marLeft w:val="0"/>
              <w:marRight w:val="0"/>
              <w:marTop w:val="0"/>
              <w:marBottom w:val="0"/>
              <w:divBdr>
                <w:top w:val="none" w:sz="0" w:space="0" w:color="auto"/>
                <w:left w:val="none" w:sz="0" w:space="0" w:color="auto"/>
                <w:bottom w:val="none" w:sz="0" w:space="0" w:color="auto"/>
                <w:right w:val="none" w:sz="0" w:space="0" w:color="auto"/>
              </w:divBdr>
            </w:div>
            <w:div w:id="918900995">
              <w:marLeft w:val="0"/>
              <w:marRight w:val="0"/>
              <w:marTop w:val="0"/>
              <w:marBottom w:val="0"/>
              <w:divBdr>
                <w:top w:val="none" w:sz="0" w:space="0" w:color="auto"/>
                <w:left w:val="none" w:sz="0" w:space="0" w:color="auto"/>
                <w:bottom w:val="none" w:sz="0" w:space="0" w:color="auto"/>
                <w:right w:val="none" w:sz="0" w:space="0" w:color="auto"/>
              </w:divBdr>
            </w:div>
            <w:div w:id="2146778943">
              <w:marLeft w:val="0"/>
              <w:marRight w:val="0"/>
              <w:marTop w:val="0"/>
              <w:marBottom w:val="0"/>
              <w:divBdr>
                <w:top w:val="none" w:sz="0" w:space="0" w:color="auto"/>
                <w:left w:val="none" w:sz="0" w:space="0" w:color="auto"/>
                <w:bottom w:val="none" w:sz="0" w:space="0" w:color="auto"/>
                <w:right w:val="none" w:sz="0" w:space="0" w:color="auto"/>
              </w:divBdr>
            </w:div>
            <w:div w:id="1859662878">
              <w:marLeft w:val="0"/>
              <w:marRight w:val="0"/>
              <w:marTop w:val="0"/>
              <w:marBottom w:val="0"/>
              <w:divBdr>
                <w:top w:val="none" w:sz="0" w:space="0" w:color="auto"/>
                <w:left w:val="none" w:sz="0" w:space="0" w:color="auto"/>
                <w:bottom w:val="none" w:sz="0" w:space="0" w:color="auto"/>
                <w:right w:val="none" w:sz="0" w:space="0" w:color="auto"/>
              </w:divBdr>
            </w:div>
            <w:div w:id="1759404183">
              <w:marLeft w:val="0"/>
              <w:marRight w:val="0"/>
              <w:marTop w:val="0"/>
              <w:marBottom w:val="0"/>
              <w:divBdr>
                <w:top w:val="none" w:sz="0" w:space="0" w:color="auto"/>
                <w:left w:val="none" w:sz="0" w:space="0" w:color="auto"/>
                <w:bottom w:val="none" w:sz="0" w:space="0" w:color="auto"/>
                <w:right w:val="none" w:sz="0" w:space="0" w:color="auto"/>
              </w:divBdr>
            </w:div>
            <w:div w:id="629089265">
              <w:marLeft w:val="0"/>
              <w:marRight w:val="0"/>
              <w:marTop w:val="0"/>
              <w:marBottom w:val="0"/>
              <w:divBdr>
                <w:top w:val="none" w:sz="0" w:space="0" w:color="auto"/>
                <w:left w:val="none" w:sz="0" w:space="0" w:color="auto"/>
                <w:bottom w:val="none" w:sz="0" w:space="0" w:color="auto"/>
                <w:right w:val="none" w:sz="0" w:space="0" w:color="auto"/>
              </w:divBdr>
            </w:div>
            <w:div w:id="1444765553">
              <w:marLeft w:val="0"/>
              <w:marRight w:val="0"/>
              <w:marTop w:val="0"/>
              <w:marBottom w:val="0"/>
              <w:divBdr>
                <w:top w:val="none" w:sz="0" w:space="0" w:color="auto"/>
                <w:left w:val="none" w:sz="0" w:space="0" w:color="auto"/>
                <w:bottom w:val="none" w:sz="0" w:space="0" w:color="auto"/>
                <w:right w:val="none" w:sz="0" w:space="0" w:color="auto"/>
              </w:divBdr>
            </w:div>
            <w:div w:id="328681667">
              <w:marLeft w:val="0"/>
              <w:marRight w:val="0"/>
              <w:marTop w:val="0"/>
              <w:marBottom w:val="0"/>
              <w:divBdr>
                <w:top w:val="none" w:sz="0" w:space="0" w:color="auto"/>
                <w:left w:val="none" w:sz="0" w:space="0" w:color="auto"/>
                <w:bottom w:val="none" w:sz="0" w:space="0" w:color="auto"/>
                <w:right w:val="none" w:sz="0" w:space="0" w:color="auto"/>
              </w:divBdr>
            </w:div>
            <w:div w:id="112211871">
              <w:marLeft w:val="0"/>
              <w:marRight w:val="0"/>
              <w:marTop w:val="0"/>
              <w:marBottom w:val="0"/>
              <w:divBdr>
                <w:top w:val="none" w:sz="0" w:space="0" w:color="auto"/>
                <w:left w:val="none" w:sz="0" w:space="0" w:color="auto"/>
                <w:bottom w:val="none" w:sz="0" w:space="0" w:color="auto"/>
                <w:right w:val="none" w:sz="0" w:space="0" w:color="auto"/>
              </w:divBdr>
            </w:div>
            <w:div w:id="1970471782">
              <w:marLeft w:val="0"/>
              <w:marRight w:val="0"/>
              <w:marTop w:val="0"/>
              <w:marBottom w:val="0"/>
              <w:divBdr>
                <w:top w:val="none" w:sz="0" w:space="0" w:color="auto"/>
                <w:left w:val="none" w:sz="0" w:space="0" w:color="auto"/>
                <w:bottom w:val="none" w:sz="0" w:space="0" w:color="auto"/>
                <w:right w:val="none" w:sz="0" w:space="0" w:color="auto"/>
              </w:divBdr>
            </w:div>
            <w:div w:id="1848137047">
              <w:marLeft w:val="0"/>
              <w:marRight w:val="0"/>
              <w:marTop w:val="0"/>
              <w:marBottom w:val="0"/>
              <w:divBdr>
                <w:top w:val="none" w:sz="0" w:space="0" w:color="auto"/>
                <w:left w:val="none" w:sz="0" w:space="0" w:color="auto"/>
                <w:bottom w:val="none" w:sz="0" w:space="0" w:color="auto"/>
                <w:right w:val="none" w:sz="0" w:space="0" w:color="auto"/>
              </w:divBdr>
            </w:div>
            <w:div w:id="512455685">
              <w:marLeft w:val="0"/>
              <w:marRight w:val="0"/>
              <w:marTop w:val="0"/>
              <w:marBottom w:val="0"/>
              <w:divBdr>
                <w:top w:val="none" w:sz="0" w:space="0" w:color="auto"/>
                <w:left w:val="none" w:sz="0" w:space="0" w:color="auto"/>
                <w:bottom w:val="none" w:sz="0" w:space="0" w:color="auto"/>
                <w:right w:val="none" w:sz="0" w:space="0" w:color="auto"/>
              </w:divBdr>
            </w:div>
            <w:div w:id="2080596514">
              <w:marLeft w:val="0"/>
              <w:marRight w:val="0"/>
              <w:marTop w:val="0"/>
              <w:marBottom w:val="0"/>
              <w:divBdr>
                <w:top w:val="none" w:sz="0" w:space="0" w:color="auto"/>
                <w:left w:val="none" w:sz="0" w:space="0" w:color="auto"/>
                <w:bottom w:val="none" w:sz="0" w:space="0" w:color="auto"/>
                <w:right w:val="none" w:sz="0" w:space="0" w:color="auto"/>
              </w:divBdr>
            </w:div>
            <w:div w:id="1187061287">
              <w:marLeft w:val="0"/>
              <w:marRight w:val="0"/>
              <w:marTop w:val="0"/>
              <w:marBottom w:val="0"/>
              <w:divBdr>
                <w:top w:val="none" w:sz="0" w:space="0" w:color="auto"/>
                <w:left w:val="none" w:sz="0" w:space="0" w:color="auto"/>
                <w:bottom w:val="none" w:sz="0" w:space="0" w:color="auto"/>
                <w:right w:val="none" w:sz="0" w:space="0" w:color="auto"/>
              </w:divBdr>
            </w:div>
            <w:div w:id="1601596689">
              <w:marLeft w:val="0"/>
              <w:marRight w:val="0"/>
              <w:marTop w:val="0"/>
              <w:marBottom w:val="0"/>
              <w:divBdr>
                <w:top w:val="none" w:sz="0" w:space="0" w:color="auto"/>
                <w:left w:val="none" w:sz="0" w:space="0" w:color="auto"/>
                <w:bottom w:val="none" w:sz="0" w:space="0" w:color="auto"/>
                <w:right w:val="none" w:sz="0" w:space="0" w:color="auto"/>
              </w:divBdr>
            </w:div>
            <w:div w:id="1415973428">
              <w:marLeft w:val="0"/>
              <w:marRight w:val="0"/>
              <w:marTop w:val="0"/>
              <w:marBottom w:val="0"/>
              <w:divBdr>
                <w:top w:val="none" w:sz="0" w:space="0" w:color="auto"/>
                <w:left w:val="none" w:sz="0" w:space="0" w:color="auto"/>
                <w:bottom w:val="none" w:sz="0" w:space="0" w:color="auto"/>
                <w:right w:val="none" w:sz="0" w:space="0" w:color="auto"/>
              </w:divBdr>
            </w:div>
            <w:div w:id="1823307954">
              <w:marLeft w:val="0"/>
              <w:marRight w:val="0"/>
              <w:marTop w:val="0"/>
              <w:marBottom w:val="0"/>
              <w:divBdr>
                <w:top w:val="none" w:sz="0" w:space="0" w:color="auto"/>
                <w:left w:val="none" w:sz="0" w:space="0" w:color="auto"/>
                <w:bottom w:val="none" w:sz="0" w:space="0" w:color="auto"/>
                <w:right w:val="none" w:sz="0" w:space="0" w:color="auto"/>
              </w:divBdr>
            </w:div>
            <w:div w:id="1644237650">
              <w:marLeft w:val="0"/>
              <w:marRight w:val="0"/>
              <w:marTop w:val="0"/>
              <w:marBottom w:val="0"/>
              <w:divBdr>
                <w:top w:val="none" w:sz="0" w:space="0" w:color="auto"/>
                <w:left w:val="none" w:sz="0" w:space="0" w:color="auto"/>
                <w:bottom w:val="none" w:sz="0" w:space="0" w:color="auto"/>
                <w:right w:val="none" w:sz="0" w:space="0" w:color="auto"/>
              </w:divBdr>
            </w:div>
            <w:div w:id="10565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1303">
      <w:bodyDiv w:val="1"/>
      <w:marLeft w:val="0"/>
      <w:marRight w:val="0"/>
      <w:marTop w:val="0"/>
      <w:marBottom w:val="0"/>
      <w:divBdr>
        <w:top w:val="none" w:sz="0" w:space="0" w:color="auto"/>
        <w:left w:val="none" w:sz="0" w:space="0" w:color="auto"/>
        <w:bottom w:val="none" w:sz="0" w:space="0" w:color="auto"/>
        <w:right w:val="none" w:sz="0" w:space="0" w:color="auto"/>
      </w:divBdr>
    </w:div>
    <w:div w:id="1372151986">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2098015036">
      <w:bodyDiv w:val="1"/>
      <w:marLeft w:val="0"/>
      <w:marRight w:val="0"/>
      <w:marTop w:val="0"/>
      <w:marBottom w:val="0"/>
      <w:divBdr>
        <w:top w:val="none" w:sz="0" w:space="0" w:color="auto"/>
        <w:left w:val="none" w:sz="0" w:space="0" w:color="auto"/>
        <w:bottom w:val="none" w:sz="0" w:space="0" w:color="auto"/>
        <w:right w:val="none" w:sz="0" w:space="0" w:color="auto"/>
      </w:divBdr>
      <w:divsChild>
        <w:div w:id="37514988">
          <w:marLeft w:val="0"/>
          <w:marRight w:val="0"/>
          <w:marTop w:val="0"/>
          <w:marBottom w:val="0"/>
          <w:divBdr>
            <w:top w:val="none" w:sz="0" w:space="0" w:color="auto"/>
            <w:left w:val="none" w:sz="0" w:space="0" w:color="auto"/>
            <w:bottom w:val="none" w:sz="0" w:space="0" w:color="auto"/>
            <w:right w:val="none" w:sz="0" w:space="0" w:color="auto"/>
          </w:divBdr>
          <w:divsChild>
            <w:div w:id="392899553">
              <w:marLeft w:val="0"/>
              <w:marRight w:val="0"/>
              <w:marTop w:val="0"/>
              <w:marBottom w:val="0"/>
              <w:divBdr>
                <w:top w:val="none" w:sz="0" w:space="0" w:color="auto"/>
                <w:left w:val="none" w:sz="0" w:space="0" w:color="auto"/>
                <w:bottom w:val="none" w:sz="0" w:space="0" w:color="auto"/>
                <w:right w:val="none" w:sz="0" w:space="0" w:color="auto"/>
              </w:divBdr>
            </w:div>
            <w:div w:id="1928423636">
              <w:marLeft w:val="0"/>
              <w:marRight w:val="0"/>
              <w:marTop w:val="0"/>
              <w:marBottom w:val="0"/>
              <w:divBdr>
                <w:top w:val="none" w:sz="0" w:space="0" w:color="auto"/>
                <w:left w:val="none" w:sz="0" w:space="0" w:color="auto"/>
                <w:bottom w:val="none" w:sz="0" w:space="0" w:color="auto"/>
                <w:right w:val="none" w:sz="0" w:space="0" w:color="auto"/>
              </w:divBdr>
            </w:div>
            <w:div w:id="1096709567">
              <w:marLeft w:val="0"/>
              <w:marRight w:val="0"/>
              <w:marTop w:val="0"/>
              <w:marBottom w:val="0"/>
              <w:divBdr>
                <w:top w:val="none" w:sz="0" w:space="0" w:color="auto"/>
                <w:left w:val="none" w:sz="0" w:space="0" w:color="auto"/>
                <w:bottom w:val="none" w:sz="0" w:space="0" w:color="auto"/>
                <w:right w:val="none" w:sz="0" w:space="0" w:color="auto"/>
              </w:divBdr>
            </w:div>
            <w:div w:id="1358775938">
              <w:marLeft w:val="0"/>
              <w:marRight w:val="0"/>
              <w:marTop w:val="0"/>
              <w:marBottom w:val="0"/>
              <w:divBdr>
                <w:top w:val="none" w:sz="0" w:space="0" w:color="auto"/>
                <w:left w:val="none" w:sz="0" w:space="0" w:color="auto"/>
                <w:bottom w:val="none" w:sz="0" w:space="0" w:color="auto"/>
                <w:right w:val="none" w:sz="0" w:space="0" w:color="auto"/>
              </w:divBdr>
            </w:div>
            <w:div w:id="2101949432">
              <w:marLeft w:val="0"/>
              <w:marRight w:val="0"/>
              <w:marTop w:val="0"/>
              <w:marBottom w:val="0"/>
              <w:divBdr>
                <w:top w:val="none" w:sz="0" w:space="0" w:color="auto"/>
                <w:left w:val="none" w:sz="0" w:space="0" w:color="auto"/>
                <w:bottom w:val="none" w:sz="0" w:space="0" w:color="auto"/>
                <w:right w:val="none" w:sz="0" w:space="0" w:color="auto"/>
              </w:divBdr>
            </w:div>
            <w:div w:id="1384987847">
              <w:marLeft w:val="0"/>
              <w:marRight w:val="0"/>
              <w:marTop w:val="0"/>
              <w:marBottom w:val="0"/>
              <w:divBdr>
                <w:top w:val="none" w:sz="0" w:space="0" w:color="auto"/>
                <w:left w:val="none" w:sz="0" w:space="0" w:color="auto"/>
                <w:bottom w:val="none" w:sz="0" w:space="0" w:color="auto"/>
                <w:right w:val="none" w:sz="0" w:space="0" w:color="auto"/>
              </w:divBdr>
            </w:div>
            <w:div w:id="980306592">
              <w:marLeft w:val="0"/>
              <w:marRight w:val="0"/>
              <w:marTop w:val="0"/>
              <w:marBottom w:val="0"/>
              <w:divBdr>
                <w:top w:val="none" w:sz="0" w:space="0" w:color="auto"/>
                <w:left w:val="none" w:sz="0" w:space="0" w:color="auto"/>
                <w:bottom w:val="none" w:sz="0" w:space="0" w:color="auto"/>
                <w:right w:val="none" w:sz="0" w:space="0" w:color="auto"/>
              </w:divBdr>
            </w:div>
            <w:div w:id="189071421">
              <w:marLeft w:val="0"/>
              <w:marRight w:val="0"/>
              <w:marTop w:val="0"/>
              <w:marBottom w:val="0"/>
              <w:divBdr>
                <w:top w:val="none" w:sz="0" w:space="0" w:color="auto"/>
                <w:left w:val="none" w:sz="0" w:space="0" w:color="auto"/>
                <w:bottom w:val="none" w:sz="0" w:space="0" w:color="auto"/>
                <w:right w:val="none" w:sz="0" w:space="0" w:color="auto"/>
              </w:divBdr>
            </w:div>
            <w:div w:id="6825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12</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UJP</dc:creator>
  <cp:keywords>Epython</cp:keywords>
  <cp:lastModifiedBy>Vrishank Warrier</cp:lastModifiedBy>
  <cp:revision>31</cp:revision>
  <cp:lastPrinted>2020-08-06T16:06:00Z</cp:lastPrinted>
  <dcterms:created xsi:type="dcterms:W3CDTF">2024-09-10T11:02:00Z</dcterms:created>
  <dcterms:modified xsi:type="dcterms:W3CDTF">2024-09-10T18:02:00Z</dcterms:modified>
</cp:coreProperties>
</file>