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969"/>
        <w:gridCol w:w="1701"/>
        <w:gridCol w:w="1843"/>
      </w:tblGrid>
      <w:tr w:rsidR="001D6337" w:rsidRPr="000A3CCC" w14:paraId="2D3415C9" w14:textId="77777777" w:rsidTr="00A03885">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969" w:type="dxa"/>
            <w:shd w:val="clear" w:color="auto" w:fill="auto"/>
            <w:vAlign w:val="center"/>
          </w:tcPr>
          <w:p w14:paraId="2DB48B48" w14:textId="38453C7B" w:rsidR="001D6337" w:rsidRPr="003B204E" w:rsidRDefault="006C0A2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Electronics Application Using Python Programming</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843" w:type="dxa"/>
            <w:vAlign w:val="center"/>
          </w:tcPr>
          <w:p w14:paraId="54B7E0B3" w14:textId="3C82E866" w:rsidR="001D6337" w:rsidRPr="003B204E" w:rsidRDefault="006C0A2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V</w:t>
            </w:r>
          </w:p>
        </w:tc>
      </w:tr>
      <w:tr w:rsidR="000B0D21" w:rsidRPr="000A3CCC" w14:paraId="2754066B" w14:textId="77777777" w:rsidTr="00A03885">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969" w:type="dxa"/>
            <w:shd w:val="clear" w:color="auto" w:fill="auto"/>
            <w:vAlign w:val="center"/>
          </w:tcPr>
          <w:p w14:paraId="77023E76" w14:textId="3E0135A6" w:rsidR="000B0D21" w:rsidRPr="003B204E" w:rsidRDefault="00A03885"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03 / 09 / 2024</w:t>
            </w: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843" w:type="dxa"/>
            <w:vAlign w:val="center"/>
          </w:tcPr>
          <w:p w14:paraId="5D086D40" w14:textId="2D2D11B7" w:rsidR="000B0D21" w:rsidRPr="003B204E" w:rsidRDefault="00765AF2"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APPA-2</w:t>
            </w:r>
          </w:p>
        </w:tc>
      </w:tr>
      <w:tr w:rsidR="000B0D21" w:rsidRPr="000A3CCC" w14:paraId="54A161E2" w14:textId="77777777" w:rsidTr="00A03885">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3969" w:type="dxa"/>
            <w:shd w:val="clear" w:color="auto" w:fill="auto"/>
            <w:vAlign w:val="center"/>
          </w:tcPr>
          <w:p w14:paraId="20F22F4B" w14:textId="5F9760B3" w:rsidR="000B0D21" w:rsidRDefault="00A03885" w:rsidP="006A3D26">
            <w:pPr>
              <w:pStyle w:val="TableContents"/>
              <w:spacing w:after="0"/>
              <w:rPr>
                <w:rFonts w:ascii="Times New Roman" w:hAnsi="Times New Roman" w:cs="Times New Roman"/>
                <w:b/>
                <w:sz w:val="24"/>
                <w:szCs w:val="24"/>
              </w:rPr>
            </w:pPr>
            <w:r>
              <w:rPr>
                <w:rFonts w:ascii="Times New Roman" w:hAnsi="Times New Roman" w:cs="Times New Roman"/>
                <w:b/>
                <w:sz w:val="24"/>
                <w:szCs w:val="24"/>
              </w:rPr>
              <w:t>Prof. Deepa Jain</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843" w:type="dxa"/>
            <w:vAlign w:val="center"/>
          </w:tcPr>
          <w:p w14:paraId="3D969365" w14:textId="219D3D9F" w:rsidR="000B0D21" w:rsidRDefault="00A03885"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16014022096</w:t>
            </w:r>
          </w:p>
        </w:tc>
      </w:tr>
      <w:tr w:rsidR="00A77F79" w:rsidRPr="000A3CCC" w14:paraId="0F1AD1C1" w14:textId="77777777" w:rsidTr="00A03885">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969"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843" w:type="dxa"/>
            <w:vAlign w:val="center"/>
          </w:tcPr>
          <w:p w14:paraId="3AA60BAD" w14:textId="73B0B861" w:rsidR="00A77F79" w:rsidRDefault="006A3D26"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  </w:t>
            </w:r>
            <w:r w:rsidR="006C0A21">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18E0FC28"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B54276">
        <w:rPr>
          <w:rFonts w:ascii="Times New Roman" w:hAnsi="Times New Roman" w:cs="Times New Roman"/>
          <w:b/>
          <w:color w:val="BC202E"/>
          <w:sz w:val="28"/>
          <w:szCs w:val="28"/>
        </w:rPr>
        <w:t>6</w:t>
      </w:r>
    </w:p>
    <w:p w14:paraId="115CD8AC" w14:textId="7FF28F9C"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F06261" w:rsidRPr="00F06261">
        <w:rPr>
          <w:rFonts w:ascii="Times New Roman" w:eastAsia="Times New Roman" w:hAnsi="Times New Roman"/>
          <w:b/>
          <w:iCs/>
          <w:sz w:val="28"/>
          <w:szCs w:val="28"/>
        </w:rPr>
        <w:t xml:space="preserve">Study </w:t>
      </w:r>
      <w:r w:rsidR="00B54276">
        <w:rPr>
          <w:rFonts w:ascii="Times New Roman" w:eastAsia="Times New Roman" w:hAnsi="Times New Roman"/>
          <w:b/>
          <w:iCs/>
          <w:sz w:val="28"/>
          <w:szCs w:val="28"/>
        </w:rPr>
        <w:t>of Socket Programming</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625F0D97" w:rsidR="006C0A21" w:rsidRPr="001216C4" w:rsidRDefault="00D47375" w:rsidP="001216C4">
            <w:pPr>
              <w:suppressAutoHyphens/>
              <w:jc w:val="both"/>
              <w:rPr>
                <w:rFonts w:ascii="Times New Roman" w:hAnsi="Times New Roman"/>
                <w:sz w:val="24"/>
                <w:szCs w:val="24"/>
              </w:rPr>
            </w:pPr>
            <w:r>
              <w:rPr>
                <w:rFonts w:ascii="Times New Roman" w:hAnsi="Times New Roman" w:cs="Times New Roman"/>
                <w:color w:val="000000"/>
                <w:sz w:val="24"/>
                <w:szCs w:val="24"/>
              </w:rPr>
              <w:t>To understand the socket concept in networking</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18DF7AC5" w:rsidR="00D114C2" w:rsidRPr="00954B0D" w:rsidRDefault="001216C4" w:rsidP="001216C4">
            <w:pPr>
              <w:widowControl w:val="0"/>
              <w:suppressAutoHyphens/>
              <w:spacing w:line="264" w:lineRule="auto"/>
              <w:jc w:val="both"/>
              <w:rPr>
                <w:rFonts w:ascii="Times New Roman" w:hAnsi="Times New Roman" w:cs="Times New Roman"/>
                <w:sz w:val="24"/>
                <w:szCs w:val="24"/>
                <w:lang w:eastAsia="en-IN"/>
              </w:rPr>
            </w:pPr>
            <w:r w:rsidRPr="00954B0D">
              <w:rPr>
                <w:rFonts w:ascii="Times New Roman" w:hAnsi="Times New Roman" w:cs="Times New Roman"/>
                <w:b/>
                <w:bCs/>
                <w:sz w:val="24"/>
                <w:szCs w:val="24"/>
                <w:lang w:eastAsia="en-IN"/>
              </w:rPr>
              <w:t>CO1</w:t>
            </w:r>
            <w:r w:rsidR="00C614F7" w:rsidRPr="00954B0D">
              <w:rPr>
                <w:rFonts w:ascii="Times New Roman" w:hAnsi="Times New Roman" w:cs="Times New Roman"/>
                <w:sz w:val="24"/>
                <w:szCs w:val="24"/>
                <w:lang w:eastAsia="en-IN"/>
              </w:rPr>
              <w:t xml:space="preserve">: </w:t>
            </w:r>
            <w:r w:rsidR="00D47375" w:rsidRPr="00954B0D">
              <w:rPr>
                <w:rFonts w:ascii="Times New Roman" w:hAnsi="Times New Roman" w:cs="Times New Roman"/>
                <w:sz w:val="24"/>
                <w:szCs w:val="24"/>
              </w:rPr>
              <w:t>Understand socket based and web service approaches to inter process communications.</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DC08AF" w:rsidRPr="007609F2" w14:paraId="298F8084" w14:textId="77777777" w:rsidTr="00842BA7">
        <w:tc>
          <w:tcPr>
            <w:tcW w:w="9782" w:type="dxa"/>
          </w:tcPr>
          <w:p w14:paraId="58C21AEB" w14:textId="6F6AE9F6" w:rsidR="00DC08AF" w:rsidRPr="007609F2" w:rsidRDefault="00DC08AF" w:rsidP="00842BA7">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Theory</w:t>
            </w:r>
          </w:p>
        </w:tc>
      </w:tr>
      <w:tr w:rsidR="00DC08AF" w:rsidRPr="00185978" w14:paraId="5CC48C35" w14:textId="77777777" w:rsidTr="00842BA7">
        <w:tc>
          <w:tcPr>
            <w:tcW w:w="9782" w:type="dxa"/>
          </w:tcPr>
          <w:p w14:paraId="1D8B5307" w14:textId="77777777" w:rsidR="00D47375" w:rsidRPr="00954B0D" w:rsidRDefault="00D47375" w:rsidP="00D47375">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sz w:val="24"/>
                <w:szCs w:val="24"/>
              </w:rPr>
              <w:t xml:space="preserve"> </w:t>
            </w:r>
            <w:r w:rsidRPr="00954B0D">
              <w:rPr>
                <w:rFonts w:ascii="Times New Roman" w:hAnsi="Times New Roman" w:cs="Times New Roman"/>
                <w:b/>
                <w:sz w:val="24"/>
                <w:szCs w:val="24"/>
              </w:rPr>
              <w:t>Introduction:</w:t>
            </w:r>
          </w:p>
          <w:p w14:paraId="79DD86F2" w14:textId="77777777" w:rsidR="00DC08AF" w:rsidRPr="00185978" w:rsidRDefault="00D47375" w:rsidP="00D47375">
            <w:pPr>
              <w:widowControl w:val="0"/>
              <w:suppressAutoHyphens/>
              <w:spacing w:line="264" w:lineRule="auto"/>
              <w:jc w:val="both"/>
              <w:rPr>
                <w:rFonts w:ascii="Times New Roman" w:hAnsi="Times New Roman" w:cs="Times New Roman"/>
                <w:sz w:val="24"/>
                <w:szCs w:val="24"/>
              </w:rPr>
            </w:pPr>
            <w:r w:rsidRPr="00185978">
              <w:rPr>
                <w:rFonts w:ascii="Times New Roman" w:hAnsi="Times New Roman" w:cs="Times New Roman"/>
                <w:sz w:val="24"/>
                <w:szCs w:val="24"/>
              </w:rPr>
              <w:t xml:space="preserve"> A Socket is an end point in a communication link between separate processes. In Python sockets are objects which provide a way of exchanging information between two processes in a straight forward and platform independent manner. In this chapter we will introduce the basic idea of socket communications and then presents a simple socket server and client application</w:t>
            </w:r>
          </w:p>
          <w:p w14:paraId="428EDF89" w14:textId="77777777" w:rsidR="00D47375" w:rsidRPr="00185978" w:rsidRDefault="00D47375" w:rsidP="00D47375">
            <w:pPr>
              <w:widowControl w:val="0"/>
              <w:suppressAutoHyphens/>
              <w:spacing w:line="264" w:lineRule="auto"/>
              <w:jc w:val="both"/>
              <w:rPr>
                <w:rFonts w:ascii="Times New Roman" w:hAnsi="Times New Roman" w:cs="Times New Roman"/>
                <w:sz w:val="24"/>
                <w:szCs w:val="24"/>
              </w:rPr>
            </w:pPr>
          </w:p>
          <w:p w14:paraId="09695B79" w14:textId="77777777" w:rsidR="00D47375" w:rsidRPr="00185978" w:rsidRDefault="00D47375" w:rsidP="00D47375">
            <w:pPr>
              <w:widowControl w:val="0"/>
              <w:suppressAutoHyphens/>
              <w:spacing w:line="264" w:lineRule="auto"/>
              <w:jc w:val="both"/>
              <w:rPr>
                <w:rFonts w:ascii="Times New Roman" w:hAnsi="Times New Roman" w:cs="Times New Roman"/>
                <w:sz w:val="24"/>
                <w:szCs w:val="24"/>
              </w:rPr>
            </w:pPr>
            <w:r w:rsidRPr="00185978">
              <w:rPr>
                <w:rFonts w:ascii="Times New Roman" w:hAnsi="Times New Roman" w:cs="Times New Roman"/>
                <w:sz w:val="24"/>
                <w:szCs w:val="24"/>
              </w:rPr>
              <w:t>Socket to Socket Communication:</w:t>
            </w:r>
          </w:p>
          <w:p w14:paraId="1D8099CB" w14:textId="77777777" w:rsidR="00D47375" w:rsidRPr="00185978" w:rsidRDefault="00D47375" w:rsidP="00D47375">
            <w:pPr>
              <w:widowControl w:val="0"/>
              <w:suppressAutoHyphens/>
              <w:spacing w:line="264" w:lineRule="auto"/>
              <w:jc w:val="both"/>
              <w:rPr>
                <w:rFonts w:ascii="Times New Roman" w:hAnsi="Times New Roman" w:cs="Times New Roman"/>
                <w:sz w:val="24"/>
                <w:szCs w:val="24"/>
              </w:rPr>
            </w:pPr>
            <w:r w:rsidRPr="00185978">
              <w:rPr>
                <w:rFonts w:ascii="Times New Roman" w:hAnsi="Times New Roman" w:cs="Times New Roman"/>
                <w:sz w:val="24"/>
                <w:szCs w:val="24"/>
              </w:rPr>
              <w:t xml:space="preserve"> When two operating system level processes wish to communicate, they can do so via sockets. Each process has a socket which is connected to the others socket. One process can then write information out to the socket, while the second process can read information in from the socket. Associated with each socket are two streams, one for input and one for output. Thus, to pass information from one process to another, you write that information out to the output stream of one socket object and read it from the input stream of another socket object (assuming the two sockets are connected).</w:t>
            </w:r>
          </w:p>
          <w:p w14:paraId="6998B2A5" w14:textId="77777777" w:rsidR="00185978" w:rsidRPr="00185978" w:rsidRDefault="00185978" w:rsidP="00D47375">
            <w:pPr>
              <w:widowControl w:val="0"/>
              <w:suppressAutoHyphens/>
              <w:spacing w:line="264" w:lineRule="auto"/>
              <w:jc w:val="both"/>
              <w:rPr>
                <w:rFonts w:ascii="Times New Roman" w:hAnsi="Times New Roman" w:cs="Times New Roman"/>
                <w:sz w:val="24"/>
                <w:szCs w:val="24"/>
              </w:rPr>
            </w:pPr>
          </w:p>
          <w:p w14:paraId="3E565A85" w14:textId="77777777" w:rsidR="00185978" w:rsidRPr="00185978" w:rsidRDefault="00185978" w:rsidP="00D47375">
            <w:pPr>
              <w:widowControl w:val="0"/>
              <w:suppressAutoHyphens/>
              <w:spacing w:line="264" w:lineRule="auto"/>
              <w:jc w:val="both"/>
              <w:rPr>
                <w:rFonts w:ascii="Times New Roman" w:hAnsi="Times New Roman" w:cs="Times New Roman"/>
                <w:sz w:val="24"/>
                <w:szCs w:val="24"/>
              </w:rPr>
            </w:pPr>
            <w:r w:rsidRPr="00185978">
              <w:rPr>
                <w:rFonts w:ascii="Times New Roman" w:hAnsi="Times New Roman" w:cs="Times New Roman"/>
                <w:sz w:val="24"/>
                <w:szCs w:val="24"/>
              </w:rPr>
              <w:t>To set up the connection, one process must be running a program that is waiting for a connection while the other must try to connect up to the first program. The first is referred to as a server socket while the second just as a socket. For the second process to connect to the first (the server socket) it must know what machine the first is running on and which port it is connected to.</w:t>
            </w:r>
          </w:p>
          <w:p w14:paraId="4A2BAB9A" w14:textId="77777777" w:rsidR="00185978" w:rsidRPr="00185978" w:rsidRDefault="00185978" w:rsidP="00D47375">
            <w:pPr>
              <w:widowControl w:val="0"/>
              <w:suppressAutoHyphens/>
              <w:spacing w:line="264" w:lineRule="auto"/>
              <w:jc w:val="both"/>
              <w:rPr>
                <w:rFonts w:ascii="Times New Roman" w:hAnsi="Times New Roman" w:cs="Times New Roman"/>
                <w:sz w:val="24"/>
                <w:szCs w:val="24"/>
                <w:lang w:eastAsia="en-IN"/>
              </w:rPr>
            </w:pPr>
            <w:r w:rsidRPr="00185978">
              <w:rPr>
                <w:rFonts w:ascii="Times New Roman" w:hAnsi="Times New Roman" w:cs="Times New Roman"/>
                <w:noProof/>
                <w:sz w:val="24"/>
                <w:szCs w:val="24"/>
                <w:lang w:eastAsia="en-IN"/>
              </w:rPr>
              <w:lastRenderedPageBreak/>
              <w:drawing>
                <wp:inline distT="0" distB="0" distL="0" distR="0" wp14:anchorId="3964F03A" wp14:editId="7060BC7B">
                  <wp:extent cx="594360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75560"/>
                          </a:xfrm>
                          <a:prstGeom prst="rect">
                            <a:avLst/>
                          </a:prstGeom>
                        </pic:spPr>
                      </pic:pic>
                    </a:graphicData>
                  </a:graphic>
                </wp:inline>
              </w:drawing>
            </w:r>
          </w:p>
          <w:p w14:paraId="014204F3" w14:textId="654982DE" w:rsidR="00185978" w:rsidRPr="00185978" w:rsidRDefault="00185978" w:rsidP="00D47375">
            <w:pPr>
              <w:widowControl w:val="0"/>
              <w:suppressAutoHyphens/>
              <w:spacing w:line="264" w:lineRule="auto"/>
              <w:jc w:val="both"/>
              <w:rPr>
                <w:rFonts w:ascii="Times New Roman" w:hAnsi="Times New Roman" w:cs="Times New Roman"/>
                <w:sz w:val="24"/>
                <w:szCs w:val="24"/>
                <w:lang w:eastAsia="en-IN"/>
              </w:rPr>
            </w:pPr>
            <w:r w:rsidRPr="00185978">
              <w:rPr>
                <w:rFonts w:ascii="Times New Roman" w:hAnsi="Times New Roman" w:cs="Times New Roman"/>
                <w:sz w:val="24"/>
                <w:szCs w:val="24"/>
              </w:rPr>
              <w:t>For example, in the above diagram the server socket connects to port 8084. In turn the client socket connects to the machine on which the server is executing and to port number 8084 on that machine.</w:t>
            </w:r>
          </w:p>
        </w:tc>
      </w:tr>
    </w:tbl>
    <w:p w14:paraId="3D2F404A" w14:textId="77777777" w:rsidR="00DC08AF" w:rsidRPr="00185978" w:rsidRDefault="00DC08AF" w:rsidP="00DC08AF">
      <w:pPr>
        <w:widowControl w:val="0"/>
        <w:suppressAutoHyphens/>
        <w:spacing w:after="0" w:line="264" w:lineRule="auto"/>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rsidRPr="00185978" w14:paraId="4B9465A1" w14:textId="77777777" w:rsidTr="004936FC">
        <w:tc>
          <w:tcPr>
            <w:tcW w:w="9782" w:type="dxa"/>
          </w:tcPr>
          <w:p w14:paraId="245E2A95" w14:textId="643349D0" w:rsidR="00F41A25" w:rsidRPr="00185978" w:rsidRDefault="00F41A25" w:rsidP="004936FC">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Tools required:</w:t>
            </w:r>
          </w:p>
        </w:tc>
      </w:tr>
      <w:tr w:rsidR="00F41A25" w:rsidRPr="00185978" w14:paraId="69D1EF76" w14:textId="77777777" w:rsidTr="004936FC">
        <w:tc>
          <w:tcPr>
            <w:tcW w:w="9782" w:type="dxa"/>
          </w:tcPr>
          <w:p w14:paraId="341D79AF" w14:textId="4E3B8267" w:rsidR="00F41A25" w:rsidRPr="00185978" w:rsidRDefault="00C614F7" w:rsidP="004936FC">
            <w:pPr>
              <w:widowControl w:val="0"/>
              <w:suppressAutoHyphens/>
              <w:spacing w:line="264" w:lineRule="auto"/>
              <w:jc w:val="both"/>
              <w:rPr>
                <w:rFonts w:ascii="Times New Roman" w:hAnsi="Times New Roman" w:cs="Times New Roman"/>
                <w:sz w:val="24"/>
                <w:szCs w:val="24"/>
                <w:lang w:eastAsia="en-IN"/>
              </w:rPr>
            </w:pPr>
            <w:r w:rsidRPr="00185978">
              <w:rPr>
                <w:rFonts w:ascii="Times New Roman" w:hAnsi="Times New Roman" w:cs="Times New Roman"/>
                <w:sz w:val="24"/>
                <w:szCs w:val="24"/>
                <w:lang w:eastAsia="en-IN"/>
              </w:rPr>
              <w:t>Any python editor tool</w:t>
            </w:r>
          </w:p>
        </w:tc>
      </w:tr>
    </w:tbl>
    <w:p w14:paraId="0DA3BE7A" w14:textId="77777777" w:rsidR="00F10BB3" w:rsidRPr="00185978" w:rsidRDefault="00F10BB3" w:rsidP="00F10BB3">
      <w:pPr>
        <w:spacing w:after="0"/>
        <w:rPr>
          <w:rFonts w:ascii="Times New Roman" w:hAnsi="Times New Roman" w:cs="Times New Roman"/>
          <w:sz w:val="24"/>
          <w:szCs w:val="24"/>
        </w:rPr>
      </w:pPr>
    </w:p>
    <w:tbl>
      <w:tblPr>
        <w:tblStyle w:val="TableGrid"/>
        <w:tblW w:w="0" w:type="auto"/>
        <w:tblInd w:w="-176" w:type="dxa"/>
        <w:tblLook w:val="04A0" w:firstRow="1" w:lastRow="0" w:firstColumn="1" w:lastColumn="0" w:noHBand="0" w:noVBand="1"/>
      </w:tblPr>
      <w:tblGrid>
        <w:gridCol w:w="9782"/>
      </w:tblGrid>
      <w:tr w:rsidR="00DC08AF" w:rsidRPr="00185978" w14:paraId="4BA3F2AC" w14:textId="77777777" w:rsidTr="00842BA7">
        <w:tc>
          <w:tcPr>
            <w:tcW w:w="9782" w:type="dxa"/>
          </w:tcPr>
          <w:p w14:paraId="409FC060" w14:textId="77777777" w:rsidR="00DC08AF" w:rsidRPr="00185978" w:rsidRDefault="00DC08AF" w:rsidP="00842BA7">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Code:</w:t>
            </w:r>
          </w:p>
        </w:tc>
      </w:tr>
      <w:tr w:rsidR="00DC08AF" w:rsidRPr="00185978" w14:paraId="15E4B2DA" w14:textId="77777777" w:rsidTr="00842BA7">
        <w:tc>
          <w:tcPr>
            <w:tcW w:w="9782" w:type="dxa"/>
          </w:tcPr>
          <w:p w14:paraId="616CDF9F" w14:textId="77777777" w:rsidR="00DC08AF" w:rsidRPr="00A03885" w:rsidRDefault="00DC08AF" w:rsidP="00185978">
            <w:pPr>
              <w:pStyle w:val="ListParagraph"/>
              <w:widowControl w:val="0"/>
              <w:numPr>
                <w:ilvl w:val="0"/>
                <w:numId w:val="11"/>
              </w:numPr>
              <w:suppressAutoHyphens/>
              <w:spacing w:line="264" w:lineRule="auto"/>
              <w:jc w:val="both"/>
              <w:rPr>
                <w:rFonts w:ascii="Times New Roman" w:hAnsi="Times New Roman" w:cs="Times New Roman"/>
                <w:sz w:val="24"/>
                <w:szCs w:val="24"/>
                <w:lang w:eastAsia="en-IN"/>
              </w:rPr>
            </w:pPr>
            <w:r w:rsidRPr="00185978">
              <w:rPr>
                <w:rFonts w:ascii="Times New Roman" w:hAnsi="Times New Roman" w:cs="Times New Roman"/>
                <w:iCs/>
                <w:sz w:val="24"/>
                <w:szCs w:val="24"/>
              </w:rPr>
              <w:t xml:space="preserve">Write a Python </w:t>
            </w:r>
            <w:r w:rsidR="00185978">
              <w:rPr>
                <w:rFonts w:ascii="Times New Roman" w:hAnsi="Times New Roman" w:cs="Times New Roman"/>
                <w:iCs/>
                <w:sz w:val="24"/>
                <w:szCs w:val="24"/>
              </w:rPr>
              <w:t>Client Server application using socket library</w:t>
            </w:r>
          </w:p>
          <w:p w14:paraId="50D96F81"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CODES:</w:t>
            </w:r>
          </w:p>
          <w:p w14:paraId="182DA25D" w14:textId="77777777" w:rsidR="00A03885" w:rsidRDefault="00A03885" w:rsidP="00A03885">
            <w:r>
              <w:t>SERVER 1</w:t>
            </w:r>
          </w:p>
          <w:p w14:paraId="29BA97A3"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import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CB4B16"/>
                <w:sz w:val="21"/>
                <w:szCs w:val="21"/>
                <w:lang w:eastAsia="en-IN"/>
              </w:rPr>
              <w:t>socket</w:t>
            </w:r>
          </w:p>
          <w:p w14:paraId="7658177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ob</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proofErr w:type="spellEnd"/>
            <w:proofErr w:type="gramEnd"/>
            <w:r w:rsidRPr="00DF6A80">
              <w:rPr>
                <w:rFonts w:ascii="Consolas" w:eastAsia="Times New Roman" w:hAnsi="Consolas" w:cs="Times New Roman"/>
                <w:color w:val="839496"/>
                <w:sz w:val="21"/>
                <w:szCs w:val="21"/>
                <w:lang w:eastAsia="en-IN"/>
              </w:rPr>
              <w:t>()</w:t>
            </w:r>
          </w:p>
          <w:p w14:paraId="2C89F6FF"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bind</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'localhost'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2301</w:t>
            </w:r>
            <w:r w:rsidRPr="00DF6A80">
              <w:rPr>
                <w:rFonts w:ascii="Consolas" w:eastAsia="Times New Roman" w:hAnsi="Consolas" w:cs="Times New Roman"/>
                <w:color w:val="839496"/>
                <w:sz w:val="21"/>
                <w:szCs w:val="21"/>
                <w:lang w:eastAsia="en-IN"/>
              </w:rPr>
              <w:t>))</w:t>
            </w:r>
          </w:p>
          <w:p w14:paraId="43D54D5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listen</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D33682"/>
                <w:sz w:val="21"/>
                <w:szCs w:val="21"/>
                <w:lang w:eastAsia="en-IN"/>
              </w:rPr>
              <w:t>4</w:t>
            </w:r>
            <w:r w:rsidRPr="00DF6A80">
              <w:rPr>
                <w:rFonts w:ascii="Consolas" w:eastAsia="Times New Roman" w:hAnsi="Consolas" w:cs="Times New Roman"/>
                <w:color w:val="839496"/>
                <w:sz w:val="21"/>
                <w:szCs w:val="21"/>
                <w:lang w:eastAsia="en-IN"/>
              </w:rPr>
              <w:t>)</w:t>
            </w:r>
          </w:p>
          <w:p w14:paraId="69058927"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"server is ready to listen"</w:t>
            </w:r>
            <w:r w:rsidRPr="00DF6A80">
              <w:rPr>
                <w:rFonts w:ascii="Consolas" w:eastAsia="Times New Roman" w:hAnsi="Consolas" w:cs="Times New Roman"/>
                <w:color w:val="839496"/>
                <w:sz w:val="21"/>
                <w:szCs w:val="21"/>
                <w:lang w:eastAsia="en-IN"/>
              </w:rPr>
              <w:t>)</w:t>
            </w:r>
          </w:p>
          <w:p w14:paraId="146B88F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clientobject</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add</w:t>
            </w:r>
            <w:r w:rsidRPr="00DF6A80">
              <w:rPr>
                <w:rFonts w:ascii="Consolas" w:eastAsia="Times New Roman" w:hAnsi="Consolas" w:cs="Times New Roman"/>
                <w:color w:val="859900"/>
                <w:sz w:val="21"/>
                <w:szCs w:val="21"/>
                <w:lang w:eastAsia="en-IN"/>
              </w:rPr>
              <w:t>=</w:t>
            </w: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accept</w:t>
            </w:r>
            <w:proofErr w:type="spellEnd"/>
            <w:proofErr w:type="gramEnd"/>
            <w:r w:rsidRPr="00DF6A80">
              <w:rPr>
                <w:rFonts w:ascii="Consolas" w:eastAsia="Times New Roman" w:hAnsi="Consolas" w:cs="Times New Roman"/>
                <w:color w:val="839496"/>
                <w:sz w:val="21"/>
                <w:szCs w:val="21"/>
                <w:lang w:eastAsia="en-IN"/>
              </w:rPr>
              <w:t>()</w:t>
            </w:r>
          </w:p>
          <w:p w14:paraId="7C733A5B"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"server is ready to accept the connection"</w:t>
            </w:r>
            <w:r w:rsidRPr="00DF6A80">
              <w:rPr>
                <w:rFonts w:ascii="Consolas" w:eastAsia="Times New Roman" w:hAnsi="Consolas" w:cs="Times New Roman"/>
                <w:color w:val="839496"/>
                <w:sz w:val="21"/>
                <w:szCs w:val="21"/>
                <w:lang w:eastAsia="en-IN"/>
              </w:rPr>
              <w:t>)</w:t>
            </w:r>
          </w:p>
          <w:p w14:paraId="6B92BD33"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"connected with this address: "</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add</w:t>
            </w:r>
            <w:r w:rsidRPr="00DF6A80">
              <w:rPr>
                <w:rFonts w:ascii="Consolas" w:eastAsia="Times New Roman" w:hAnsi="Consolas" w:cs="Times New Roman"/>
                <w:color w:val="839496"/>
                <w:sz w:val="21"/>
                <w:szCs w:val="21"/>
                <w:lang w:eastAsia="en-IN"/>
              </w:rPr>
              <w:t>)</w:t>
            </w:r>
          </w:p>
          <w:p w14:paraId="77714F60"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50FF0DD6" w14:textId="77777777" w:rsidR="00A03885" w:rsidRDefault="00A03885" w:rsidP="00A03885"/>
          <w:p w14:paraId="63C29D3D" w14:textId="77777777" w:rsidR="00A03885" w:rsidRDefault="00A03885" w:rsidP="00A03885">
            <w:r>
              <w:t>CLIENT 1</w:t>
            </w:r>
          </w:p>
          <w:p w14:paraId="3C17067A"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import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CB4B16"/>
                <w:sz w:val="21"/>
                <w:szCs w:val="21"/>
                <w:lang w:eastAsia="en-IN"/>
              </w:rPr>
              <w:t>socket</w:t>
            </w:r>
          </w:p>
          <w:p w14:paraId="5A603D93"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ob</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proofErr w:type="spellEnd"/>
            <w:proofErr w:type="gramEnd"/>
            <w:r w:rsidRPr="00DF6A80">
              <w:rPr>
                <w:rFonts w:ascii="Consolas" w:eastAsia="Times New Roman" w:hAnsi="Consolas" w:cs="Times New Roman"/>
                <w:color w:val="839496"/>
                <w:sz w:val="21"/>
                <w:szCs w:val="21"/>
                <w:lang w:eastAsia="en-IN"/>
              </w:rPr>
              <w:t>()</w:t>
            </w:r>
          </w:p>
          <w:p w14:paraId="392726A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connect</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'localhost'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2301</w:t>
            </w:r>
            <w:r w:rsidRPr="00DF6A80">
              <w:rPr>
                <w:rFonts w:ascii="Consolas" w:eastAsia="Times New Roman" w:hAnsi="Consolas" w:cs="Times New Roman"/>
                <w:color w:val="839496"/>
                <w:sz w:val="21"/>
                <w:szCs w:val="21"/>
                <w:lang w:eastAsia="en-IN"/>
              </w:rPr>
              <w:t>))</w:t>
            </w:r>
          </w:p>
          <w:p w14:paraId="2E022D2F"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"client is ready to accept the connection"</w:t>
            </w:r>
            <w:r w:rsidRPr="00DF6A80">
              <w:rPr>
                <w:rFonts w:ascii="Consolas" w:eastAsia="Times New Roman" w:hAnsi="Consolas" w:cs="Times New Roman"/>
                <w:color w:val="839496"/>
                <w:sz w:val="21"/>
                <w:szCs w:val="21"/>
                <w:lang w:eastAsia="en-IN"/>
              </w:rPr>
              <w:t>)</w:t>
            </w:r>
          </w:p>
          <w:p w14:paraId="248C221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504221BE"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1354A40D"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24625361"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610D40FF" w14:textId="77777777" w:rsidR="00A03885" w:rsidRDefault="00A03885" w:rsidP="00A03885">
            <w:r>
              <w:lastRenderedPageBreak/>
              <w:t>SERVER 2</w:t>
            </w:r>
          </w:p>
          <w:p w14:paraId="54836B99"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import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CB4B16"/>
                <w:sz w:val="21"/>
                <w:szCs w:val="21"/>
                <w:lang w:eastAsia="en-IN"/>
              </w:rPr>
              <w:t>socket</w:t>
            </w:r>
          </w:p>
          <w:p w14:paraId="50C3BB2D"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ob</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proofErr w:type="spellEnd"/>
            <w:proofErr w:type="gramEnd"/>
            <w:r w:rsidRPr="00DF6A80">
              <w:rPr>
                <w:rFonts w:ascii="Consolas" w:eastAsia="Times New Roman" w:hAnsi="Consolas" w:cs="Times New Roman"/>
                <w:color w:val="839496"/>
                <w:sz w:val="21"/>
                <w:szCs w:val="21"/>
                <w:lang w:eastAsia="en-IN"/>
              </w:rPr>
              <w:t>()</w:t>
            </w:r>
          </w:p>
          <w:p w14:paraId="7FF08B1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bind</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'localhost'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2301</w:t>
            </w:r>
            <w:r w:rsidRPr="00DF6A80">
              <w:rPr>
                <w:rFonts w:ascii="Consolas" w:eastAsia="Times New Roman" w:hAnsi="Consolas" w:cs="Times New Roman"/>
                <w:color w:val="839496"/>
                <w:sz w:val="21"/>
                <w:szCs w:val="21"/>
                <w:lang w:eastAsia="en-IN"/>
              </w:rPr>
              <w:t>))</w:t>
            </w:r>
          </w:p>
          <w:p w14:paraId="4A148762"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listen</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D33682"/>
                <w:sz w:val="21"/>
                <w:szCs w:val="21"/>
                <w:lang w:eastAsia="en-IN"/>
              </w:rPr>
              <w:t>4</w:t>
            </w:r>
            <w:r w:rsidRPr="00DF6A80">
              <w:rPr>
                <w:rFonts w:ascii="Consolas" w:eastAsia="Times New Roman" w:hAnsi="Consolas" w:cs="Times New Roman"/>
                <w:color w:val="839496"/>
                <w:sz w:val="21"/>
                <w:szCs w:val="21"/>
                <w:lang w:eastAsia="en-IN"/>
              </w:rPr>
              <w:t>)</w:t>
            </w:r>
          </w:p>
          <w:p w14:paraId="109AA407"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"server is ready to listen"</w:t>
            </w:r>
            <w:r w:rsidRPr="00DF6A80">
              <w:rPr>
                <w:rFonts w:ascii="Consolas" w:eastAsia="Times New Roman" w:hAnsi="Consolas" w:cs="Times New Roman"/>
                <w:color w:val="839496"/>
                <w:sz w:val="21"/>
                <w:szCs w:val="21"/>
                <w:lang w:eastAsia="en-IN"/>
              </w:rPr>
              <w:t>)</w:t>
            </w:r>
          </w:p>
          <w:p w14:paraId="179369D3"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clientobject</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add</w:t>
            </w:r>
            <w:r w:rsidRPr="00DF6A80">
              <w:rPr>
                <w:rFonts w:ascii="Consolas" w:eastAsia="Times New Roman" w:hAnsi="Consolas" w:cs="Times New Roman"/>
                <w:color w:val="859900"/>
                <w:sz w:val="21"/>
                <w:szCs w:val="21"/>
                <w:lang w:eastAsia="en-IN"/>
              </w:rPr>
              <w:t>=</w:t>
            </w: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accept</w:t>
            </w:r>
            <w:proofErr w:type="spellEnd"/>
            <w:proofErr w:type="gramEnd"/>
            <w:r w:rsidRPr="00DF6A80">
              <w:rPr>
                <w:rFonts w:ascii="Consolas" w:eastAsia="Times New Roman" w:hAnsi="Consolas" w:cs="Times New Roman"/>
                <w:color w:val="839496"/>
                <w:sz w:val="21"/>
                <w:szCs w:val="21"/>
                <w:lang w:eastAsia="en-IN"/>
              </w:rPr>
              <w:t>()</w:t>
            </w:r>
          </w:p>
          <w:p w14:paraId="0D4F8FD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"server is ready to accept the connection"</w:t>
            </w:r>
            <w:r w:rsidRPr="00DF6A80">
              <w:rPr>
                <w:rFonts w:ascii="Consolas" w:eastAsia="Times New Roman" w:hAnsi="Consolas" w:cs="Times New Roman"/>
                <w:color w:val="839496"/>
                <w:sz w:val="21"/>
                <w:szCs w:val="21"/>
                <w:lang w:eastAsia="en-IN"/>
              </w:rPr>
              <w:t>)</w:t>
            </w:r>
          </w:p>
          <w:p w14:paraId="404E93F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"connected with this address: "</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add</w:t>
            </w:r>
            <w:r w:rsidRPr="00DF6A80">
              <w:rPr>
                <w:rFonts w:ascii="Consolas" w:eastAsia="Times New Roman" w:hAnsi="Consolas" w:cs="Times New Roman"/>
                <w:color w:val="839496"/>
                <w:sz w:val="21"/>
                <w:szCs w:val="21"/>
                <w:lang w:eastAsia="en-IN"/>
              </w:rPr>
              <w:t>)</w:t>
            </w:r>
          </w:p>
          <w:p w14:paraId="218FF2B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gotmsg</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268BD2"/>
                <w:sz w:val="21"/>
                <w:szCs w:val="21"/>
                <w:lang w:eastAsia="en-IN"/>
              </w:rPr>
              <w:t>clientobject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recv</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D33682"/>
                <w:sz w:val="21"/>
                <w:szCs w:val="21"/>
                <w:lang w:eastAsia="en-IN"/>
              </w:rPr>
              <w:t>1024</w:t>
            </w:r>
            <w:r w:rsidRPr="00DF6A80">
              <w:rPr>
                <w:rFonts w:ascii="Consolas" w:eastAsia="Times New Roman" w:hAnsi="Consolas" w:cs="Times New Roman"/>
                <w:color w:val="839496"/>
                <w:sz w:val="21"/>
                <w:szCs w:val="21"/>
                <w:lang w:eastAsia="en-IN"/>
              </w:rPr>
              <w:t>)</w:t>
            </w:r>
          </w:p>
          <w:p w14:paraId="2A5EBA29"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gotmsg</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decode</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'utf-8'</w:t>
            </w:r>
            <w:r w:rsidRPr="00DF6A80">
              <w:rPr>
                <w:rFonts w:ascii="Consolas" w:eastAsia="Times New Roman" w:hAnsi="Consolas" w:cs="Times New Roman"/>
                <w:color w:val="839496"/>
                <w:sz w:val="21"/>
                <w:szCs w:val="21"/>
                <w:lang w:eastAsia="en-IN"/>
              </w:rPr>
              <w:t>)</w:t>
            </w:r>
          </w:p>
          <w:p w14:paraId="0F187769"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268BD2"/>
                <w:sz w:val="21"/>
                <w:szCs w:val="21"/>
                <w:lang w:eastAsia="en-IN"/>
              </w:rPr>
              <w:t>gotmsg</w:t>
            </w:r>
            <w:proofErr w:type="spellEnd"/>
            <w:r w:rsidRPr="00DF6A80">
              <w:rPr>
                <w:rFonts w:ascii="Consolas" w:eastAsia="Times New Roman" w:hAnsi="Consolas" w:cs="Times New Roman"/>
                <w:color w:val="839496"/>
                <w:sz w:val="21"/>
                <w:szCs w:val="21"/>
                <w:lang w:eastAsia="en-IN"/>
              </w:rPr>
              <w:t>)</w:t>
            </w:r>
          </w:p>
          <w:p w14:paraId="38A9B9A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62452D70" w14:textId="77777777" w:rsidR="00A03885" w:rsidRDefault="00A03885" w:rsidP="00A03885"/>
          <w:p w14:paraId="12ED0ABD" w14:textId="77777777" w:rsidR="00A03885" w:rsidRDefault="00A03885" w:rsidP="00A03885">
            <w:r>
              <w:t>CLIENT 2</w:t>
            </w:r>
          </w:p>
          <w:p w14:paraId="2AC1C177"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import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CB4B16"/>
                <w:sz w:val="21"/>
                <w:szCs w:val="21"/>
                <w:lang w:eastAsia="en-IN"/>
              </w:rPr>
              <w:t>socket</w:t>
            </w:r>
          </w:p>
          <w:p w14:paraId="6627ACA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ob</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proofErr w:type="spellEnd"/>
            <w:proofErr w:type="gramEnd"/>
            <w:r w:rsidRPr="00DF6A80">
              <w:rPr>
                <w:rFonts w:ascii="Consolas" w:eastAsia="Times New Roman" w:hAnsi="Consolas" w:cs="Times New Roman"/>
                <w:color w:val="839496"/>
                <w:sz w:val="21"/>
                <w:szCs w:val="21"/>
                <w:lang w:eastAsia="en-IN"/>
              </w:rPr>
              <w:t>()</w:t>
            </w:r>
          </w:p>
          <w:p w14:paraId="1B183667"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connect</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'localhost'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2301</w:t>
            </w:r>
            <w:r w:rsidRPr="00DF6A80">
              <w:rPr>
                <w:rFonts w:ascii="Consolas" w:eastAsia="Times New Roman" w:hAnsi="Consolas" w:cs="Times New Roman"/>
                <w:color w:val="839496"/>
                <w:sz w:val="21"/>
                <w:szCs w:val="21"/>
                <w:lang w:eastAsia="en-IN"/>
              </w:rPr>
              <w:t>))</w:t>
            </w:r>
          </w:p>
          <w:p w14:paraId="0AEBC0D3"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"client is ready to accept the connection"</w:t>
            </w:r>
            <w:r w:rsidRPr="00DF6A80">
              <w:rPr>
                <w:rFonts w:ascii="Consolas" w:eastAsia="Times New Roman" w:hAnsi="Consolas" w:cs="Times New Roman"/>
                <w:color w:val="839496"/>
                <w:sz w:val="21"/>
                <w:szCs w:val="21"/>
                <w:lang w:eastAsia="en-IN"/>
              </w:rPr>
              <w:t>)</w:t>
            </w:r>
          </w:p>
          <w:p w14:paraId="115102FF"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268BD2"/>
                <w:sz w:val="21"/>
                <w:szCs w:val="21"/>
                <w:lang w:eastAsia="en-IN"/>
              </w:rPr>
              <w:t>msg</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AA198"/>
                <w:sz w:val="21"/>
                <w:szCs w:val="21"/>
                <w:lang w:eastAsia="en-IN"/>
              </w:rPr>
              <w:t xml:space="preserve">'hello </w:t>
            </w:r>
            <w:proofErr w:type="spellStart"/>
            <w:r w:rsidRPr="00DF6A80">
              <w:rPr>
                <w:rFonts w:ascii="Consolas" w:eastAsia="Times New Roman" w:hAnsi="Consolas" w:cs="Times New Roman"/>
                <w:color w:val="2AA198"/>
                <w:sz w:val="21"/>
                <w:szCs w:val="21"/>
                <w:lang w:eastAsia="en-IN"/>
              </w:rPr>
              <w:t>dazai</w:t>
            </w:r>
            <w:proofErr w:type="spellEnd"/>
            <w:r w:rsidRPr="00DF6A80">
              <w:rPr>
                <w:rFonts w:ascii="Consolas" w:eastAsia="Times New Roman" w:hAnsi="Consolas" w:cs="Times New Roman"/>
                <w:color w:val="2AA198"/>
                <w:sz w:val="21"/>
                <w:szCs w:val="21"/>
                <w:lang w:eastAsia="en-IN"/>
              </w:rPr>
              <w:t xml:space="preserve"> </w:t>
            </w:r>
            <w:proofErr w:type="spellStart"/>
            <w:r w:rsidRPr="00DF6A80">
              <w:rPr>
                <w:rFonts w:ascii="Consolas" w:eastAsia="Times New Roman" w:hAnsi="Consolas" w:cs="Times New Roman"/>
                <w:color w:val="2AA198"/>
                <w:sz w:val="21"/>
                <w:szCs w:val="21"/>
                <w:lang w:eastAsia="en-IN"/>
              </w:rPr>
              <w:t>san</w:t>
            </w:r>
            <w:proofErr w:type="spellEnd"/>
            <w:r w:rsidRPr="00DF6A80">
              <w:rPr>
                <w:rFonts w:ascii="Consolas" w:eastAsia="Times New Roman" w:hAnsi="Consolas" w:cs="Times New Roman"/>
                <w:color w:val="2AA198"/>
                <w:sz w:val="21"/>
                <w:szCs w:val="21"/>
                <w:lang w:eastAsia="en-IN"/>
              </w:rPr>
              <w:t xml:space="preserve"> here'</w:t>
            </w:r>
          </w:p>
          <w:p w14:paraId="6BECA7C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send</w:t>
            </w:r>
            <w:proofErr w:type="spellEnd"/>
            <w:proofErr w:type="gramEnd"/>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268BD2"/>
                <w:sz w:val="21"/>
                <w:szCs w:val="21"/>
                <w:lang w:eastAsia="en-IN"/>
              </w:rPr>
              <w:t>msg</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encode</w:t>
            </w:r>
            <w:proofErr w:type="spell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'utf-8'</w:t>
            </w:r>
            <w:r w:rsidRPr="00DF6A80">
              <w:rPr>
                <w:rFonts w:ascii="Consolas" w:eastAsia="Times New Roman" w:hAnsi="Consolas" w:cs="Times New Roman"/>
                <w:color w:val="839496"/>
                <w:sz w:val="21"/>
                <w:szCs w:val="21"/>
                <w:lang w:eastAsia="en-IN"/>
              </w:rPr>
              <w:t>))</w:t>
            </w:r>
          </w:p>
          <w:p w14:paraId="70ED97D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10174779"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22695643"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48AED011"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0B5E14D3"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5CB13962"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3055FF39"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4F22E791"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5A66A7EE"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10CEF9A0"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302AC33D"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164832AD"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4D6F2457"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037B8628"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1DF1CCA0"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283A3556"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5DBF8F25"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696A5E07"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6EF0895B"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4BC648D1"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20940D37"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26704CF9"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55558056"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79F9B8D8" w14:textId="77777777" w:rsidR="00A03885" w:rsidRDefault="00A03885" w:rsidP="00A03885">
            <w:r>
              <w:t>SERVER 3</w:t>
            </w:r>
          </w:p>
          <w:p w14:paraId="7C353E3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import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CB4B16"/>
                <w:sz w:val="21"/>
                <w:szCs w:val="21"/>
                <w:lang w:eastAsia="en-IN"/>
              </w:rPr>
              <w:t>socket</w:t>
            </w:r>
          </w:p>
          <w:p w14:paraId="21A18919"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ob</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proofErr w:type="spellEnd"/>
            <w:proofErr w:type="gramEnd"/>
            <w:r w:rsidRPr="00DF6A80">
              <w:rPr>
                <w:rFonts w:ascii="Consolas" w:eastAsia="Times New Roman" w:hAnsi="Consolas" w:cs="Times New Roman"/>
                <w:color w:val="839496"/>
                <w:sz w:val="21"/>
                <w:szCs w:val="21"/>
                <w:lang w:eastAsia="en-IN"/>
              </w:rPr>
              <w:t>()</w:t>
            </w:r>
          </w:p>
          <w:p w14:paraId="4D153CF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bind</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'localhost'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2301</w:t>
            </w:r>
            <w:r w:rsidRPr="00DF6A80">
              <w:rPr>
                <w:rFonts w:ascii="Consolas" w:eastAsia="Times New Roman" w:hAnsi="Consolas" w:cs="Times New Roman"/>
                <w:color w:val="839496"/>
                <w:sz w:val="21"/>
                <w:szCs w:val="21"/>
                <w:lang w:eastAsia="en-IN"/>
              </w:rPr>
              <w:t>))</w:t>
            </w:r>
          </w:p>
          <w:p w14:paraId="42D0314F"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listen</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D33682"/>
                <w:sz w:val="21"/>
                <w:szCs w:val="21"/>
                <w:lang w:eastAsia="en-IN"/>
              </w:rPr>
              <w:t>4</w:t>
            </w:r>
            <w:r w:rsidRPr="00DF6A80">
              <w:rPr>
                <w:rFonts w:ascii="Consolas" w:eastAsia="Times New Roman" w:hAnsi="Consolas" w:cs="Times New Roman"/>
                <w:color w:val="839496"/>
                <w:sz w:val="21"/>
                <w:szCs w:val="21"/>
                <w:lang w:eastAsia="en-IN"/>
              </w:rPr>
              <w:t>)</w:t>
            </w:r>
          </w:p>
          <w:p w14:paraId="48008747"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"server is ready to listen"</w:t>
            </w:r>
            <w:r w:rsidRPr="00DF6A80">
              <w:rPr>
                <w:rFonts w:ascii="Consolas" w:eastAsia="Times New Roman" w:hAnsi="Consolas" w:cs="Times New Roman"/>
                <w:color w:val="839496"/>
                <w:sz w:val="21"/>
                <w:szCs w:val="21"/>
                <w:lang w:eastAsia="en-IN"/>
              </w:rPr>
              <w:t>)</w:t>
            </w:r>
          </w:p>
          <w:p w14:paraId="575297F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clientobject</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add</w:t>
            </w:r>
            <w:r w:rsidRPr="00DF6A80">
              <w:rPr>
                <w:rFonts w:ascii="Consolas" w:eastAsia="Times New Roman" w:hAnsi="Consolas" w:cs="Times New Roman"/>
                <w:color w:val="859900"/>
                <w:sz w:val="21"/>
                <w:szCs w:val="21"/>
                <w:lang w:eastAsia="en-IN"/>
              </w:rPr>
              <w:t>=</w:t>
            </w: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accept</w:t>
            </w:r>
            <w:proofErr w:type="spellEnd"/>
            <w:proofErr w:type="gramEnd"/>
            <w:r w:rsidRPr="00DF6A80">
              <w:rPr>
                <w:rFonts w:ascii="Consolas" w:eastAsia="Times New Roman" w:hAnsi="Consolas" w:cs="Times New Roman"/>
                <w:color w:val="839496"/>
                <w:sz w:val="21"/>
                <w:szCs w:val="21"/>
                <w:lang w:eastAsia="en-IN"/>
              </w:rPr>
              <w:t>()</w:t>
            </w:r>
          </w:p>
          <w:p w14:paraId="169DC60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"server is ready to accept the connection"</w:t>
            </w:r>
            <w:r w:rsidRPr="00DF6A80">
              <w:rPr>
                <w:rFonts w:ascii="Consolas" w:eastAsia="Times New Roman" w:hAnsi="Consolas" w:cs="Times New Roman"/>
                <w:color w:val="839496"/>
                <w:sz w:val="21"/>
                <w:szCs w:val="21"/>
                <w:lang w:eastAsia="en-IN"/>
              </w:rPr>
              <w:t>)</w:t>
            </w:r>
          </w:p>
          <w:p w14:paraId="3DC239A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"connected with this address: "</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add</w:t>
            </w:r>
            <w:r w:rsidRPr="00DF6A80">
              <w:rPr>
                <w:rFonts w:ascii="Consolas" w:eastAsia="Times New Roman" w:hAnsi="Consolas" w:cs="Times New Roman"/>
                <w:color w:val="839496"/>
                <w:sz w:val="21"/>
                <w:szCs w:val="21"/>
                <w:lang w:eastAsia="en-IN"/>
              </w:rPr>
              <w:t>)</w:t>
            </w:r>
          </w:p>
          <w:p w14:paraId="5F2AB05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03BB7F9B"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268BD2"/>
                <w:sz w:val="21"/>
                <w:szCs w:val="21"/>
                <w:lang w:eastAsia="en-IN"/>
              </w:rPr>
              <w:t>conn</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B58900"/>
                <w:sz w:val="21"/>
                <w:szCs w:val="21"/>
                <w:lang w:eastAsia="en-IN"/>
              </w:rPr>
              <w:t>True</w:t>
            </w:r>
          </w:p>
          <w:p w14:paraId="4B1AFECD"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while</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conn</w:t>
            </w:r>
            <w:r w:rsidRPr="00DF6A80">
              <w:rPr>
                <w:rFonts w:ascii="Consolas" w:eastAsia="Times New Roman" w:hAnsi="Consolas" w:cs="Times New Roman"/>
                <w:color w:val="839496"/>
                <w:sz w:val="21"/>
                <w:szCs w:val="21"/>
                <w:lang w:eastAsia="en-IN"/>
              </w:rPr>
              <w:t>:</w:t>
            </w:r>
          </w:p>
          <w:p w14:paraId="65ADDFBA"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proofErr w:type="spellStart"/>
            <w:r w:rsidRPr="00DF6A80">
              <w:rPr>
                <w:rFonts w:ascii="Consolas" w:eastAsia="Times New Roman" w:hAnsi="Consolas" w:cs="Times New Roman"/>
                <w:color w:val="268BD2"/>
                <w:sz w:val="21"/>
                <w:szCs w:val="21"/>
                <w:lang w:eastAsia="en-IN"/>
              </w:rPr>
              <w:t>gotmsg</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268BD2"/>
                <w:sz w:val="21"/>
                <w:szCs w:val="21"/>
                <w:lang w:eastAsia="en-IN"/>
              </w:rPr>
              <w:t>clientobject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recv</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D33682"/>
                <w:sz w:val="21"/>
                <w:szCs w:val="21"/>
                <w:lang w:eastAsia="en-IN"/>
              </w:rPr>
              <w:t>1024</w:t>
            </w:r>
            <w:r w:rsidRPr="00DF6A80">
              <w:rPr>
                <w:rFonts w:ascii="Consolas" w:eastAsia="Times New Roman" w:hAnsi="Consolas" w:cs="Times New Roman"/>
                <w:color w:val="839496"/>
                <w:sz w:val="21"/>
                <w:szCs w:val="21"/>
                <w:lang w:eastAsia="en-IN"/>
              </w:rPr>
              <w:t>)</w:t>
            </w:r>
          </w:p>
          <w:p w14:paraId="5A6CD9E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268BD2"/>
                <w:sz w:val="21"/>
                <w:szCs w:val="21"/>
                <w:lang w:eastAsia="en-IN"/>
              </w:rPr>
              <w:t>gotmsg</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decode</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'utf-8'</w:t>
            </w:r>
            <w:r w:rsidRPr="00DF6A80">
              <w:rPr>
                <w:rFonts w:ascii="Consolas" w:eastAsia="Times New Roman" w:hAnsi="Consolas" w:cs="Times New Roman"/>
                <w:color w:val="839496"/>
                <w:sz w:val="21"/>
                <w:szCs w:val="21"/>
                <w:lang w:eastAsia="en-IN"/>
              </w:rPr>
              <w:t>)</w:t>
            </w:r>
          </w:p>
          <w:p w14:paraId="1CF166DD"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268BD2"/>
                <w:sz w:val="21"/>
                <w:szCs w:val="21"/>
                <w:lang w:eastAsia="en-IN"/>
              </w:rPr>
              <w:t>gotmsg</w:t>
            </w:r>
            <w:proofErr w:type="spellEnd"/>
            <w:r w:rsidRPr="00DF6A80">
              <w:rPr>
                <w:rFonts w:ascii="Consolas" w:eastAsia="Times New Roman" w:hAnsi="Consolas" w:cs="Times New Roman"/>
                <w:color w:val="839496"/>
                <w:sz w:val="21"/>
                <w:szCs w:val="21"/>
                <w:lang w:eastAsia="en-IN"/>
              </w:rPr>
              <w:t>)</w:t>
            </w:r>
          </w:p>
          <w:p w14:paraId="7403F93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if</w:t>
            </w:r>
            <w:r w:rsidRPr="00DF6A80">
              <w:rPr>
                <w:rFonts w:ascii="Consolas" w:eastAsia="Times New Roman" w:hAnsi="Consolas" w:cs="Times New Roman"/>
                <w:color w:val="839496"/>
                <w:sz w:val="21"/>
                <w:szCs w:val="21"/>
                <w:lang w:eastAsia="en-IN"/>
              </w:rPr>
              <w:t xml:space="preserve"> </w:t>
            </w:r>
            <w:proofErr w:type="spellStart"/>
            <w:r w:rsidRPr="00DF6A80">
              <w:rPr>
                <w:rFonts w:ascii="Consolas" w:eastAsia="Times New Roman" w:hAnsi="Consolas" w:cs="Times New Roman"/>
                <w:color w:val="268BD2"/>
                <w:sz w:val="21"/>
                <w:szCs w:val="21"/>
                <w:lang w:eastAsia="en-IN"/>
              </w:rPr>
              <w:t>len</w:t>
            </w:r>
            <w:proofErr w:type="spellEnd"/>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268BD2"/>
                <w:sz w:val="21"/>
                <w:szCs w:val="21"/>
                <w:lang w:eastAsia="en-IN"/>
              </w:rPr>
              <w:t>gotmsg</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0</w:t>
            </w:r>
            <w:r w:rsidRPr="00DF6A80">
              <w:rPr>
                <w:rFonts w:ascii="Consolas" w:eastAsia="Times New Roman" w:hAnsi="Consolas" w:cs="Times New Roman"/>
                <w:color w:val="839496"/>
                <w:sz w:val="21"/>
                <w:szCs w:val="21"/>
                <w:lang w:eastAsia="en-IN"/>
              </w:rPr>
              <w:t>:</w:t>
            </w:r>
          </w:p>
          <w:p w14:paraId="577D618A"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conn</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B58900"/>
                <w:sz w:val="21"/>
                <w:szCs w:val="21"/>
                <w:lang w:eastAsia="en-IN"/>
              </w:rPr>
              <w:t>False</w:t>
            </w:r>
          </w:p>
          <w:p w14:paraId="0013D6F5"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142A371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32904F24" w14:textId="77777777" w:rsidR="00A03885" w:rsidRDefault="00A03885" w:rsidP="00A03885"/>
          <w:p w14:paraId="6538DAC8" w14:textId="77777777" w:rsidR="00A03885" w:rsidRDefault="00A03885" w:rsidP="00A03885">
            <w:r>
              <w:t>CLIENT 3</w:t>
            </w:r>
          </w:p>
          <w:p w14:paraId="512E15F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import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CB4B16"/>
                <w:sz w:val="21"/>
                <w:szCs w:val="21"/>
                <w:lang w:eastAsia="en-IN"/>
              </w:rPr>
              <w:t>socket</w:t>
            </w:r>
          </w:p>
          <w:p w14:paraId="700D0FA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ob</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proofErr w:type="spellEnd"/>
            <w:proofErr w:type="gramEnd"/>
            <w:r w:rsidRPr="00DF6A80">
              <w:rPr>
                <w:rFonts w:ascii="Consolas" w:eastAsia="Times New Roman" w:hAnsi="Consolas" w:cs="Times New Roman"/>
                <w:color w:val="839496"/>
                <w:sz w:val="21"/>
                <w:szCs w:val="21"/>
                <w:lang w:eastAsia="en-IN"/>
              </w:rPr>
              <w:t>()</w:t>
            </w:r>
          </w:p>
          <w:p w14:paraId="401F381D"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connect</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'10.0.104.42'</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2301</w:t>
            </w:r>
            <w:r w:rsidRPr="00DF6A80">
              <w:rPr>
                <w:rFonts w:ascii="Consolas" w:eastAsia="Times New Roman" w:hAnsi="Consolas" w:cs="Times New Roman"/>
                <w:color w:val="839496"/>
                <w:sz w:val="21"/>
                <w:szCs w:val="21"/>
                <w:lang w:eastAsia="en-IN"/>
              </w:rPr>
              <w:t>))</w:t>
            </w:r>
          </w:p>
          <w:p w14:paraId="08B8897B"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"client is ready to send data"</w:t>
            </w:r>
            <w:r w:rsidRPr="00DF6A80">
              <w:rPr>
                <w:rFonts w:ascii="Consolas" w:eastAsia="Times New Roman" w:hAnsi="Consolas" w:cs="Times New Roman"/>
                <w:color w:val="839496"/>
                <w:sz w:val="21"/>
                <w:szCs w:val="21"/>
                <w:lang w:eastAsia="en-IN"/>
              </w:rPr>
              <w:t>)</w:t>
            </w:r>
          </w:p>
          <w:p w14:paraId="2A7ED81A"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5F351B8F"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268BD2"/>
                <w:sz w:val="21"/>
                <w:szCs w:val="21"/>
                <w:lang w:eastAsia="en-IN"/>
              </w:rPr>
              <w:t>conn</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B58900"/>
                <w:sz w:val="21"/>
                <w:szCs w:val="21"/>
                <w:lang w:eastAsia="en-IN"/>
              </w:rPr>
              <w:t>True</w:t>
            </w:r>
          </w:p>
          <w:p w14:paraId="136F2D0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while</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conn</w:t>
            </w:r>
            <w:r w:rsidRPr="00DF6A80">
              <w:rPr>
                <w:rFonts w:ascii="Consolas" w:eastAsia="Times New Roman" w:hAnsi="Consolas" w:cs="Times New Roman"/>
                <w:color w:val="839496"/>
                <w:sz w:val="21"/>
                <w:szCs w:val="21"/>
                <w:lang w:eastAsia="en-IN"/>
              </w:rPr>
              <w:t>:</w:t>
            </w:r>
          </w:p>
          <w:p w14:paraId="2B1FCEA5"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msg</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gramStart"/>
            <w:r w:rsidRPr="00DF6A80">
              <w:rPr>
                <w:rFonts w:ascii="Consolas" w:eastAsia="Times New Roman" w:hAnsi="Consolas" w:cs="Times New Roman"/>
                <w:color w:val="268BD2"/>
                <w:sz w:val="21"/>
                <w:szCs w:val="21"/>
                <w:lang w:eastAsia="en-IN"/>
              </w:rPr>
              <w:t>input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"enter your message: "</w:t>
            </w:r>
            <w:r w:rsidRPr="00DF6A80">
              <w:rPr>
                <w:rFonts w:ascii="Consolas" w:eastAsia="Times New Roman" w:hAnsi="Consolas" w:cs="Times New Roman"/>
                <w:color w:val="839496"/>
                <w:sz w:val="21"/>
                <w:szCs w:val="21"/>
                <w:lang w:eastAsia="en-IN"/>
              </w:rPr>
              <w:t>)</w:t>
            </w:r>
          </w:p>
          <w:p w14:paraId="7E476D00"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if</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msg</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AA198"/>
                <w:sz w:val="21"/>
                <w:szCs w:val="21"/>
                <w:lang w:eastAsia="en-IN"/>
              </w:rPr>
              <w:t>'no'</w:t>
            </w:r>
            <w:r w:rsidRPr="00DF6A80">
              <w:rPr>
                <w:rFonts w:ascii="Consolas" w:eastAsia="Times New Roman" w:hAnsi="Consolas" w:cs="Times New Roman"/>
                <w:color w:val="839496"/>
                <w:sz w:val="21"/>
                <w:szCs w:val="21"/>
                <w:lang w:eastAsia="en-IN"/>
              </w:rPr>
              <w:t>:</w:t>
            </w:r>
          </w:p>
          <w:p w14:paraId="152D89C5"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conn</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B58900"/>
                <w:sz w:val="21"/>
                <w:szCs w:val="21"/>
                <w:lang w:eastAsia="en-IN"/>
              </w:rPr>
              <w:t>False</w:t>
            </w:r>
          </w:p>
          <w:p w14:paraId="0F0B0C4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else</w:t>
            </w:r>
            <w:r w:rsidRPr="00DF6A80">
              <w:rPr>
                <w:rFonts w:ascii="Consolas" w:eastAsia="Times New Roman" w:hAnsi="Consolas" w:cs="Times New Roman"/>
                <w:color w:val="839496"/>
                <w:sz w:val="21"/>
                <w:szCs w:val="21"/>
                <w:lang w:eastAsia="en-IN"/>
              </w:rPr>
              <w:t>:</w:t>
            </w:r>
          </w:p>
          <w:p w14:paraId="35E2E519"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send</w:t>
            </w:r>
            <w:proofErr w:type="spellEnd"/>
            <w:proofErr w:type="gramEnd"/>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268BD2"/>
                <w:sz w:val="21"/>
                <w:szCs w:val="21"/>
                <w:lang w:eastAsia="en-IN"/>
              </w:rPr>
              <w:t>msg</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encode</w:t>
            </w:r>
            <w:proofErr w:type="spell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AA198"/>
                <w:sz w:val="21"/>
                <w:szCs w:val="21"/>
                <w:lang w:eastAsia="en-IN"/>
              </w:rPr>
              <w:t>'utf-8'</w:t>
            </w:r>
            <w:r w:rsidRPr="00DF6A80">
              <w:rPr>
                <w:rFonts w:ascii="Consolas" w:eastAsia="Times New Roman" w:hAnsi="Consolas" w:cs="Times New Roman"/>
                <w:color w:val="839496"/>
                <w:sz w:val="21"/>
                <w:szCs w:val="21"/>
                <w:lang w:eastAsia="en-IN"/>
              </w:rPr>
              <w:t>))</w:t>
            </w:r>
          </w:p>
          <w:p w14:paraId="5C7BB9BC" w14:textId="77777777" w:rsidR="00A03885" w:rsidRPr="00DF6A80" w:rsidRDefault="00A03885" w:rsidP="00A03885">
            <w:pPr>
              <w:shd w:val="clear" w:color="auto" w:fill="002B36"/>
              <w:spacing w:after="240" w:line="285" w:lineRule="atLeast"/>
              <w:rPr>
                <w:rFonts w:ascii="Consolas" w:eastAsia="Times New Roman" w:hAnsi="Consolas" w:cs="Times New Roman"/>
                <w:color w:val="839496"/>
                <w:sz w:val="21"/>
                <w:szCs w:val="21"/>
                <w:lang w:eastAsia="en-IN"/>
              </w:rPr>
            </w:pPr>
          </w:p>
          <w:p w14:paraId="1191505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proofErr w:type="gramStart"/>
            <w:r w:rsidRPr="00DF6A80">
              <w:rPr>
                <w:rFonts w:ascii="Consolas" w:eastAsia="Times New Roman" w:hAnsi="Consolas" w:cs="Times New Roman"/>
                <w:color w:val="268BD2"/>
                <w:sz w:val="21"/>
                <w:szCs w:val="21"/>
                <w:lang w:eastAsia="en-IN"/>
              </w:rPr>
              <w:t>ob</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2F62ECB1"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1E068B1A"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379331C4"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1AB66461"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3B7F13D8"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63FF3E40"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0107D28B"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33CBCCCE" w14:textId="77777777" w:rsidR="00A03885" w:rsidRDefault="00A03885" w:rsidP="00A03885">
            <w:pPr>
              <w:widowControl w:val="0"/>
              <w:suppressAutoHyphens/>
              <w:spacing w:line="264" w:lineRule="auto"/>
              <w:jc w:val="both"/>
              <w:rPr>
                <w:rFonts w:ascii="Times New Roman" w:hAnsi="Times New Roman" w:cs="Times New Roman"/>
                <w:sz w:val="24"/>
                <w:szCs w:val="24"/>
                <w:lang w:eastAsia="en-IN"/>
              </w:rPr>
            </w:pPr>
          </w:p>
          <w:p w14:paraId="444C98F3" w14:textId="77777777" w:rsidR="00A03885" w:rsidRDefault="00A03885" w:rsidP="00A03885">
            <w:r>
              <w:t>SERVER 4</w:t>
            </w:r>
          </w:p>
          <w:p w14:paraId="49946CA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import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CB4B16"/>
                <w:sz w:val="21"/>
                <w:szCs w:val="21"/>
                <w:lang w:eastAsia="en-IN"/>
              </w:rPr>
              <w:t>socket</w:t>
            </w:r>
          </w:p>
          <w:p w14:paraId="5E1A3736" w14:textId="77777777" w:rsidR="00A03885" w:rsidRPr="00DF6A80" w:rsidRDefault="00A03885" w:rsidP="00A03885">
            <w:pPr>
              <w:shd w:val="clear" w:color="auto" w:fill="002B36"/>
              <w:spacing w:after="240" w:line="285" w:lineRule="atLeast"/>
              <w:rPr>
                <w:rFonts w:ascii="Consolas" w:eastAsia="Times New Roman" w:hAnsi="Consolas" w:cs="Times New Roman"/>
                <w:color w:val="839496"/>
                <w:sz w:val="21"/>
                <w:szCs w:val="21"/>
                <w:lang w:eastAsia="en-IN"/>
              </w:rPr>
            </w:pPr>
          </w:p>
          <w:p w14:paraId="2EC4F0F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268BD2"/>
                <w:sz w:val="21"/>
                <w:szCs w:val="21"/>
                <w:lang w:eastAsia="en-IN"/>
              </w:rPr>
              <w:t>host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AA198"/>
                <w:sz w:val="21"/>
                <w:szCs w:val="21"/>
                <w:lang w:eastAsia="en-IN"/>
              </w:rPr>
              <w:t>'localhost'</w:t>
            </w:r>
          </w:p>
          <w:p w14:paraId="545C8E6A"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268BD2"/>
                <w:sz w:val="21"/>
                <w:szCs w:val="21"/>
                <w:lang w:eastAsia="en-IN"/>
              </w:rPr>
              <w:t>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1234</w:t>
            </w:r>
          </w:p>
          <w:p w14:paraId="7DD0672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3F130E0D"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server_socket</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proofErr w:type="spellEnd"/>
            <w:proofErr w:type="gramEnd"/>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AF_INET</w:t>
            </w:r>
            <w:proofErr w:type="spellEnd"/>
            <w:r w:rsidRPr="00DF6A80">
              <w:rPr>
                <w:rFonts w:ascii="Consolas" w:eastAsia="Times New Roman" w:hAnsi="Consolas" w:cs="Times New Roman"/>
                <w:color w:val="839496"/>
                <w:sz w:val="21"/>
                <w:szCs w:val="21"/>
                <w:lang w:eastAsia="en-IN"/>
              </w:rPr>
              <w:t xml:space="preserve">, </w:t>
            </w:r>
            <w:proofErr w:type="spell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SOCK_STREAM</w:t>
            </w:r>
            <w:proofErr w:type="spellEnd"/>
            <w:r w:rsidRPr="00DF6A80">
              <w:rPr>
                <w:rFonts w:ascii="Consolas" w:eastAsia="Times New Roman" w:hAnsi="Consolas" w:cs="Times New Roman"/>
                <w:color w:val="839496"/>
                <w:sz w:val="21"/>
                <w:szCs w:val="21"/>
                <w:lang w:eastAsia="en-IN"/>
              </w:rPr>
              <w:t>)</w:t>
            </w:r>
          </w:p>
          <w:p w14:paraId="590EE75B"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server_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bind</w:t>
            </w:r>
            <w:proofErr w:type="spellEnd"/>
            <w:proofErr w:type="gramEnd"/>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268BD2"/>
                <w:sz w:val="21"/>
                <w:szCs w:val="21"/>
                <w:lang w:eastAsia="en-IN"/>
              </w:rPr>
              <w:t>host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port</w:t>
            </w:r>
            <w:proofErr w:type="spellEnd"/>
            <w:r w:rsidRPr="00DF6A80">
              <w:rPr>
                <w:rFonts w:ascii="Consolas" w:eastAsia="Times New Roman" w:hAnsi="Consolas" w:cs="Times New Roman"/>
                <w:color w:val="839496"/>
                <w:sz w:val="21"/>
                <w:szCs w:val="21"/>
                <w:lang w:eastAsia="en-IN"/>
              </w:rPr>
              <w:t>))</w:t>
            </w:r>
          </w:p>
          <w:p w14:paraId="2BCE77B6"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server_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listen</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D33682"/>
                <w:sz w:val="21"/>
                <w:szCs w:val="21"/>
                <w:lang w:eastAsia="en-IN"/>
              </w:rPr>
              <w:t>4</w:t>
            </w:r>
            <w:r w:rsidRPr="00DF6A80">
              <w:rPr>
                <w:rFonts w:ascii="Consolas" w:eastAsia="Times New Roman" w:hAnsi="Consolas" w:cs="Times New Roman"/>
                <w:color w:val="839496"/>
                <w:sz w:val="21"/>
                <w:szCs w:val="21"/>
                <w:lang w:eastAsia="en-IN"/>
              </w:rPr>
              <w:t>)</w:t>
            </w:r>
          </w:p>
          <w:p w14:paraId="2AD338F1"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spellStart"/>
            <w:proofErr w:type="gramEnd"/>
            <w:r w:rsidRPr="00DF6A80">
              <w:rPr>
                <w:rFonts w:ascii="Consolas" w:eastAsia="Times New Roman" w:hAnsi="Consolas" w:cs="Times New Roman"/>
                <w:b/>
                <w:bCs/>
                <w:color w:val="93A1A1"/>
                <w:sz w:val="21"/>
                <w:szCs w:val="21"/>
                <w:lang w:eastAsia="en-IN"/>
              </w:rPr>
              <w:t>f</w:t>
            </w:r>
            <w:r w:rsidRPr="00DF6A80">
              <w:rPr>
                <w:rFonts w:ascii="Consolas" w:eastAsia="Times New Roman" w:hAnsi="Consolas" w:cs="Times New Roman"/>
                <w:color w:val="2AA198"/>
                <w:sz w:val="21"/>
                <w:szCs w:val="21"/>
                <w:lang w:eastAsia="en-IN"/>
              </w:rPr>
              <w:t>"server</w:t>
            </w:r>
            <w:proofErr w:type="spellEnd"/>
            <w:r w:rsidRPr="00DF6A80">
              <w:rPr>
                <w:rFonts w:ascii="Consolas" w:eastAsia="Times New Roman" w:hAnsi="Consolas" w:cs="Times New Roman"/>
                <w:color w:val="2AA198"/>
                <w:sz w:val="21"/>
                <w:szCs w:val="21"/>
                <w:lang w:eastAsia="en-IN"/>
              </w:rPr>
              <w:t xml:space="preserve"> listening on </w:t>
            </w:r>
            <w:r w:rsidRPr="00DF6A80">
              <w:rPr>
                <w:rFonts w:ascii="Consolas" w:eastAsia="Times New Roman" w:hAnsi="Consolas" w:cs="Times New Roman"/>
                <w:color w:val="CB4B16"/>
                <w:sz w:val="21"/>
                <w:szCs w:val="21"/>
                <w:lang w:eastAsia="en-IN"/>
              </w:rPr>
              <w:t>{</w:t>
            </w:r>
            <w:r w:rsidRPr="00DF6A80">
              <w:rPr>
                <w:rFonts w:ascii="Consolas" w:eastAsia="Times New Roman" w:hAnsi="Consolas" w:cs="Times New Roman"/>
                <w:color w:val="268BD2"/>
                <w:sz w:val="21"/>
                <w:szCs w:val="21"/>
                <w:lang w:eastAsia="en-IN"/>
              </w:rPr>
              <w:t>host</w:t>
            </w:r>
            <w:r w:rsidRPr="00DF6A80">
              <w:rPr>
                <w:rFonts w:ascii="Consolas" w:eastAsia="Times New Roman" w:hAnsi="Consolas" w:cs="Times New Roman"/>
                <w:color w:val="CB4B16"/>
                <w:sz w:val="21"/>
                <w:szCs w:val="21"/>
                <w:lang w:eastAsia="en-IN"/>
              </w:rPr>
              <w:t>}</w:t>
            </w:r>
            <w:r w:rsidRPr="00DF6A80">
              <w:rPr>
                <w:rFonts w:ascii="Consolas" w:eastAsia="Times New Roman" w:hAnsi="Consolas" w:cs="Times New Roman"/>
                <w:color w:val="2AA198"/>
                <w:sz w:val="21"/>
                <w:szCs w:val="21"/>
                <w:lang w:eastAsia="en-IN"/>
              </w:rPr>
              <w:t xml:space="preserve"> : </w:t>
            </w:r>
            <w:r w:rsidRPr="00DF6A80">
              <w:rPr>
                <w:rFonts w:ascii="Consolas" w:eastAsia="Times New Roman" w:hAnsi="Consolas" w:cs="Times New Roman"/>
                <w:color w:val="CB4B16"/>
                <w:sz w:val="21"/>
                <w:szCs w:val="21"/>
                <w:lang w:eastAsia="en-IN"/>
              </w:rPr>
              <w:t>{</w:t>
            </w:r>
            <w:r w:rsidRPr="00DF6A80">
              <w:rPr>
                <w:rFonts w:ascii="Consolas" w:eastAsia="Times New Roman" w:hAnsi="Consolas" w:cs="Times New Roman"/>
                <w:color w:val="268BD2"/>
                <w:sz w:val="21"/>
                <w:szCs w:val="21"/>
                <w:lang w:eastAsia="en-IN"/>
              </w:rPr>
              <w:t>port</w:t>
            </w:r>
            <w:r w:rsidRPr="00DF6A80">
              <w:rPr>
                <w:rFonts w:ascii="Consolas" w:eastAsia="Times New Roman" w:hAnsi="Consolas" w:cs="Times New Roman"/>
                <w:color w:val="CB4B16"/>
                <w:sz w:val="21"/>
                <w:szCs w:val="21"/>
                <w:lang w:eastAsia="en-IN"/>
              </w:rPr>
              <w:t>}</w:t>
            </w:r>
            <w:r w:rsidRPr="00DF6A80">
              <w:rPr>
                <w:rFonts w:ascii="Consolas" w:eastAsia="Times New Roman" w:hAnsi="Consolas" w:cs="Times New Roman"/>
                <w:color w:val="2AA198"/>
                <w:sz w:val="21"/>
                <w:szCs w:val="21"/>
                <w:lang w:eastAsia="en-IN"/>
              </w:rPr>
              <w:t xml:space="preserve"> "</w:t>
            </w:r>
            <w:r w:rsidRPr="00DF6A80">
              <w:rPr>
                <w:rFonts w:ascii="Consolas" w:eastAsia="Times New Roman" w:hAnsi="Consolas" w:cs="Times New Roman"/>
                <w:color w:val="839496"/>
                <w:sz w:val="21"/>
                <w:szCs w:val="21"/>
                <w:lang w:eastAsia="en-IN"/>
              </w:rPr>
              <w:t>)</w:t>
            </w:r>
          </w:p>
          <w:p w14:paraId="043C3565"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client_socket</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add</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r w:rsidRPr="00DF6A80">
              <w:rPr>
                <w:rFonts w:ascii="Consolas" w:eastAsia="Times New Roman" w:hAnsi="Consolas" w:cs="Times New Roman"/>
                <w:color w:val="268BD2"/>
                <w:sz w:val="21"/>
                <w:szCs w:val="21"/>
                <w:lang w:eastAsia="en-IN"/>
              </w:rPr>
              <w:t>server_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accept</w:t>
            </w:r>
            <w:proofErr w:type="spellEnd"/>
            <w:proofErr w:type="gramEnd"/>
            <w:r w:rsidRPr="00DF6A80">
              <w:rPr>
                <w:rFonts w:ascii="Consolas" w:eastAsia="Times New Roman" w:hAnsi="Consolas" w:cs="Times New Roman"/>
                <w:color w:val="839496"/>
                <w:sz w:val="21"/>
                <w:szCs w:val="21"/>
                <w:lang w:eastAsia="en-IN"/>
              </w:rPr>
              <w:t>()</w:t>
            </w:r>
          </w:p>
          <w:p w14:paraId="14D90DE1"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spellStart"/>
            <w:proofErr w:type="gramEnd"/>
            <w:r w:rsidRPr="00DF6A80">
              <w:rPr>
                <w:rFonts w:ascii="Consolas" w:eastAsia="Times New Roman" w:hAnsi="Consolas" w:cs="Times New Roman"/>
                <w:b/>
                <w:bCs/>
                <w:color w:val="93A1A1"/>
                <w:sz w:val="21"/>
                <w:szCs w:val="21"/>
                <w:lang w:eastAsia="en-IN"/>
              </w:rPr>
              <w:t>f</w:t>
            </w:r>
            <w:r w:rsidRPr="00DF6A80">
              <w:rPr>
                <w:rFonts w:ascii="Consolas" w:eastAsia="Times New Roman" w:hAnsi="Consolas" w:cs="Times New Roman"/>
                <w:color w:val="2AA198"/>
                <w:sz w:val="21"/>
                <w:szCs w:val="21"/>
                <w:lang w:eastAsia="en-IN"/>
              </w:rPr>
              <w:t>"connected</w:t>
            </w:r>
            <w:proofErr w:type="spellEnd"/>
            <w:r w:rsidRPr="00DF6A80">
              <w:rPr>
                <w:rFonts w:ascii="Consolas" w:eastAsia="Times New Roman" w:hAnsi="Consolas" w:cs="Times New Roman"/>
                <w:color w:val="2AA198"/>
                <w:sz w:val="21"/>
                <w:szCs w:val="21"/>
                <w:lang w:eastAsia="en-IN"/>
              </w:rPr>
              <w:t xml:space="preserve"> by </w:t>
            </w:r>
            <w:r w:rsidRPr="00DF6A80">
              <w:rPr>
                <w:rFonts w:ascii="Consolas" w:eastAsia="Times New Roman" w:hAnsi="Consolas" w:cs="Times New Roman"/>
                <w:color w:val="CB4B16"/>
                <w:sz w:val="21"/>
                <w:szCs w:val="21"/>
                <w:lang w:eastAsia="en-IN"/>
              </w:rPr>
              <w:t>{</w:t>
            </w:r>
            <w:r w:rsidRPr="00DF6A80">
              <w:rPr>
                <w:rFonts w:ascii="Consolas" w:eastAsia="Times New Roman" w:hAnsi="Consolas" w:cs="Times New Roman"/>
                <w:color w:val="268BD2"/>
                <w:sz w:val="21"/>
                <w:szCs w:val="21"/>
                <w:lang w:eastAsia="en-IN"/>
              </w:rPr>
              <w:t>add</w:t>
            </w:r>
            <w:r w:rsidRPr="00DF6A80">
              <w:rPr>
                <w:rFonts w:ascii="Consolas" w:eastAsia="Times New Roman" w:hAnsi="Consolas" w:cs="Times New Roman"/>
                <w:color w:val="CB4B16"/>
                <w:sz w:val="21"/>
                <w:szCs w:val="21"/>
                <w:lang w:eastAsia="en-IN"/>
              </w:rPr>
              <w:t>}</w:t>
            </w:r>
            <w:r w:rsidRPr="00DF6A80">
              <w:rPr>
                <w:rFonts w:ascii="Consolas" w:eastAsia="Times New Roman" w:hAnsi="Consolas" w:cs="Times New Roman"/>
                <w:color w:val="2AA198"/>
                <w:sz w:val="21"/>
                <w:szCs w:val="21"/>
                <w:lang w:eastAsia="en-IN"/>
              </w:rPr>
              <w:t>"</w:t>
            </w:r>
            <w:r w:rsidRPr="00DF6A80">
              <w:rPr>
                <w:rFonts w:ascii="Consolas" w:eastAsia="Times New Roman" w:hAnsi="Consolas" w:cs="Times New Roman"/>
                <w:color w:val="839496"/>
                <w:sz w:val="21"/>
                <w:szCs w:val="21"/>
                <w:lang w:eastAsia="en-IN"/>
              </w:rPr>
              <w:t>)</w:t>
            </w:r>
          </w:p>
          <w:p w14:paraId="65F62E5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305C3232"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while</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B58900"/>
                <w:sz w:val="21"/>
                <w:szCs w:val="21"/>
                <w:lang w:eastAsia="en-IN"/>
              </w:rPr>
              <w:t>True</w:t>
            </w:r>
            <w:r w:rsidRPr="00DF6A80">
              <w:rPr>
                <w:rFonts w:ascii="Consolas" w:eastAsia="Times New Roman" w:hAnsi="Consolas" w:cs="Times New Roman"/>
                <w:color w:val="839496"/>
                <w:sz w:val="21"/>
                <w:szCs w:val="21"/>
                <w:lang w:eastAsia="en-IN"/>
              </w:rPr>
              <w:t>:</w:t>
            </w:r>
          </w:p>
          <w:p w14:paraId="5BFE6E4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data</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r w:rsidRPr="00DF6A80">
              <w:rPr>
                <w:rFonts w:ascii="Consolas" w:eastAsia="Times New Roman" w:hAnsi="Consolas" w:cs="Times New Roman"/>
                <w:color w:val="268BD2"/>
                <w:sz w:val="21"/>
                <w:szCs w:val="21"/>
                <w:lang w:eastAsia="en-IN"/>
              </w:rPr>
              <w:t>client_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recv</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D33682"/>
                <w:sz w:val="21"/>
                <w:szCs w:val="21"/>
                <w:lang w:eastAsia="en-IN"/>
              </w:rPr>
              <w:t>1024</w:t>
            </w:r>
            <w:r w:rsidRPr="00DF6A80">
              <w:rPr>
                <w:rFonts w:ascii="Consolas" w:eastAsia="Times New Roman" w:hAnsi="Consolas" w:cs="Times New Roman"/>
                <w:color w:val="839496"/>
                <w:sz w:val="21"/>
                <w:szCs w:val="21"/>
                <w:lang w:eastAsia="en-IN"/>
              </w:rPr>
              <w:t>)</w:t>
            </w:r>
          </w:p>
          <w:p w14:paraId="4ADA340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if</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not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data</w:t>
            </w:r>
            <w:r w:rsidRPr="00DF6A80">
              <w:rPr>
                <w:rFonts w:ascii="Consolas" w:eastAsia="Times New Roman" w:hAnsi="Consolas" w:cs="Times New Roman"/>
                <w:color w:val="839496"/>
                <w:sz w:val="21"/>
                <w:szCs w:val="21"/>
                <w:lang w:eastAsia="en-IN"/>
              </w:rPr>
              <w:t>:</w:t>
            </w:r>
          </w:p>
          <w:p w14:paraId="300B936A"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break</w:t>
            </w:r>
          </w:p>
          <w:p w14:paraId="4723284B"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spellStart"/>
            <w:proofErr w:type="gramEnd"/>
            <w:r w:rsidRPr="00DF6A80">
              <w:rPr>
                <w:rFonts w:ascii="Consolas" w:eastAsia="Times New Roman" w:hAnsi="Consolas" w:cs="Times New Roman"/>
                <w:b/>
                <w:bCs/>
                <w:color w:val="93A1A1"/>
                <w:sz w:val="21"/>
                <w:szCs w:val="21"/>
                <w:lang w:eastAsia="en-IN"/>
              </w:rPr>
              <w:t>f</w:t>
            </w:r>
            <w:r w:rsidRPr="00DF6A80">
              <w:rPr>
                <w:rFonts w:ascii="Consolas" w:eastAsia="Times New Roman" w:hAnsi="Consolas" w:cs="Times New Roman"/>
                <w:color w:val="2AA198"/>
                <w:sz w:val="21"/>
                <w:szCs w:val="21"/>
                <w:lang w:eastAsia="en-IN"/>
              </w:rPr>
              <w:t>"client</w:t>
            </w:r>
            <w:proofErr w:type="spellEnd"/>
            <w:r w:rsidRPr="00DF6A80">
              <w:rPr>
                <w:rFonts w:ascii="Consolas" w:eastAsia="Times New Roman" w:hAnsi="Consolas" w:cs="Times New Roman"/>
                <w:color w:val="2AA198"/>
                <w:sz w:val="21"/>
                <w:szCs w:val="21"/>
                <w:lang w:eastAsia="en-IN"/>
              </w:rPr>
              <w:t xml:space="preserve"> :  </w:t>
            </w:r>
            <w:r w:rsidRPr="00DF6A80">
              <w:rPr>
                <w:rFonts w:ascii="Consolas" w:eastAsia="Times New Roman" w:hAnsi="Consolas" w:cs="Times New Roman"/>
                <w:color w:val="CB4B16"/>
                <w:sz w:val="21"/>
                <w:szCs w:val="21"/>
                <w:lang w:eastAsia="en-IN"/>
              </w:rPr>
              <w:t>{</w:t>
            </w:r>
            <w:proofErr w:type="spellStart"/>
            <w:r w:rsidRPr="00DF6A80">
              <w:rPr>
                <w:rFonts w:ascii="Consolas" w:eastAsia="Times New Roman" w:hAnsi="Consolas" w:cs="Times New Roman"/>
                <w:color w:val="268BD2"/>
                <w:sz w:val="21"/>
                <w:szCs w:val="21"/>
                <w:lang w:eastAsia="en-IN"/>
              </w:rPr>
              <w:t>data</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decode</w:t>
            </w:r>
            <w:proofErr w:type="spell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w:t>
            </w:r>
            <w:r w:rsidRPr="00DF6A80">
              <w:rPr>
                <w:rFonts w:ascii="Consolas" w:eastAsia="Times New Roman" w:hAnsi="Consolas" w:cs="Times New Roman"/>
                <w:color w:val="2AA198"/>
                <w:sz w:val="21"/>
                <w:szCs w:val="21"/>
                <w:lang w:eastAsia="en-IN"/>
              </w:rPr>
              <w:t>"</w:t>
            </w:r>
            <w:r w:rsidRPr="00DF6A80">
              <w:rPr>
                <w:rFonts w:ascii="Consolas" w:eastAsia="Times New Roman" w:hAnsi="Consolas" w:cs="Times New Roman"/>
                <w:color w:val="839496"/>
                <w:sz w:val="21"/>
                <w:szCs w:val="21"/>
                <w:lang w:eastAsia="en-IN"/>
              </w:rPr>
              <w:t>)</w:t>
            </w:r>
          </w:p>
          <w:p w14:paraId="2ACD967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2C124F8A"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msg</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gramStart"/>
            <w:r w:rsidRPr="00DF6A80">
              <w:rPr>
                <w:rFonts w:ascii="Consolas" w:eastAsia="Times New Roman" w:hAnsi="Consolas" w:cs="Times New Roman"/>
                <w:color w:val="268BD2"/>
                <w:sz w:val="21"/>
                <w:szCs w:val="21"/>
                <w:lang w:eastAsia="en-IN"/>
              </w:rPr>
              <w:t>input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"Server: "</w:t>
            </w:r>
            <w:r w:rsidRPr="00DF6A80">
              <w:rPr>
                <w:rFonts w:ascii="Consolas" w:eastAsia="Times New Roman" w:hAnsi="Consolas" w:cs="Times New Roman"/>
                <w:color w:val="839496"/>
                <w:sz w:val="21"/>
                <w:szCs w:val="21"/>
                <w:lang w:eastAsia="en-IN"/>
              </w:rPr>
              <w:t>)</w:t>
            </w:r>
          </w:p>
          <w:p w14:paraId="558221B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proofErr w:type="spellStart"/>
            <w:r w:rsidRPr="00DF6A80">
              <w:rPr>
                <w:rFonts w:ascii="Consolas" w:eastAsia="Times New Roman" w:hAnsi="Consolas" w:cs="Times New Roman"/>
                <w:color w:val="268BD2"/>
                <w:sz w:val="21"/>
                <w:szCs w:val="21"/>
                <w:lang w:eastAsia="en-IN"/>
              </w:rPr>
              <w:t>client_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sendall</w:t>
            </w:r>
            <w:proofErr w:type="spellEnd"/>
            <w:proofErr w:type="gramEnd"/>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268BD2"/>
                <w:sz w:val="21"/>
                <w:szCs w:val="21"/>
                <w:lang w:eastAsia="en-IN"/>
              </w:rPr>
              <w:t>msg</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encode</w:t>
            </w:r>
            <w:proofErr w:type="spellEnd"/>
            <w:r w:rsidRPr="00DF6A80">
              <w:rPr>
                <w:rFonts w:ascii="Consolas" w:eastAsia="Times New Roman" w:hAnsi="Consolas" w:cs="Times New Roman"/>
                <w:color w:val="839496"/>
                <w:sz w:val="21"/>
                <w:szCs w:val="21"/>
                <w:lang w:eastAsia="en-IN"/>
              </w:rPr>
              <w:t>())</w:t>
            </w:r>
          </w:p>
          <w:p w14:paraId="7C547FB5"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50B44A39"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server_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2F905622"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client_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4F451FA1" w14:textId="77777777" w:rsidR="00A03885" w:rsidRPr="00DF6A80" w:rsidRDefault="00A03885" w:rsidP="00A03885">
            <w:pPr>
              <w:shd w:val="clear" w:color="auto" w:fill="002B36"/>
              <w:spacing w:after="240"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br/>
            </w:r>
            <w:r w:rsidRPr="00DF6A80">
              <w:rPr>
                <w:rFonts w:ascii="Consolas" w:eastAsia="Times New Roman" w:hAnsi="Consolas" w:cs="Times New Roman"/>
                <w:color w:val="839496"/>
                <w:sz w:val="21"/>
                <w:szCs w:val="21"/>
                <w:lang w:eastAsia="en-IN"/>
              </w:rPr>
              <w:br/>
            </w:r>
            <w:r w:rsidRPr="00DF6A80">
              <w:rPr>
                <w:rFonts w:ascii="Consolas" w:eastAsia="Times New Roman" w:hAnsi="Consolas" w:cs="Times New Roman"/>
                <w:color w:val="839496"/>
                <w:sz w:val="21"/>
                <w:szCs w:val="21"/>
                <w:lang w:eastAsia="en-IN"/>
              </w:rPr>
              <w:br/>
            </w:r>
          </w:p>
          <w:p w14:paraId="29DB560E" w14:textId="77777777" w:rsidR="00A03885" w:rsidRDefault="00A03885" w:rsidP="00A03885"/>
          <w:p w14:paraId="5E812682" w14:textId="77777777" w:rsidR="00A03885" w:rsidRDefault="00A03885" w:rsidP="00A03885">
            <w:r>
              <w:t>CLIENT 4</w:t>
            </w:r>
          </w:p>
          <w:p w14:paraId="1BAF37C0"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import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CB4B16"/>
                <w:sz w:val="21"/>
                <w:szCs w:val="21"/>
                <w:lang w:eastAsia="en-IN"/>
              </w:rPr>
              <w:t>socket</w:t>
            </w:r>
          </w:p>
          <w:p w14:paraId="2BFA7128" w14:textId="77777777" w:rsidR="00A03885" w:rsidRPr="00DF6A80" w:rsidRDefault="00A03885" w:rsidP="00A03885">
            <w:pPr>
              <w:shd w:val="clear" w:color="auto" w:fill="002B36"/>
              <w:spacing w:after="240" w:line="285" w:lineRule="atLeast"/>
              <w:rPr>
                <w:rFonts w:ascii="Consolas" w:eastAsia="Times New Roman" w:hAnsi="Consolas" w:cs="Times New Roman"/>
                <w:color w:val="839496"/>
                <w:sz w:val="21"/>
                <w:szCs w:val="21"/>
                <w:lang w:eastAsia="en-IN"/>
              </w:rPr>
            </w:pPr>
          </w:p>
          <w:p w14:paraId="41D3CC0B"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268BD2"/>
                <w:sz w:val="21"/>
                <w:szCs w:val="21"/>
                <w:lang w:eastAsia="en-IN"/>
              </w:rPr>
              <w:t>host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AA198"/>
                <w:sz w:val="21"/>
                <w:szCs w:val="21"/>
                <w:lang w:eastAsia="en-IN"/>
              </w:rPr>
              <w:t>'localhost'</w:t>
            </w:r>
          </w:p>
          <w:p w14:paraId="7547AAE5"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268BD2"/>
                <w:sz w:val="21"/>
                <w:szCs w:val="21"/>
                <w:lang w:eastAsia="en-IN"/>
              </w:rPr>
              <w:t>port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D33682"/>
                <w:sz w:val="21"/>
                <w:szCs w:val="21"/>
                <w:lang w:eastAsia="en-IN"/>
              </w:rPr>
              <w:t>1234</w:t>
            </w:r>
          </w:p>
          <w:p w14:paraId="5973F86B"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510E09FF"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client_socket</w:t>
            </w:r>
            <w:proofErr w:type="spell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proofErr w:type="spellEnd"/>
            <w:proofErr w:type="gramEnd"/>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AF_INET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SOCK_STREAM</w:t>
            </w:r>
            <w:proofErr w:type="spellEnd"/>
            <w:r w:rsidRPr="00DF6A80">
              <w:rPr>
                <w:rFonts w:ascii="Consolas" w:eastAsia="Times New Roman" w:hAnsi="Consolas" w:cs="Times New Roman"/>
                <w:color w:val="839496"/>
                <w:sz w:val="21"/>
                <w:szCs w:val="21"/>
                <w:lang w:eastAsia="en-IN"/>
              </w:rPr>
              <w:t>)</w:t>
            </w:r>
          </w:p>
          <w:p w14:paraId="22A24F69"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client_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connect</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host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port</w:t>
            </w:r>
            <w:r w:rsidRPr="00DF6A80">
              <w:rPr>
                <w:rFonts w:ascii="Consolas" w:eastAsia="Times New Roman" w:hAnsi="Consolas" w:cs="Times New Roman"/>
                <w:color w:val="839496"/>
                <w:sz w:val="21"/>
                <w:szCs w:val="21"/>
                <w:lang w:eastAsia="en-IN"/>
              </w:rPr>
              <w:t>))</w:t>
            </w:r>
          </w:p>
          <w:p w14:paraId="47CD257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24233A85"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59900"/>
                <w:sz w:val="21"/>
                <w:szCs w:val="21"/>
                <w:lang w:eastAsia="en-IN"/>
              </w:rPr>
              <w:t>while</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B58900"/>
                <w:sz w:val="21"/>
                <w:szCs w:val="21"/>
                <w:lang w:eastAsia="en-IN"/>
              </w:rPr>
              <w:t>True</w:t>
            </w:r>
            <w:r w:rsidRPr="00DF6A80">
              <w:rPr>
                <w:rFonts w:ascii="Consolas" w:eastAsia="Times New Roman" w:hAnsi="Consolas" w:cs="Times New Roman"/>
                <w:color w:val="839496"/>
                <w:sz w:val="21"/>
                <w:szCs w:val="21"/>
                <w:lang w:eastAsia="en-IN"/>
              </w:rPr>
              <w:t>:</w:t>
            </w:r>
          </w:p>
          <w:p w14:paraId="7688D68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7A9C086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message</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gramStart"/>
            <w:r w:rsidRPr="00DF6A80">
              <w:rPr>
                <w:rFonts w:ascii="Consolas" w:eastAsia="Times New Roman" w:hAnsi="Consolas" w:cs="Times New Roman"/>
                <w:color w:val="268BD2"/>
                <w:sz w:val="21"/>
                <w:szCs w:val="21"/>
                <w:lang w:eastAsia="en-IN"/>
              </w:rPr>
              <w:t>input</w:t>
            </w:r>
            <w:r w:rsidRPr="00DF6A80">
              <w:rPr>
                <w:rFonts w:ascii="Consolas" w:eastAsia="Times New Roman" w:hAnsi="Consolas" w:cs="Times New Roman"/>
                <w:color w:val="839496"/>
                <w:sz w:val="21"/>
                <w:szCs w:val="21"/>
                <w:lang w:eastAsia="en-IN"/>
              </w:rPr>
              <w:t>(</w:t>
            </w:r>
            <w:proofErr w:type="gramEnd"/>
            <w:r w:rsidRPr="00DF6A80">
              <w:rPr>
                <w:rFonts w:ascii="Consolas" w:eastAsia="Times New Roman" w:hAnsi="Consolas" w:cs="Times New Roman"/>
                <w:color w:val="2AA198"/>
                <w:sz w:val="21"/>
                <w:szCs w:val="21"/>
                <w:lang w:eastAsia="en-IN"/>
              </w:rPr>
              <w:t>"Client: "</w:t>
            </w:r>
            <w:r w:rsidRPr="00DF6A80">
              <w:rPr>
                <w:rFonts w:ascii="Consolas" w:eastAsia="Times New Roman" w:hAnsi="Consolas" w:cs="Times New Roman"/>
                <w:color w:val="839496"/>
                <w:sz w:val="21"/>
                <w:szCs w:val="21"/>
                <w:lang w:eastAsia="en-IN"/>
              </w:rPr>
              <w:t>)</w:t>
            </w:r>
          </w:p>
          <w:p w14:paraId="4EFB83AD"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lastRenderedPageBreak/>
              <w:t xml:space="preserve">    </w:t>
            </w:r>
            <w:proofErr w:type="spellStart"/>
            <w:r w:rsidRPr="00DF6A80">
              <w:rPr>
                <w:rFonts w:ascii="Consolas" w:eastAsia="Times New Roman" w:hAnsi="Consolas" w:cs="Times New Roman"/>
                <w:color w:val="268BD2"/>
                <w:sz w:val="21"/>
                <w:szCs w:val="21"/>
                <w:lang w:eastAsia="en-IN"/>
              </w:rPr>
              <w:t>client_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sendall</w:t>
            </w:r>
            <w:proofErr w:type="spellEnd"/>
            <w:proofErr w:type="gramEnd"/>
            <w:r w:rsidRPr="00DF6A80">
              <w:rPr>
                <w:rFonts w:ascii="Consolas" w:eastAsia="Times New Roman" w:hAnsi="Consolas" w:cs="Times New Roman"/>
                <w:color w:val="839496"/>
                <w:sz w:val="21"/>
                <w:szCs w:val="21"/>
                <w:lang w:eastAsia="en-IN"/>
              </w:rPr>
              <w:t>(</w:t>
            </w:r>
            <w:proofErr w:type="spellStart"/>
            <w:r w:rsidRPr="00DF6A80">
              <w:rPr>
                <w:rFonts w:ascii="Consolas" w:eastAsia="Times New Roman" w:hAnsi="Consolas" w:cs="Times New Roman"/>
                <w:color w:val="268BD2"/>
                <w:sz w:val="21"/>
                <w:szCs w:val="21"/>
                <w:lang w:eastAsia="en-IN"/>
              </w:rPr>
              <w:t>message</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encode</w:t>
            </w:r>
            <w:proofErr w:type="spellEnd"/>
            <w:r w:rsidRPr="00DF6A80">
              <w:rPr>
                <w:rFonts w:ascii="Consolas" w:eastAsia="Times New Roman" w:hAnsi="Consolas" w:cs="Times New Roman"/>
                <w:color w:val="839496"/>
                <w:sz w:val="21"/>
                <w:szCs w:val="21"/>
                <w:lang w:eastAsia="en-IN"/>
              </w:rPr>
              <w:t>())</w:t>
            </w:r>
          </w:p>
          <w:p w14:paraId="21F77478"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68BD2"/>
                <w:sz w:val="21"/>
                <w:szCs w:val="21"/>
                <w:lang w:eastAsia="en-IN"/>
              </w:rPr>
              <w:t>data</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proofErr w:type="spellStart"/>
            <w:r w:rsidRPr="00DF6A80">
              <w:rPr>
                <w:rFonts w:ascii="Consolas" w:eastAsia="Times New Roman" w:hAnsi="Consolas" w:cs="Times New Roman"/>
                <w:color w:val="268BD2"/>
                <w:sz w:val="21"/>
                <w:szCs w:val="21"/>
                <w:lang w:eastAsia="en-IN"/>
              </w:rPr>
              <w:t>client_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recv</w:t>
            </w:r>
            <w:proofErr w:type="spellEnd"/>
            <w:proofErr w:type="gram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D33682"/>
                <w:sz w:val="21"/>
                <w:szCs w:val="21"/>
                <w:lang w:eastAsia="en-IN"/>
              </w:rPr>
              <w:t>1024</w:t>
            </w:r>
            <w:r w:rsidRPr="00DF6A80">
              <w:rPr>
                <w:rFonts w:ascii="Consolas" w:eastAsia="Times New Roman" w:hAnsi="Consolas" w:cs="Times New Roman"/>
                <w:color w:val="839496"/>
                <w:sz w:val="21"/>
                <w:szCs w:val="21"/>
                <w:lang w:eastAsia="en-IN"/>
              </w:rPr>
              <w:t>)</w:t>
            </w:r>
          </w:p>
          <w:p w14:paraId="2D3BD34C"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proofErr w:type="gramStart"/>
            <w:r w:rsidRPr="00DF6A80">
              <w:rPr>
                <w:rFonts w:ascii="Consolas" w:eastAsia="Times New Roman" w:hAnsi="Consolas" w:cs="Times New Roman"/>
                <w:color w:val="268BD2"/>
                <w:sz w:val="21"/>
                <w:szCs w:val="21"/>
                <w:lang w:eastAsia="en-IN"/>
              </w:rPr>
              <w:t>print</w:t>
            </w:r>
            <w:r w:rsidRPr="00DF6A80">
              <w:rPr>
                <w:rFonts w:ascii="Consolas" w:eastAsia="Times New Roman" w:hAnsi="Consolas" w:cs="Times New Roman"/>
                <w:color w:val="839496"/>
                <w:sz w:val="21"/>
                <w:szCs w:val="21"/>
                <w:lang w:eastAsia="en-IN"/>
              </w:rPr>
              <w:t>(</w:t>
            </w:r>
            <w:proofErr w:type="spellStart"/>
            <w:proofErr w:type="gramEnd"/>
            <w:r w:rsidRPr="00DF6A80">
              <w:rPr>
                <w:rFonts w:ascii="Consolas" w:eastAsia="Times New Roman" w:hAnsi="Consolas" w:cs="Times New Roman"/>
                <w:b/>
                <w:bCs/>
                <w:color w:val="93A1A1"/>
                <w:sz w:val="21"/>
                <w:szCs w:val="21"/>
                <w:lang w:eastAsia="en-IN"/>
              </w:rPr>
              <w:t>f</w:t>
            </w:r>
            <w:r w:rsidRPr="00DF6A80">
              <w:rPr>
                <w:rFonts w:ascii="Consolas" w:eastAsia="Times New Roman" w:hAnsi="Consolas" w:cs="Times New Roman"/>
                <w:color w:val="2AA198"/>
                <w:sz w:val="21"/>
                <w:szCs w:val="21"/>
                <w:lang w:eastAsia="en-IN"/>
              </w:rPr>
              <w:t>"Server</w:t>
            </w:r>
            <w:proofErr w:type="spellEnd"/>
            <w:r w:rsidRPr="00DF6A80">
              <w:rPr>
                <w:rFonts w:ascii="Consolas" w:eastAsia="Times New Roman" w:hAnsi="Consolas" w:cs="Times New Roman"/>
                <w:color w:val="2AA198"/>
                <w:sz w:val="21"/>
                <w:szCs w:val="21"/>
                <w:lang w:eastAsia="en-IN"/>
              </w:rPr>
              <w:t xml:space="preserve">: </w:t>
            </w:r>
            <w:r w:rsidRPr="00DF6A80">
              <w:rPr>
                <w:rFonts w:ascii="Consolas" w:eastAsia="Times New Roman" w:hAnsi="Consolas" w:cs="Times New Roman"/>
                <w:color w:val="CB4B16"/>
                <w:sz w:val="21"/>
                <w:szCs w:val="21"/>
                <w:lang w:eastAsia="en-IN"/>
              </w:rPr>
              <w:t>{</w:t>
            </w:r>
            <w:proofErr w:type="spellStart"/>
            <w:r w:rsidRPr="00DF6A80">
              <w:rPr>
                <w:rFonts w:ascii="Consolas" w:eastAsia="Times New Roman" w:hAnsi="Consolas" w:cs="Times New Roman"/>
                <w:color w:val="268BD2"/>
                <w:sz w:val="21"/>
                <w:szCs w:val="21"/>
                <w:lang w:eastAsia="en-IN"/>
              </w:rPr>
              <w:t>data</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decode</w:t>
            </w:r>
            <w:proofErr w:type="spell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CB4B16"/>
                <w:sz w:val="21"/>
                <w:szCs w:val="21"/>
                <w:lang w:eastAsia="en-IN"/>
              </w:rPr>
              <w:t>}</w:t>
            </w:r>
            <w:r w:rsidRPr="00DF6A80">
              <w:rPr>
                <w:rFonts w:ascii="Consolas" w:eastAsia="Times New Roman" w:hAnsi="Consolas" w:cs="Times New Roman"/>
                <w:color w:val="2AA198"/>
                <w:sz w:val="21"/>
                <w:szCs w:val="21"/>
                <w:lang w:eastAsia="en-IN"/>
              </w:rPr>
              <w:t>"</w:t>
            </w:r>
            <w:r w:rsidRPr="00DF6A80">
              <w:rPr>
                <w:rFonts w:ascii="Consolas" w:eastAsia="Times New Roman" w:hAnsi="Consolas" w:cs="Times New Roman"/>
                <w:color w:val="839496"/>
                <w:sz w:val="21"/>
                <w:szCs w:val="21"/>
                <w:lang w:eastAsia="en-IN"/>
              </w:rPr>
              <w:t>)</w:t>
            </w:r>
          </w:p>
          <w:p w14:paraId="6B25CAD2"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23E2CDAE"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if</w:t>
            </w:r>
            <w:r w:rsidRPr="00DF6A80">
              <w:rPr>
                <w:rFonts w:ascii="Consolas" w:eastAsia="Times New Roman" w:hAnsi="Consolas" w:cs="Times New Roman"/>
                <w:color w:val="839496"/>
                <w:sz w:val="21"/>
                <w:szCs w:val="21"/>
                <w:lang w:eastAsia="en-IN"/>
              </w:rPr>
              <w:t xml:space="preserve"> </w:t>
            </w:r>
            <w:proofErr w:type="spellStart"/>
            <w:proofErr w:type="gramStart"/>
            <w:r w:rsidRPr="00DF6A80">
              <w:rPr>
                <w:rFonts w:ascii="Consolas" w:eastAsia="Times New Roman" w:hAnsi="Consolas" w:cs="Times New Roman"/>
                <w:color w:val="268BD2"/>
                <w:sz w:val="21"/>
                <w:szCs w:val="21"/>
                <w:lang w:eastAsia="en-IN"/>
              </w:rPr>
              <w:t>message</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lower</w:t>
            </w:r>
            <w:proofErr w:type="spellEnd"/>
            <w:proofErr w:type="gramEnd"/>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AA198"/>
                <w:sz w:val="21"/>
                <w:szCs w:val="21"/>
                <w:lang w:eastAsia="en-IN"/>
              </w:rPr>
              <w:t>'exit'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or</w:t>
            </w:r>
            <w:r w:rsidRPr="00DF6A80">
              <w:rPr>
                <w:rFonts w:ascii="Consolas" w:eastAsia="Times New Roman" w:hAnsi="Consolas" w:cs="Times New Roman"/>
                <w:color w:val="839496"/>
                <w:sz w:val="21"/>
                <w:szCs w:val="21"/>
                <w:lang w:eastAsia="en-IN"/>
              </w:rPr>
              <w:t xml:space="preserve"> </w:t>
            </w:r>
            <w:proofErr w:type="spellStart"/>
            <w:r w:rsidRPr="00DF6A80">
              <w:rPr>
                <w:rFonts w:ascii="Consolas" w:eastAsia="Times New Roman" w:hAnsi="Consolas" w:cs="Times New Roman"/>
                <w:color w:val="268BD2"/>
                <w:sz w:val="21"/>
                <w:szCs w:val="21"/>
                <w:lang w:eastAsia="en-IN"/>
              </w:rPr>
              <w:t>data</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decode</w:t>
            </w:r>
            <w:proofErr w:type="spellEnd"/>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lower</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w:t>
            </w: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2AA198"/>
                <w:sz w:val="21"/>
                <w:szCs w:val="21"/>
                <w:lang w:eastAsia="en-IN"/>
              </w:rPr>
              <w:t>'exit'</w:t>
            </w:r>
            <w:r w:rsidRPr="00DF6A80">
              <w:rPr>
                <w:rFonts w:ascii="Consolas" w:eastAsia="Times New Roman" w:hAnsi="Consolas" w:cs="Times New Roman"/>
                <w:color w:val="839496"/>
                <w:sz w:val="21"/>
                <w:szCs w:val="21"/>
                <w:lang w:eastAsia="en-IN"/>
              </w:rPr>
              <w:t>:</w:t>
            </w:r>
          </w:p>
          <w:p w14:paraId="4EF95B8F"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r w:rsidRPr="00DF6A80">
              <w:rPr>
                <w:rFonts w:ascii="Consolas" w:eastAsia="Times New Roman" w:hAnsi="Consolas" w:cs="Times New Roman"/>
                <w:color w:val="839496"/>
                <w:sz w:val="21"/>
                <w:szCs w:val="21"/>
                <w:lang w:eastAsia="en-IN"/>
              </w:rPr>
              <w:t xml:space="preserve">        </w:t>
            </w:r>
            <w:r w:rsidRPr="00DF6A80">
              <w:rPr>
                <w:rFonts w:ascii="Consolas" w:eastAsia="Times New Roman" w:hAnsi="Consolas" w:cs="Times New Roman"/>
                <w:color w:val="859900"/>
                <w:sz w:val="21"/>
                <w:szCs w:val="21"/>
                <w:lang w:eastAsia="en-IN"/>
              </w:rPr>
              <w:t>break</w:t>
            </w:r>
          </w:p>
          <w:p w14:paraId="4F3A6480"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
          <w:p w14:paraId="0E2E5D64" w14:textId="77777777" w:rsidR="00A03885" w:rsidRPr="00DF6A80" w:rsidRDefault="00A03885" w:rsidP="00A03885">
            <w:pPr>
              <w:shd w:val="clear" w:color="auto" w:fill="002B36"/>
              <w:spacing w:line="285" w:lineRule="atLeast"/>
              <w:rPr>
                <w:rFonts w:ascii="Consolas" w:eastAsia="Times New Roman" w:hAnsi="Consolas" w:cs="Times New Roman"/>
                <w:color w:val="839496"/>
                <w:sz w:val="21"/>
                <w:szCs w:val="21"/>
                <w:lang w:eastAsia="en-IN"/>
              </w:rPr>
            </w:pPr>
            <w:proofErr w:type="spellStart"/>
            <w:r w:rsidRPr="00DF6A80">
              <w:rPr>
                <w:rFonts w:ascii="Consolas" w:eastAsia="Times New Roman" w:hAnsi="Consolas" w:cs="Times New Roman"/>
                <w:color w:val="268BD2"/>
                <w:sz w:val="21"/>
                <w:szCs w:val="21"/>
                <w:lang w:eastAsia="en-IN"/>
              </w:rPr>
              <w:t>client_</w:t>
            </w:r>
            <w:proofErr w:type="gramStart"/>
            <w:r w:rsidRPr="00DF6A80">
              <w:rPr>
                <w:rFonts w:ascii="Consolas" w:eastAsia="Times New Roman" w:hAnsi="Consolas" w:cs="Times New Roman"/>
                <w:color w:val="268BD2"/>
                <w:sz w:val="21"/>
                <w:szCs w:val="21"/>
                <w:lang w:eastAsia="en-IN"/>
              </w:rPr>
              <w:t>socket</w:t>
            </w:r>
            <w:r w:rsidRPr="00DF6A80">
              <w:rPr>
                <w:rFonts w:ascii="Consolas" w:eastAsia="Times New Roman" w:hAnsi="Consolas" w:cs="Times New Roman"/>
                <w:color w:val="839496"/>
                <w:sz w:val="21"/>
                <w:szCs w:val="21"/>
                <w:lang w:eastAsia="en-IN"/>
              </w:rPr>
              <w:t>.</w:t>
            </w:r>
            <w:r w:rsidRPr="00DF6A80">
              <w:rPr>
                <w:rFonts w:ascii="Consolas" w:eastAsia="Times New Roman" w:hAnsi="Consolas" w:cs="Times New Roman"/>
                <w:color w:val="268BD2"/>
                <w:sz w:val="21"/>
                <w:szCs w:val="21"/>
                <w:lang w:eastAsia="en-IN"/>
              </w:rPr>
              <w:t>close</w:t>
            </w:r>
            <w:proofErr w:type="spellEnd"/>
            <w:proofErr w:type="gramEnd"/>
            <w:r w:rsidRPr="00DF6A80">
              <w:rPr>
                <w:rFonts w:ascii="Consolas" w:eastAsia="Times New Roman" w:hAnsi="Consolas" w:cs="Times New Roman"/>
                <w:color w:val="839496"/>
                <w:sz w:val="21"/>
                <w:szCs w:val="21"/>
                <w:lang w:eastAsia="en-IN"/>
              </w:rPr>
              <w:t>()</w:t>
            </w:r>
          </w:p>
          <w:p w14:paraId="23C18578" w14:textId="77777777" w:rsidR="00A03885" w:rsidRPr="00DF6A80" w:rsidRDefault="00A03885" w:rsidP="00A03885">
            <w:pPr>
              <w:shd w:val="clear" w:color="auto" w:fill="002B36"/>
              <w:spacing w:after="240" w:line="285" w:lineRule="atLeast"/>
              <w:rPr>
                <w:rFonts w:ascii="Consolas" w:eastAsia="Times New Roman" w:hAnsi="Consolas" w:cs="Times New Roman"/>
                <w:color w:val="839496"/>
                <w:sz w:val="21"/>
                <w:szCs w:val="21"/>
                <w:lang w:eastAsia="en-IN"/>
              </w:rPr>
            </w:pPr>
          </w:p>
          <w:p w14:paraId="7E156586" w14:textId="6CA4030F" w:rsidR="00A03885" w:rsidRPr="00A03885" w:rsidRDefault="00A03885" w:rsidP="00A03885">
            <w:pPr>
              <w:widowControl w:val="0"/>
              <w:suppressAutoHyphens/>
              <w:spacing w:line="264" w:lineRule="auto"/>
              <w:jc w:val="both"/>
              <w:rPr>
                <w:rFonts w:ascii="Times New Roman" w:hAnsi="Times New Roman" w:cs="Times New Roman"/>
                <w:sz w:val="24"/>
                <w:szCs w:val="24"/>
                <w:lang w:eastAsia="en-IN"/>
              </w:rPr>
            </w:pPr>
          </w:p>
        </w:tc>
      </w:tr>
    </w:tbl>
    <w:p w14:paraId="01AE21B4" w14:textId="77777777" w:rsidR="00DC08AF" w:rsidRPr="00185978" w:rsidRDefault="00DC08AF" w:rsidP="00DC08AF">
      <w:pPr>
        <w:widowControl w:val="0"/>
        <w:suppressAutoHyphens/>
        <w:spacing w:after="0" w:line="264" w:lineRule="auto"/>
        <w:ind w:hanging="851"/>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DC08AF" w:rsidRPr="00185978" w14:paraId="58127F67" w14:textId="77777777" w:rsidTr="00842BA7">
        <w:tc>
          <w:tcPr>
            <w:tcW w:w="9782" w:type="dxa"/>
          </w:tcPr>
          <w:p w14:paraId="104F94F7" w14:textId="77777777" w:rsidR="00DC08AF" w:rsidRPr="00185978" w:rsidRDefault="00DC08AF" w:rsidP="00842BA7">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 xml:space="preserve">Output: </w:t>
            </w:r>
          </w:p>
        </w:tc>
      </w:tr>
      <w:tr w:rsidR="00DC08AF" w:rsidRPr="00185978" w14:paraId="39B20CA9" w14:textId="77777777" w:rsidTr="00842BA7">
        <w:tc>
          <w:tcPr>
            <w:tcW w:w="9782" w:type="dxa"/>
          </w:tcPr>
          <w:p w14:paraId="5CFF99FC" w14:textId="77777777" w:rsidR="0055414A" w:rsidRDefault="0055414A" w:rsidP="0055414A">
            <w:r>
              <w:t>OUTPUT 1</w:t>
            </w:r>
          </w:p>
          <w:p w14:paraId="54C34A96" w14:textId="77777777" w:rsidR="0055414A" w:rsidRDefault="0055414A" w:rsidP="0055414A">
            <w:r w:rsidRPr="00DF6A80">
              <w:rPr>
                <w:noProof/>
              </w:rPr>
              <w:drawing>
                <wp:inline distT="0" distB="0" distL="0" distR="0" wp14:anchorId="7FC602B4" wp14:editId="6A62B96F">
                  <wp:extent cx="5731510" cy="2050415"/>
                  <wp:effectExtent l="0" t="0" r="2540" b="6985"/>
                  <wp:docPr id="52614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44324" name=""/>
                          <pic:cNvPicPr/>
                        </pic:nvPicPr>
                        <pic:blipFill>
                          <a:blip r:embed="rId8"/>
                          <a:stretch>
                            <a:fillRect/>
                          </a:stretch>
                        </pic:blipFill>
                        <pic:spPr>
                          <a:xfrm>
                            <a:off x="0" y="0"/>
                            <a:ext cx="5731510" cy="2050415"/>
                          </a:xfrm>
                          <a:prstGeom prst="rect">
                            <a:avLst/>
                          </a:prstGeom>
                        </pic:spPr>
                      </pic:pic>
                    </a:graphicData>
                  </a:graphic>
                </wp:inline>
              </w:drawing>
            </w:r>
          </w:p>
          <w:p w14:paraId="7E50C9C0" w14:textId="77777777" w:rsidR="0028001C" w:rsidRDefault="0028001C" w:rsidP="0055414A"/>
          <w:p w14:paraId="631147DD" w14:textId="77777777" w:rsidR="0055414A" w:rsidRDefault="0055414A" w:rsidP="0055414A">
            <w:r w:rsidRPr="00DF6A80">
              <w:rPr>
                <w:noProof/>
              </w:rPr>
              <w:drawing>
                <wp:inline distT="0" distB="0" distL="0" distR="0" wp14:anchorId="6870D5E0" wp14:editId="4BC9EA8F">
                  <wp:extent cx="5731510" cy="2070100"/>
                  <wp:effectExtent l="0" t="0" r="2540" b="6350"/>
                  <wp:docPr id="67085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4535" name=""/>
                          <pic:cNvPicPr/>
                        </pic:nvPicPr>
                        <pic:blipFill>
                          <a:blip r:embed="rId9"/>
                          <a:stretch>
                            <a:fillRect/>
                          </a:stretch>
                        </pic:blipFill>
                        <pic:spPr>
                          <a:xfrm>
                            <a:off x="0" y="0"/>
                            <a:ext cx="5731510" cy="2070100"/>
                          </a:xfrm>
                          <a:prstGeom prst="rect">
                            <a:avLst/>
                          </a:prstGeom>
                        </pic:spPr>
                      </pic:pic>
                    </a:graphicData>
                  </a:graphic>
                </wp:inline>
              </w:drawing>
            </w:r>
          </w:p>
          <w:p w14:paraId="28FECE4A" w14:textId="77777777" w:rsidR="0055414A" w:rsidRDefault="0055414A" w:rsidP="0055414A"/>
          <w:p w14:paraId="523CC107" w14:textId="77777777" w:rsidR="0055414A" w:rsidRDefault="0055414A" w:rsidP="0055414A"/>
          <w:p w14:paraId="4744AB86" w14:textId="77777777" w:rsidR="00DC08AF" w:rsidRDefault="00DC08AF" w:rsidP="00842BA7">
            <w:pPr>
              <w:widowControl w:val="0"/>
              <w:suppressAutoHyphens/>
              <w:spacing w:line="264" w:lineRule="auto"/>
              <w:jc w:val="both"/>
              <w:rPr>
                <w:rFonts w:ascii="Times New Roman" w:hAnsi="Times New Roman" w:cs="Times New Roman"/>
                <w:sz w:val="24"/>
                <w:szCs w:val="24"/>
                <w:lang w:eastAsia="en-IN"/>
              </w:rPr>
            </w:pPr>
          </w:p>
          <w:p w14:paraId="1591991F" w14:textId="77777777" w:rsidR="0055414A" w:rsidRDefault="0055414A" w:rsidP="00842BA7">
            <w:pPr>
              <w:widowControl w:val="0"/>
              <w:suppressAutoHyphens/>
              <w:spacing w:line="264" w:lineRule="auto"/>
              <w:jc w:val="both"/>
              <w:rPr>
                <w:rFonts w:ascii="Times New Roman" w:hAnsi="Times New Roman" w:cs="Times New Roman"/>
                <w:sz w:val="24"/>
                <w:szCs w:val="24"/>
                <w:lang w:eastAsia="en-IN"/>
              </w:rPr>
            </w:pPr>
          </w:p>
          <w:p w14:paraId="185916FF" w14:textId="77777777" w:rsidR="0055414A" w:rsidRDefault="0055414A" w:rsidP="00842BA7">
            <w:pPr>
              <w:widowControl w:val="0"/>
              <w:suppressAutoHyphens/>
              <w:spacing w:line="264" w:lineRule="auto"/>
              <w:jc w:val="both"/>
              <w:rPr>
                <w:rFonts w:ascii="Times New Roman" w:hAnsi="Times New Roman" w:cs="Times New Roman"/>
                <w:sz w:val="24"/>
                <w:szCs w:val="24"/>
                <w:lang w:eastAsia="en-IN"/>
              </w:rPr>
            </w:pPr>
          </w:p>
          <w:p w14:paraId="5CA6E23A" w14:textId="77777777" w:rsidR="0055414A" w:rsidRDefault="0055414A" w:rsidP="00842BA7">
            <w:pPr>
              <w:widowControl w:val="0"/>
              <w:suppressAutoHyphens/>
              <w:spacing w:line="264" w:lineRule="auto"/>
              <w:jc w:val="both"/>
              <w:rPr>
                <w:rFonts w:ascii="Times New Roman" w:hAnsi="Times New Roman" w:cs="Times New Roman"/>
                <w:sz w:val="24"/>
                <w:szCs w:val="24"/>
                <w:lang w:eastAsia="en-IN"/>
              </w:rPr>
            </w:pPr>
          </w:p>
          <w:p w14:paraId="3726A765" w14:textId="77777777" w:rsidR="0055414A" w:rsidRDefault="0055414A" w:rsidP="00842BA7">
            <w:pPr>
              <w:widowControl w:val="0"/>
              <w:suppressAutoHyphens/>
              <w:spacing w:line="264" w:lineRule="auto"/>
              <w:jc w:val="both"/>
              <w:rPr>
                <w:rFonts w:ascii="Times New Roman" w:hAnsi="Times New Roman" w:cs="Times New Roman"/>
                <w:sz w:val="24"/>
                <w:szCs w:val="24"/>
                <w:lang w:eastAsia="en-IN"/>
              </w:rPr>
            </w:pPr>
          </w:p>
          <w:p w14:paraId="61524A93" w14:textId="77777777" w:rsidR="00E43C3C" w:rsidRDefault="00E43C3C" w:rsidP="00E43C3C">
            <w:r>
              <w:t>OUTPUT 2</w:t>
            </w:r>
          </w:p>
          <w:p w14:paraId="52711C69" w14:textId="77777777" w:rsidR="00E43C3C" w:rsidRDefault="00E43C3C" w:rsidP="00E43C3C">
            <w:pPr>
              <w:rPr>
                <w:noProof/>
              </w:rPr>
            </w:pPr>
          </w:p>
          <w:p w14:paraId="2D03DFA4" w14:textId="1DE417C8" w:rsidR="00E43C3C" w:rsidRDefault="00E43C3C" w:rsidP="00E43C3C">
            <w:r w:rsidRPr="00DF6A80">
              <w:rPr>
                <w:noProof/>
              </w:rPr>
              <w:drawing>
                <wp:inline distT="0" distB="0" distL="0" distR="0" wp14:anchorId="0AD37F2B" wp14:editId="6EC24AF1">
                  <wp:extent cx="4582164" cy="1771897"/>
                  <wp:effectExtent l="0" t="0" r="8890" b="0"/>
                  <wp:docPr id="10350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0722" name=""/>
                          <pic:cNvPicPr/>
                        </pic:nvPicPr>
                        <pic:blipFill>
                          <a:blip r:embed="rId10"/>
                          <a:stretch>
                            <a:fillRect/>
                          </a:stretch>
                        </pic:blipFill>
                        <pic:spPr>
                          <a:xfrm>
                            <a:off x="0" y="0"/>
                            <a:ext cx="4582164" cy="1771897"/>
                          </a:xfrm>
                          <a:prstGeom prst="rect">
                            <a:avLst/>
                          </a:prstGeom>
                        </pic:spPr>
                      </pic:pic>
                    </a:graphicData>
                  </a:graphic>
                </wp:inline>
              </w:drawing>
            </w:r>
          </w:p>
          <w:p w14:paraId="72FCD6FD" w14:textId="77777777" w:rsidR="0028001C" w:rsidRDefault="0028001C" w:rsidP="00E43C3C"/>
          <w:p w14:paraId="27751638" w14:textId="77777777" w:rsidR="0028001C" w:rsidRDefault="0028001C" w:rsidP="00E43C3C"/>
          <w:p w14:paraId="08A7622F" w14:textId="77777777" w:rsidR="00E43C3C" w:rsidRDefault="00E43C3C" w:rsidP="00E43C3C">
            <w:r w:rsidRPr="00DF6A80">
              <w:rPr>
                <w:noProof/>
              </w:rPr>
              <w:drawing>
                <wp:inline distT="0" distB="0" distL="0" distR="0" wp14:anchorId="2EC1F3D7" wp14:editId="7D7573B0">
                  <wp:extent cx="4572001" cy="2352675"/>
                  <wp:effectExtent l="0" t="0" r="0" b="9525"/>
                  <wp:docPr id="110872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28888" name=""/>
                          <pic:cNvPicPr/>
                        </pic:nvPicPr>
                        <pic:blipFill rotWithShape="1">
                          <a:blip r:embed="rId11"/>
                          <a:srcRect l="15343"/>
                          <a:stretch/>
                        </pic:blipFill>
                        <pic:spPr bwMode="auto">
                          <a:xfrm>
                            <a:off x="0" y="0"/>
                            <a:ext cx="4572638" cy="2353003"/>
                          </a:xfrm>
                          <a:prstGeom prst="rect">
                            <a:avLst/>
                          </a:prstGeom>
                          <a:ln>
                            <a:noFill/>
                          </a:ln>
                          <a:extLst>
                            <a:ext uri="{53640926-AAD7-44D8-BBD7-CCE9431645EC}">
                              <a14:shadowObscured xmlns:a14="http://schemas.microsoft.com/office/drawing/2010/main"/>
                            </a:ext>
                          </a:extLst>
                        </pic:spPr>
                      </pic:pic>
                    </a:graphicData>
                  </a:graphic>
                </wp:inline>
              </w:drawing>
            </w:r>
          </w:p>
          <w:p w14:paraId="186E631E" w14:textId="77777777" w:rsidR="00E43C3C" w:rsidRDefault="00E43C3C" w:rsidP="00E43C3C"/>
          <w:p w14:paraId="5DDD38A8" w14:textId="77777777" w:rsidR="00E43C3C" w:rsidRDefault="00E43C3C" w:rsidP="00E43C3C"/>
          <w:p w14:paraId="5552B984" w14:textId="77777777" w:rsidR="00E43C3C" w:rsidRDefault="00E43C3C" w:rsidP="00E43C3C"/>
          <w:p w14:paraId="02C926B3" w14:textId="77777777" w:rsidR="0055414A" w:rsidRDefault="0055414A" w:rsidP="00842BA7">
            <w:pPr>
              <w:widowControl w:val="0"/>
              <w:suppressAutoHyphens/>
              <w:spacing w:line="264" w:lineRule="auto"/>
              <w:jc w:val="both"/>
              <w:rPr>
                <w:rFonts w:ascii="Times New Roman" w:hAnsi="Times New Roman" w:cs="Times New Roman"/>
                <w:sz w:val="24"/>
                <w:szCs w:val="24"/>
                <w:lang w:eastAsia="en-IN"/>
              </w:rPr>
            </w:pPr>
          </w:p>
          <w:p w14:paraId="5F65A12B"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5E244EEE"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1D895E0E"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61ABF1B8"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6DB0C7DC"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646C6C7F"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2E95FD1E"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1319039B"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01DE2690"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60665AC5"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2F435C96"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2DCF2A3A"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640659DE"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74A34175"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14D74251"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5ACF8479" w14:textId="77777777" w:rsidR="003060E4" w:rsidRDefault="003060E4" w:rsidP="003060E4">
            <w:r>
              <w:t>OUTPUT 3</w:t>
            </w:r>
          </w:p>
          <w:p w14:paraId="6619FBB5" w14:textId="77777777" w:rsidR="003060E4" w:rsidRDefault="003060E4" w:rsidP="003060E4">
            <w:r w:rsidRPr="00DF6A80">
              <w:rPr>
                <w:noProof/>
              </w:rPr>
              <w:drawing>
                <wp:inline distT="0" distB="0" distL="0" distR="0" wp14:anchorId="59901AD3" wp14:editId="0861EBEB">
                  <wp:extent cx="5731510" cy="2006600"/>
                  <wp:effectExtent l="0" t="0" r="2540" b="0"/>
                  <wp:docPr id="146413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30289" name=""/>
                          <pic:cNvPicPr/>
                        </pic:nvPicPr>
                        <pic:blipFill>
                          <a:blip r:embed="rId12"/>
                          <a:stretch>
                            <a:fillRect/>
                          </a:stretch>
                        </pic:blipFill>
                        <pic:spPr>
                          <a:xfrm>
                            <a:off x="0" y="0"/>
                            <a:ext cx="5731510" cy="2006600"/>
                          </a:xfrm>
                          <a:prstGeom prst="rect">
                            <a:avLst/>
                          </a:prstGeom>
                        </pic:spPr>
                      </pic:pic>
                    </a:graphicData>
                  </a:graphic>
                </wp:inline>
              </w:drawing>
            </w:r>
          </w:p>
          <w:p w14:paraId="50A2AFE4" w14:textId="77777777" w:rsidR="0028001C" w:rsidRDefault="0028001C" w:rsidP="003060E4"/>
          <w:p w14:paraId="72794483" w14:textId="77777777" w:rsidR="0028001C" w:rsidRDefault="0028001C" w:rsidP="003060E4"/>
          <w:p w14:paraId="0DDA4239" w14:textId="77777777" w:rsidR="003060E4" w:rsidRDefault="003060E4" w:rsidP="003060E4">
            <w:r w:rsidRPr="00DF6A80">
              <w:rPr>
                <w:noProof/>
              </w:rPr>
              <w:drawing>
                <wp:inline distT="0" distB="0" distL="0" distR="0" wp14:anchorId="2FA452FD" wp14:editId="4E108BBA">
                  <wp:extent cx="5731510" cy="2573020"/>
                  <wp:effectExtent l="0" t="0" r="2540" b="0"/>
                  <wp:docPr id="56198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84693" name=""/>
                          <pic:cNvPicPr/>
                        </pic:nvPicPr>
                        <pic:blipFill>
                          <a:blip r:embed="rId13"/>
                          <a:stretch>
                            <a:fillRect/>
                          </a:stretch>
                        </pic:blipFill>
                        <pic:spPr>
                          <a:xfrm>
                            <a:off x="0" y="0"/>
                            <a:ext cx="5731510" cy="2573020"/>
                          </a:xfrm>
                          <a:prstGeom prst="rect">
                            <a:avLst/>
                          </a:prstGeom>
                        </pic:spPr>
                      </pic:pic>
                    </a:graphicData>
                  </a:graphic>
                </wp:inline>
              </w:drawing>
            </w:r>
          </w:p>
          <w:p w14:paraId="092B34AA" w14:textId="77777777" w:rsidR="003060E4" w:rsidRDefault="003060E4" w:rsidP="003060E4"/>
          <w:p w14:paraId="314D05C1" w14:textId="77777777" w:rsidR="00E43C3C" w:rsidRDefault="00E43C3C" w:rsidP="00842BA7">
            <w:pPr>
              <w:widowControl w:val="0"/>
              <w:suppressAutoHyphens/>
              <w:spacing w:line="264" w:lineRule="auto"/>
              <w:jc w:val="both"/>
              <w:rPr>
                <w:rFonts w:ascii="Times New Roman" w:hAnsi="Times New Roman" w:cs="Times New Roman"/>
                <w:sz w:val="24"/>
                <w:szCs w:val="24"/>
                <w:lang w:eastAsia="en-IN"/>
              </w:rPr>
            </w:pPr>
          </w:p>
          <w:p w14:paraId="77FCD4DF"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6941DE12"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27E410DE"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71668EEC"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58823740"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6FD5AB89"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10D46E02"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79AE877E"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4C53566A"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72A1A976" w14:textId="77777777" w:rsidR="003060E4" w:rsidRDefault="003060E4" w:rsidP="00842BA7">
            <w:pPr>
              <w:widowControl w:val="0"/>
              <w:suppressAutoHyphens/>
              <w:spacing w:line="264" w:lineRule="auto"/>
              <w:jc w:val="both"/>
              <w:rPr>
                <w:rFonts w:ascii="Times New Roman" w:hAnsi="Times New Roman" w:cs="Times New Roman"/>
                <w:sz w:val="24"/>
                <w:szCs w:val="24"/>
                <w:lang w:eastAsia="en-IN"/>
              </w:rPr>
            </w:pPr>
          </w:p>
          <w:p w14:paraId="7E556FE7" w14:textId="77777777" w:rsidR="0028001C" w:rsidRDefault="0028001C" w:rsidP="0028001C">
            <w:r>
              <w:lastRenderedPageBreak/>
              <w:t>OUTPUT 4</w:t>
            </w:r>
          </w:p>
          <w:p w14:paraId="2EB2FB76" w14:textId="77777777" w:rsidR="0028001C" w:rsidRDefault="0028001C" w:rsidP="0028001C">
            <w:r w:rsidRPr="00DF6A80">
              <w:rPr>
                <w:noProof/>
              </w:rPr>
              <w:drawing>
                <wp:inline distT="0" distB="0" distL="0" distR="0" wp14:anchorId="7202CF13" wp14:editId="70CF0B21">
                  <wp:extent cx="5731510" cy="1650365"/>
                  <wp:effectExtent l="0" t="0" r="2540" b="6985"/>
                  <wp:docPr id="71478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88875" name=""/>
                          <pic:cNvPicPr/>
                        </pic:nvPicPr>
                        <pic:blipFill>
                          <a:blip r:embed="rId14"/>
                          <a:stretch>
                            <a:fillRect/>
                          </a:stretch>
                        </pic:blipFill>
                        <pic:spPr>
                          <a:xfrm>
                            <a:off x="0" y="0"/>
                            <a:ext cx="5731510" cy="1650365"/>
                          </a:xfrm>
                          <a:prstGeom prst="rect">
                            <a:avLst/>
                          </a:prstGeom>
                        </pic:spPr>
                      </pic:pic>
                    </a:graphicData>
                  </a:graphic>
                </wp:inline>
              </w:drawing>
            </w:r>
          </w:p>
          <w:p w14:paraId="77EDA795" w14:textId="77777777" w:rsidR="0028001C" w:rsidRDefault="0028001C" w:rsidP="0028001C"/>
          <w:p w14:paraId="6A81261C" w14:textId="77777777" w:rsidR="0028001C" w:rsidRDefault="0028001C" w:rsidP="0028001C"/>
          <w:p w14:paraId="2365B22A" w14:textId="77777777" w:rsidR="0028001C" w:rsidRDefault="0028001C" w:rsidP="0028001C">
            <w:r w:rsidRPr="00DF6A80">
              <w:rPr>
                <w:noProof/>
              </w:rPr>
              <w:drawing>
                <wp:inline distT="0" distB="0" distL="0" distR="0" wp14:anchorId="51EADB50" wp14:editId="11FD58DC">
                  <wp:extent cx="5731510" cy="1266825"/>
                  <wp:effectExtent l="0" t="0" r="2540" b="9525"/>
                  <wp:docPr id="6530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07427" name=""/>
                          <pic:cNvPicPr/>
                        </pic:nvPicPr>
                        <pic:blipFill rotWithShape="1">
                          <a:blip r:embed="rId15"/>
                          <a:srcRect t="19759" b="26612"/>
                          <a:stretch/>
                        </pic:blipFill>
                        <pic:spPr bwMode="auto">
                          <a:xfrm>
                            <a:off x="0" y="0"/>
                            <a:ext cx="5731510" cy="1266825"/>
                          </a:xfrm>
                          <a:prstGeom prst="rect">
                            <a:avLst/>
                          </a:prstGeom>
                          <a:ln>
                            <a:noFill/>
                          </a:ln>
                          <a:extLst>
                            <a:ext uri="{53640926-AAD7-44D8-BBD7-CCE9431645EC}">
                              <a14:shadowObscured xmlns:a14="http://schemas.microsoft.com/office/drawing/2010/main"/>
                            </a:ext>
                          </a:extLst>
                        </pic:spPr>
                      </pic:pic>
                    </a:graphicData>
                  </a:graphic>
                </wp:inline>
              </w:drawing>
            </w:r>
          </w:p>
          <w:p w14:paraId="0F70B600" w14:textId="77777777" w:rsidR="0028001C" w:rsidRDefault="0028001C" w:rsidP="0028001C"/>
          <w:p w14:paraId="127EC2AC" w14:textId="424CD64C" w:rsidR="009E3250" w:rsidRDefault="009E3250" w:rsidP="0028001C">
            <w:r>
              <w:t>OUTPUT 4 (client on laptop and server on mobile):</w:t>
            </w:r>
          </w:p>
          <w:p w14:paraId="7F465132" w14:textId="02F9E131" w:rsidR="009E3250" w:rsidRDefault="009E3250" w:rsidP="0028001C">
            <w:r w:rsidRPr="009E3250">
              <w:drawing>
                <wp:inline distT="0" distB="0" distL="0" distR="0" wp14:anchorId="4740D58A" wp14:editId="6B074FE5">
                  <wp:extent cx="4981575" cy="1428750"/>
                  <wp:effectExtent l="0" t="0" r="9525" b="0"/>
                  <wp:docPr id="109302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21913" name=""/>
                          <pic:cNvPicPr/>
                        </pic:nvPicPr>
                        <pic:blipFill rotWithShape="1">
                          <a:blip r:embed="rId16"/>
                          <a:srcRect t="13725" b="27451"/>
                          <a:stretch/>
                        </pic:blipFill>
                        <pic:spPr bwMode="auto">
                          <a:xfrm>
                            <a:off x="0" y="0"/>
                            <a:ext cx="4982270" cy="1428949"/>
                          </a:xfrm>
                          <a:prstGeom prst="rect">
                            <a:avLst/>
                          </a:prstGeom>
                          <a:ln>
                            <a:noFill/>
                          </a:ln>
                          <a:extLst>
                            <a:ext uri="{53640926-AAD7-44D8-BBD7-CCE9431645EC}">
                              <a14:shadowObscured xmlns:a14="http://schemas.microsoft.com/office/drawing/2010/main"/>
                            </a:ext>
                          </a:extLst>
                        </pic:spPr>
                      </pic:pic>
                    </a:graphicData>
                  </a:graphic>
                </wp:inline>
              </w:drawing>
            </w:r>
          </w:p>
          <w:p w14:paraId="5DBC06F5" w14:textId="4FDB24B1" w:rsidR="009E3250" w:rsidRDefault="009E3250" w:rsidP="0028001C">
            <w:r>
              <w:rPr>
                <w:noProof/>
              </w:rPr>
              <w:drawing>
                <wp:inline distT="0" distB="0" distL="0" distR="0" wp14:anchorId="76D85BF4" wp14:editId="62318986">
                  <wp:extent cx="4132580" cy="2552700"/>
                  <wp:effectExtent l="0" t="0" r="1270" b="0"/>
                  <wp:docPr id="123343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645" b="6424"/>
                          <a:stretch/>
                        </pic:blipFill>
                        <pic:spPr bwMode="auto">
                          <a:xfrm>
                            <a:off x="0" y="0"/>
                            <a:ext cx="4141503" cy="2558212"/>
                          </a:xfrm>
                          <a:prstGeom prst="rect">
                            <a:avLst/>
                          </a:prstGeom>
                          <a:noFill/>
                          <a:ln>
                            <a:noFill/>
                          </a:ln>
                          <a:extLst>
                            <a:ext uri="{53640926-AAD7-44D8-BBD7-CCE9431645EC}">
                              <a14:shadowObscured xmlns:a14="http://schemas.microsoft.com/office/drawing/2010/main"/>
                            </a:ext>
                          </a:extLst>
                        </pic:spPr>
                      </pic:pic>
                    </a:graphicData>
                  </a:graphic>
                </wp:inline>
              </w:drawing>
            </w:r>
          </w:p>
          <w:p w14:paraId="58AE81AF" w14:textId="77777777" w:rsidR="003060E4" w:rsidRPr="00185978" w:rsidRDefault="003060E4" w:rsidP="00842BA7">
            <w:pPr>
              <w:widowControl w:val="0"/>
              <w:suppressAutoHyphens/>
              <w:spacing w:line="264" w:lineRule="auto"/>
              <w:jc w:val="both"/>
              <w:rPr>
                <w:rFonts w:ascii="Times New Roman" w:hAnsi="Times New Roman" w:cs="Times New Roman"/>
                <w:sz w:val="24"/>
                <w:szCs w:val="24"/>
                <w:lang w:eastAsia="en-IN"/>
              </w:rPr>
            </w:pPr>
          </w:p>
        </w:tc>
      </w:tr>
    </w:tbl>
    <w:p w14:paraId="6F8B84D9" w14:textId="77777777" w:rsidR="0028001C" w:rsidRPr="00185978" w:rsidRDefault="0028001C" w:rsidP="00DC08AF">
      <w:pPr>
        <w:spacing w:after="0"/>
        <w:rPr>
          <w:rFonts w:ascii="Times New Roman" w:hAnsi="Times New Roman" w:cs="Times New Roman"/>
          <w:sz w:val="24"/>
          <w:szCs w:val="24"/>
        </w:rPr>
      </w:pPr>
    </w:p>
    <w:tbl>
      <w:tblPr>
        <w:tblStyle w:val="TableGrid"/>
        <w:tblW w:w="0" w:type="auto"/>
        <w:tblInd w:w="-176" w:type="dxa"/>
        <w:tblLook w:val="04A0" w:firstRow="1" w:lastRow="0" w:firstColumn="1" w:lastColumn="0" w:noHBand="0" w:noVBand="1"/>
      </w:tblPr>
      <w:tblGrid>
        <w:gridCol w:w="9782"/>
      </w:tblGrid>
      <w:tr w:rsidR="00DC08AF" w:rsidRPr="00185978" w14:paraId="7539DA43" w14:textId="77777777" w:rsidTr="00842BA7">
        <w:tc>
          <w:tcPr>
            <w:tcW w:w="9782" w:type="dxa"/>
          </w:tcPr>
          <w:p w14:paraId="57D082E1" w14:textId="77777777" w:rsidR="00DC08AF" w:rsidRPr="00185978" w:rsidRDefault="00DC08AF" w:rsidP="00842BA7">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 xml:space="preserve">Post Lab Subjective/Objective type Questions: </w:t>
            </w:r>
          </w:p>
        </w:tc>
      </w:tr>
      <w:tr w:rsidR="00DC08AF" w:rsidRPr="00185978" w14:paraId="08C8FCFA" w14:textId="77777777" w:rsidTr="00842BA7">
        <w:tc>
          <w:tcPr>
            <w:tcW w:w="9782" w:type="dxa"/>
          </w:tcPr>
          <w:p w14:paraId="16A760A7" w14:textId="77777777" w:rsidR="00DC08AF" w:rsidRDefault="00185978" w:rsidP="00185978">
            <w:pPr>
              <w:pStyle w:val="ListParagraph"/>
              <w:numPr>
                <w:ilvl w:val="0"/>
                <w:numId w:val="27"/>
              </w:numPr>
              <w:jc w:val="both"/>
              <w:rPr>
                <w:rFonts w:ascii="Times New Roman" w:hAnsi="Times New Roman" w:cs="Times New Roman"/>
                <w:iCs/>
                <w:sz w:val="24"/>
                <w:szCs w:val="24"/>
              </w:rPr>
            </w:pPr>
            <w:r>
              <w:rPr>
                <w:rFonts w:ascii="Times New Roman" w:hAnsi="Times New Roman" w:cs="Times New Roman"/>
                <w:iCs/>
                <w:sz w:val="24"/>
                <w:szCs w:val="24"/>
              </w:rPr>
              <w:t>Explain different types of Sockets and its domain</w:t>
            </w:r>
          </w:p>
          <w:p w14:paraId="03DB5D1A" w14:textId="394ADC54" w:rsidR="000B1D92" w:rsidRDefault="000B1D92" w:rsidP="000B1D92">
            <w:pPr>
              <w:jc w:val="both"/>
              <w:rPr>
                <w:rFonts w:ascii="Times New Roman" w:hAnsi="Times New Roman" w:cs="Times New Roman"/>
                <w:iCs/>
                <w:sz w:val="24"/>
                <w:szCs w:val="24"/>
              </w:rPr>
            </w:pPr>
            <w:r>
              <w:rPr>
                <w:rFonts w:ascii="Times New Roman" w:hAnsi="Times New Roman" w:cs="Times New Roman"/>
                <w:iCs/>
                <w:sz w:val="24"/>
                <w:szCs w:val="24"/>
              </w:rPr>
              <w:t>ANS:</w:t>
            </w:r>
          </w:p>
          <w:p w14:paraId="5357E483" w14:textId="77777777" w:rsidR="000B1D92" w:rsidRPr="000B1D92" w:rsidRDefault="000B1D92" w:rsidP="000B1D92">
            <w:pPr>
              <w:ind w:left="360"/>
              <w:jc w:val="both"/>
              <w:rPr>
                <w:rFonts w:ascii="Courier New" w:hAnsi="Courier New" w:cs="Courier New"/>
                <w:iCs/>
                <w:sz w:val="24"/>
                <w:szCs w:val="24"/>
                <w:lang w:val="en-IN"/>
              </w:rPr>
            </w:pPr>
            <w:r w:rsidRPr="000B1D92">
              <w:rPr>
                <w:rFonts w:ascii="Courier New" w:hAnsi="Courier New" w:cs="Courier New"/>
                <w:b/>
                <w:bCs/>
                <w:iCs/>
                <w:sz w:val="24"/>
                <w:szCs w:val="24"/>
                <w:lang w:val="en-IN"/>
              </w:rPr>
              <w:t>Stream Sockets (SOCK_STREAM)</w:t>
            </w:r>
            <w:r w:rsidRPr="000B1D92">
              <w:rPr>
                <w:rFonts w:ascii="Courier New" w:hAnsi="Courier New" w:cs="Courier New"/>
                <w:iCs/>
                <w:sz w:val="24"/>
                <w:szCs w:val="24"/>
                <w:lang w:val="en-IN"/>
              </w:rPr>
              <w:t>: These provide reliable, two-way, connection-based communication (like a phone call). They use TCP (Transmission Control Protocol) to send data.</w:t>
            </w:r>
          </w:p>
          <w:p w14:paraId="6DE668D4" w14:textId="77777777" w:rsidR="000B1D92" w:rsidRPr="000B1D92" w:rsidRDefault="000B1D92" w:rsidP="000B1D92">
            <w:pPr>
              <w:ind w:left="360"/>
              <w:jc w:val="both"/>
              <w:rPr>
                <w:rFonts w:ascii="Courier New" w:hAnsi="Courier New" w:cs="Courier New"/>
                <w:iCs/>
                <w:sz w:val="24"/>
                <w:szCs w:val="24"/>
                <w:lang w:val="en-IN"/>
              </w:rPr>
            </w:pPr>
            <w:r w:rsidRPr="000B1D92">
              <w:rPr>
                <w:rFonts w:ascii="Courier New" w:hAnsi="Courier New" w:cs="Courier New"/>
                <w:b/>
                <w:bCs/>
                <w:iCs/>
                <w:sz w:val="24"/>
                <w:szCs w:val="24"/>
                <w:lang w:val="en-IN"/>
              </w:rPr>
              <w:t>Datagram Sockets (SOCK_DGRAM)</w:t>
            </w:r>
            <w:r w:rsidRPr="000B1D92">
              <w:rPr>
                <w:rFonts w:ascii="Courier New" w:hAnsi="Courier New" w:cs="Courier New"/>
                <w:iCs/>
                <w:sz w:val="24"/>
                <w:szCs w:val="24"/>
                <w:lang w:val="en-IN"/>
              </w:rPr>
              <w:t>: These provide connectionless communication (like sending a letter). They use UDP (User Datagram Protocol) and are faster but less reliable.</w:t>
            </w:r>
          </w:p>
          <w:p w14:paraId="3B5074CB" w14:textId="77777777" w:rsidR="000B1D92" w:rsidRPr="000B1D92" w:rsidRDefault="000B1D92" w:rsidP="000B1D92">
            <w:pPr>
              <w:ind w:left="360"/>
              <w:jc w:val="both"/>
              <w:rPr>
                <w:rFonts w:ascii="Courier New" w:hAnsi="Courier New" w:cs="Courier New"/>
                <w:iCs/>
                <w:sz w:val="24"/>
                <w:szCs w:val="24"/>
                <w:lang w:val="en-IN"/>
              </w:rPr>
            </w:pPr>
            <w:r w:rsidRPr="000B1D92">
              <w:rPr>
                <w:rFonts w:ascii="Courier New" w:hAnsi="Courier New" w:cs="Courier New"/>
                <w:b/>
                <w:bCs/>
                <w:iCs/>
                <w:sz w:val="24"/>
                <w:szCs w:val="24"/>
                <w:lang w:val="en-IN"/>
              </w:rPr>
              <w:t>Socket Domains:</w:t>
            </w:r>
          </w:p>
          <w:p w14:paraId="189D5941" w14:textId="77777777" w:rsidR="000B1D92" w:rsidRPr="000B1D92" w:rsidRDefault="000B1D92" w:rsidP="000B1D92">
            <w:pPr>
              <w:ind w:left="360"/>
              <w:jc w:val="both"/>
              <w:rPr>
                <w:rFonts w:ascii="Courier New" w:hAnsi="Courier New" w:cs="Courier New"/>
                <w:iCs/>
                <w:sz w:val="24"/>
                <w:szCs w:val="24"/>
                <w:lang w:val="en-IN"/>
              </w:rPr>
            </w:pPr>
            <w:r w:rsidRPr="000B1D92">
              <w:rPr>
                <w:rFonts w:ascii="Courier New" w:hAnsi="Courier New" w:cs="Courier New"/>
                <w:b/>
                <w:bCs/>
                <w:iCs/>
                <w:sz w:val="24"/>
                <w:szCs w:val="24"/>
                <w:lang w:val="en-IN"/>
              </w:rPr>
              <w:t>AF_INET</w:t>
            </w:r>
            <w:r w:rsidRPr="000B1D92">
              <w:rPr>
                <w:rFonts w:ascii="Courier New" w:hAnsi="Courier New" w:cs="Courier New"/>
                <w:iCs/>
                <w:sz w:val="24"/>
                <w:szCs w:val="24"/>
                <w:lang w:val="en-IN"/>
              </w:rPr>
              <w:t>: Used for IPv4 Internet protocols (e.g., sending data over the internet using an IP address).</w:t>
            </w:r>
          </w:p>
          <w:p w14:paraId="6775CD5B" w14:textId="77777777" w:rsidR="000B1D92" w:rsidRPr="000B1D92" w:rsidRDefault="000B1D92" w:rsidP="000B1D92">
            <w:pPr>
              <w:ind w:left="360"/>
              <w:jc w:val="both"/>
              <w:rPr>
                <w:rFonts w:ascii="Courier New" w:hAnsi="Courier New" w:cs="Courier New"/>
                <w:iCs/>
                <w:sz w:val="24"/>
                <w:szCs w:val="24"/>
                <w:lang w:val="en-IN"/>
              </w:rPr>
            </w:pPr>
            <w:r w:rsidRPr="000B1D92">
              <w:rPr>
                <w:rFonts w:ascii="Courier New" w:hAnsi="Courier New" w:cs="Courier New"/>
                <w:b/>
                <w:bCs/>
                <w:iCs/>
                <w:sz w:val="24"/>
                <w:szCs w:val="24"/>
                <w:lang w:val="en-IN"/>
              </w:rPr>
              <w:t>AF_INET6</w:t>
            </w:r>
            <w:r w:rsidRPr="000B1D92">
              <w:rPr>
                <w:rFonts w:ascii="Courier New" w:hAnsi="Courier New" w:cs="Courier New"/>
                <w:iCs/>
                <w:sz w:val="24"/>
                <w:szCs w:val="24"/>
                <w:lang w:val="en-IN"/>
              </w:rPr>
              <w:t>: Used for IPv6 Internet protocols.</w:t>
            </w:r>
          </w:p>
          <w:p w14:paraId="2D54057C" w14:textId="77777777" w:rsidR="000B1D92" w:rsidRPr="000B1D92" w:rsidRDefault="000B1D92" w:rsidP="000B1D92">
            <w:pPr>
              <w:ind w:left="360"/>
              <w:jc w:val="both"/>
              <w:rPr>
                <w:rFonts w:ascii="Courier New" w:hAnsi="Courier New" w:cs="Courier New"/>
                <w:iCs/>
                <w:sz w:val="24"/>
                <w:szCs w:val="24"/>
                <w:lang w:val="en-IN"/>
              </w:rPr>
            </w:pPr>
            <w:r w:rsidRPr="000B1D92">
              <w:rPr>
                <w:rFonts w:ascii="Courier New" w:hAnsi="Courier New" w:cs="Courier New"/>
                <w:b/>
                <w:bCs/>
                <w:iCs/>
                <w:sz w:val="24"/>
                <w:szCs w:val="24"/>
                <w:lang w:val="en-IN"/>
              </w:rPr>
              <w:t>AF_UNIX</w:t>
            </w:r>
            <w:r w:rsidRPr="000B1D92">
              <w:rPr>
                <w:rFonts w:ascii="Courier New" w:hAnsi="Courier New" w:cs="Courier New"/>
                <w:iCs/>
                <w:sz w:val="24"/>
                <w:szCs w:val="24"/>
                <w:lang w:val="en-IN"/>
              </w:rPr>
              <w:t>: Used for communication between processes on the same machine (local inter-process communication).</w:t>
            </w:r>
          </w:p>
          <w:p w14:paraId="1EFF972A" w14:textId="77777777" w:rsidR="000B1D92" w:rsidRPr="000B1D92" w:rsidRDefault="000B1D92" w:rsidP="000B1D92">
            <w:pPr>
              <w:jc w:val="both"/>
              <w:rPr>
                <w:rFonts w:ascii="Times New Roman" w:hAnsi="Times New Roman" w:cs="Times New Roman"/>
                <w:iCs/>
                <w:sz w:val="24"/>
                <w:szCs w:val="24"/>
              </w:rPr>
            </w:pPr>
          </w:p>
          <w:p w14:paraId="3CF27B27" w14:textId="77777777" w:rsidR="00185978" w:rsidRDefault="00185978" w:rsidP="00185978">
            <w:pPr>
              <w:pStyle w:val="ListParagraph"/>
              <w:numPr>
                <w:ilvl w:val="0"/>
                <w:numId w:val="27"/>
              </w:numPr>
              <w:jc w:val="both"/>
              <w:rPr>
                <w:rFonts w:ascii="Times New Roman" w:hAnsi="Times New Roman" w:cs="Times New Roman"/>
                <w:iCs/>
                <w:sz w:val="24"/>
                <w:szCs w:val="24"/>
              </w:rPr>
            </w:pPr>
            <w:r>
              <w:rPr>
                <w:rFonts w:ascii="Times New Roman" w:hAnsi="Times New Roman" w:cs="Times New Roman"/>
                <w:iCs/>
                <w:sz w:val="24"/>
                <w:szCs w:val="24"/>
              </w:rPr>
              <w:t xml:space="preserve">Explain </w:t>
            </w:r>
            <w:proofErr w:type="spellStart"/>
            <w:r>
              <w:rPr>
                <w:rFonts w:ascii="Times New Roman" w:hAnsi="Times New Roman" w:cs="Times New Roman"/>
                <w:iCs/>
                <w:sz w:val="24"/>
                <w:szCs w:val="24"/>
              </w:rPr>
              <w:t>Socketserver</w:t>
            </w:r>
            <w:proofErr w:type="spell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module  and</w:t>
            </w:r>
            <w:proofErr w:type="gramEnd"/>
            <w:r>
              <w:rPr>
                <w:rFonts w:ascii="Times New Roman" w:hAnsi="Times New Roman" w:cs="Times New Roman"/>
                <w:iCs/>
                <w:sz w:val="24"/>
                <w:szCs w:val="24"/>
              </w:rPr>
              <w:t xml:space="preserve"> how it is different from </w:t>
            </w:r>
            <w:r w:rsidR="00DB15BA">
              <w:rPr>
                <w:rFonts w:ascii="Times New Roman" w:hAnsi="Times New Roman" w:cs="Times New Roman"/>
                <w:iCs/>
                <w:sz w:val="24"/>
                <w:szCs w:val="24"/>
              </w:rPr>
              <w:t>socket module</w:t>
            </w:r>
          </w:p>
          <w:p w14:paraId="1D98CF9B" w14:textId="77777777" w:rsidR="008A2D92" w:rsidRDefault="008A2D92" w:rsidP="008A2D92">
            <w:pPr>
              <w:jc w:val="both"/>
              <w:rPr>
                <w:rFonts w:ascii="Times New Roman" w:hAnsi="Times New Roman" w:cs="Times New Roman"/>
                <w:iCs/>
                <w:sz w:val="24"/>
                <w:szCs w:val="24"/>
              </w:rPr>
            </w:pPr>
            <w:r>
              <w:rPr>
                <w:rFonts w:ascii="Times New Roman" w:hAnsi="Times New Roman" w:cs="Times New Roman"/>
                <w:iCs/>
                <w:sz w:val="24"/>
                <w:szCs w:val="24"/>
              </w:rPr>
              <w:t>ANS:</w:t>
            </w:r>
          </w:p>
          <w:p w14:paraId="5362630B" w14:textId="4C1B4F04" w:rsidR="008A2D92" w:rsidRPr="008A2D92" w:rsidRDefault="008A2D92" w:rsidP="008A2D92">
            <w:pPr>
              <w:jc w:val="both"/>
              <w:rPr>
                <w:rFonts w:ascii="Courier New" w:hAnsi="Courier New" w:cs="Courier New"/>
                <w:iCs/>
                <w:sz w:val="24"/>
                <w:szCs w:val="24"/>
                <w:lang w:val="en-IN"/>
              </w:rPr>
            </w:pPr>
            <w:r w:rsidRPr="008A2D92">
              <w:rPr>
                <w:rFonts w:ascii="Courier New" w:hAnsi="Courier New" w:cs="Courier New"/>
                <w:b/>
                <w:bCs/>
                <w:iCs/>
                <w:sz w:val="24"/>
                <w:szCs w:val="24"/>
                <w:lang w:val="en-IN"/>
              </w:rPr>
              <w:t>Socket module</w:t>
            </w:r>
            <w:r w:rsidRPr="008A2D92">
              <w:rPr>
                <w:rFonts w:ascii="Courier New" w:hAnsi="Courier New" w:cs="Courier New"/>
                <w:iCs/>
                <w:sz w:val="24"/>
                <w:szCs w:val="24"/>
                <w:lang w:val="en-IN"/>
              </w:rPr>
              <w:t>: Provides basic functions for creating and managing network connections. You handle most details (like managing connections and threads) manually.</w:t>
            </w:r>
          </w:p>
          <w:p w14:paraId="40D6BACC" w14:textId="2D83EFDF" w:rsidR="008A2D92" w:rsidRPr="008A2D92" w:rsidRDefault="008A2D92" w:rsidP="008A2D92">
            <w:pPr>
              <w:jc w:val="both"/>
              <w:rPr>
                <w:rFonts w:ascii="Times New Roman" w:hAnsi="Times New Roman" w:cs="Times New Roman"/>
                <w:iCs/>
                <w:sz w:val="24"/>
                <w:szCs w:val="24"/>
              </w:rPr>
            </w:pPr>
            <w:proofErr w:type="spellStart"/>
            <w:r w:rsidRPr="008A2D92">
              <w:rPr>
                <w:rFonts w:ascii="Courier New" w:hAnsi="Courier New" w:cs="Courier New"/>
                <w:b/>
                <w:bCs/>
                <w:iCs/>
                <w:sz w:val="24"/>
                <w:szCs w:val="24"/>
                <w:lang w:val="en-IN"/>
              </w:rPr>
              <w:t>SocketServer</w:t>
            </w:r>
            <w:proofErr w:type="spellEnd"/>
            <w:r w:rsidRPr="008A2D92">
              <w:rPr>
                <w:rFonts w:ascii="Courier New" w:hAnsi="Courier New" w:cs="Courier New"/>
                <w:b/>
                <w:bCs/>
                <w:iCs/>
                <w:sz w:val="24"/>
                <w:szCs w:val="24"/>
                <w:lang w:val="en-IN"/>
              </w:rPr>
              <w:t xml:space="preserve"> module</w:t>
            </w:r>
            <w:r w:rsidRPr="008A2D92">
              <w:rPr>
                <w:rFonts w:ascii="Courier New" w:hAnsi="Courier New" w:cs="Courier New"/>
                <w:iCs/>
                <w:sz w:val="24"/>
                <w:szCs w:val="24"/>
                <w:lang w:val="en-IN"/>
              </w:rPr>
              <w:t xml:space="preserve">: Simplifies the creation of server applications. It provides classes like </w:t>
            </w:r>
            <w:proofErr w:type="spellStart"/>
            <w:r w:rsidRPr="008A2D92">
              <w:rPr>
                <w:rFonts w:ascii="Courier New" w:hAnsi="Courier New" w:cs="Courier New"/>
                <w:iCs/>
                <w:sz w:val="24"/>
                <w:szCs w:val="24"/>
                <w:lang w:val="en-IN"/>
              </w:rPr>
              <w:t>TCPServer</w:t>
            </w:r>
            <w:proofErr w:type="spellEnd"/>
            <w:r w:rsidRPr="008A2D92">
              <w:rPr>
                <w:rFonts w:ascii="Courier New" w:hAnsi="Courier New" w:cs="Courier New"/>
                <w:iCs/>
                <w:sz w:val="24"/>
                <w:szCs w:val="24"/>
                <w:lang w:val="en-IN"/>
              </w:rPr>
              <w:t xml:space="preserve"> and </w:t>
            </w:r>
            <w:proofErr w:type="spellStart"/>
            <w:r w:rsidRPr="008A2D92">
              <w:rPr>
                <w:rFonts w:ascii="Courier New" w:hAnsi="Courier New" w:cs="Courier New"/>
                <w:iCs/>
                <w:sz w:val="24"/>
                <w:szCs w:val="24"/>
                <w:lang w:val="en-IN"/>
              </w:rPr>
              <w:t>UDPServer</w:t>
            </w:r>
            <w:proofErr w:type="spellEnd"/>
            <w:r w:rsidRPr="008A2D92">
              <w:rPr>
                <w:rFonts w:ascii="Courier New" w:hAnsi="Courier New" w:cs="Courier New"/>
                <w:iCs/>
                <w:sz w:val="24"/>
                <w:szCs w:val="24"/>
                <w:lang w:val="en-IN"/>
              </w:rPr>
              <w:t xml:space="preserve"> that automatically manage connections and handle incoming requests. It's higher-level and more user-friendly than socket, making it easier to create multi-client servers.</w:t>
            </w:r>
          </w:p>
        </w:tc>
      </w:tr>
    </w:tbl>
    <w:p w14:paraId="60EB5EC6" w14:textId="77777777" w:rsidR="00DC08AF" w:rsidRPr="00185978" w:rsidRDefault="00DC08AF" w:rsidP="00F10BB3">
      <w:pPr>
        <w:spacing w:after="0"/>
        <w:rPr>
          <w:rFonts w:ascii="Times New Roman" w:hAnsi="Times New Roman" w:cs="Times New Roman"/>
          <w:sz w:val="24"/>
          <w:szCs w:val="24"/>
        </w:rPr>
      </w:pPr>
    </w:p>
    <w:p w14:paraId="5273D014" w14:textId="77777777" w:rsidR="00AA1F5A" w:rsidRPr="00185978" w:rsidRDefault="00AA1F5A" w:rsidP="007609F2">
      <w:pPr>
        <w:widowControl w:val="0"/>
        <w:suppressAutoHyphens/>
        <w:spacing w:after="0" w:line="264" w:lineRule="auto"/>
        <w:ind w:hanging="851"/>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rsidRPr="00185978" w14:paraId="34CDE469" w14:textId="77777777" w:rsidTr="00F76925">
        <w:tc>
          <w:tcPr>
            <w:tcW w:w="9782" w:type="dxa"/>
          </w:tcPr>
          <w:p w14:paraId="7A33EB11" w14:textId="75FACF42" w:rsidR="00AA1F5A" w:rsidRPr="00185978" w:rsidRDefault="00AA1F5A" w:rsidP="003557C5">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Conclusion:</w:t>
            </w:r>
          </w:p>
        </w:tc>
      </w:tr>
      <w:tr w:rsidR="00AA1F5A" w:rsidRPr="00185978" w14:paraId="74DD4D6A" w14:textId="77777777" w:rsidTr="00765AF2">
        <w:trPr>
          <w:trHeight w:val="1593"/>
        </w:trPr>
        <w:tc>
          <w:tcPr>
            <w:tcW w:w="9782" w:type="dxa"/>
          </w:tcPr>
          <w:p w14:paraId="416B8B66" w14:textId="3B5A6C02" w:rsidR="00765AF2" w:rsidRPr="00765AF2" w:rsidRDefault="00765AF2" w:rsidP="00AA1F5A">
            <w:pPr>
              <w:jc w:val="both"/>
              <w:rPr>
                <w:rFonts w:ascii="Courier New" w:hAnsi="Courier New" w:cs="Courier New"/>
                <w:iCs/>
                <w:sz w:val="24"/>
                <w:szCs w:val="24"/>
              </w:rPr>
            </w:pPr>
            <w:r>
              <w:rPr>
                <w:rFonts w:ascii="Courier New" w:hAnsi="Courier New" w:cs="Courier New"/>
                <w:color w:val="000000"/>
                <w:sz w:val="24"/>
                <w:szCs w:val="24"/>
              </w:rPr>
              <w:t>We have successfully</w:t>
            </w:r>
            <w:r w:rsidRPr="00765AF2">
              <w:rPr>
                <w:rFonts w:ascii="Courier New" w:hAnsi="Courier New" w:cs="Courier New"/>
                <w:color w:val="000000"/>
                <w:sz w:val="24"/>
                <w:szCs w:val="24"/>
              </w:rPr>
              <w:t xml:space="preserve"> explored the fundamentals of socket programming, learning how to establish connections between client and server applications. We successfully implemented and tested socket-based communication to facilitate inter-process communication. This enhanced our understanding of networking concepts in Python.</w:t>
            </w:r>
          </w:p>
          <w:p w14:paraId="451940F2" w14:textId="49354E68" w:rsidR="00765AF2" w:rsidRPr="00765AF2" w:rsidRDefault="00765AF2" w:rsidP="00765AF2">
            <w:pPr>
              <w:rPr>
                <w:rFonts w:ascii="Times New Roman" w:hAnsi="Times New Roman" w:cs="Times New Roman"/>
                <w:sz w:val="24"/>
                <w:szCs w:val="24"/>
              </w:rPr>
            </w:pPr>
          </w:p>
        </w:tc>
      </w:tr>
    </w:tbl>
    <w:p w14:paraId="38BA94A5" w14:textId="607274F2" w:rsidR="00AA1F5A" w:rsidRPr="00185978" w:rsidRDefault="00AA1F5A" w:rsidP="00AA1F5A">
      <w:pPr>
        <w:spacing w:after="0" w:line="240" w:lineRule="auto"/>
        <w:ind w:hanging="851"/>
        <w:jc w:val="both"/>
        <w:rPr>
          <w:rFonts w:ascii="Times New Roman" w:hAnsi="Times New Roman" w:cs="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rsidRPr="00185978" w14:paraId="38D4CC51" w14:textId="77777777" w:rsidTr="00F76925">
        <w:tc>
          <w:tcPr>
            <w:tcW w:w="4536" w:type="dxa"/>
          </w:tcPr>
          <w:p w14:paraId="02894BA1" w14:textId="77777777" w:rsidR="00AA1F5A" w:rsidRPr="00185978" w:rsidRDefault="00AA1F5A" w:rsidP="003557C5">
            <w:pPr>
              <w:widowControl w:val="0"/>
              <w:suppressAutoHyphens/>
              <w:spacing w:line="264" w:lineRule="auto"/>
              <w:jc w:val="both"/>
              <w:rPr>
                <w:rFonts w:ascii="Times New Roman" w:hAnsi="Times New Roman" w:cs="Times New Roman"/>
                <w:b/>
                <w:color w:val="BC202E"/>
                <w:sz w:val="24"/>
                <w:szCs w:val="24"/>
              </w:rPr>
            </w:pPr>
          </w:p>
          <w:p w14:paraId="3BE4985D" w14:textId="77777777" w:rsidR="00AA1F5A" w:rsidRPr="00185978" w:rsidRDefault="00AA1F5A" w:rsidP="003557C5">
            <w:pPr>
              <w:widowControl w:val="0"/>
              <w:suppressAutoHyphens/>
              <w:spacing w:line="264" w:lineRule="auto"/>
              <w:jc w:val="both"/>
              <w:rPr>
                <w:rFonts w:ascii="Times New Roman" w:hAnsi="Times New Roman" w:cs="Times New Roman"/>
                <w:b/>
                <w:color w:val="BC202E"/>
                <w:sz w:val="24"/>
                <w:szCs w:val="24"/>
              </w:rPr>
            </w:pPr>
          </w:p>
          <w:p w14:paraId="7D54C9F6" w14:textId="4BB60DE9" w:rsidR="00AA1F5A" w:rsidRPr="00185978" w:rsidRDefault="00AA1F5A" w:rsidP="003557C5">
            <w:pPr>
              <w:widowControl w:val="0"/>
              <w:suppressAutoHyphens/>
              <w:spacing w:line="264" w:lineRule="auto"/>
              <w:jc w:val="both"/>
              <w:rPr>
                <w:rFonts w:ascii="Times New Roman" w:hAnsi="Times New Roman" w:cs="Times New Roman"/>
                <w:b/>
                <w:color w:val="BC202E"/>
                <w:sz w:val="24"/>
                <w:szCs w:val="24"/>
              </w:rPr>
            </w:pPr>
            <w:r w:rsidRPr="00185978">
              <w:rPr>
                <w:rFonts w:ascii="Times New Roman" w:hAnsi="Times New Roman" w:cs="Times New Roman"/>
                <w:b/>
                <w:color w:val="BC202E"/>
                <w:sz w:val="24"/>
                <w:szCs w:val="24"/>
              </w:rPr>
              <w:t>Signature of faculty in-charge with Date:</w:t>
            </w:r>
          </w:p>
        </w:tc>
      </w:tr>
    </w:tbl>
    <w:p w14:paraId="548892D7" w14:textId="4EB32E9C"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18"/>
      <w:footerReference w:type="default" r:id="rId19"/>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12204" w14:textId="77777777" w:rsidR="002D5224" w:rsidRDefault="002D5224" w:rsidP="001F0663">
      <w:pPr>
        <w:spacing w:after="0" w:line="240" w:lineRule="auto"/>
      </w:pPr>
      <w:r>
        <w:separator/>
      </w:r>
    </w:p>
  </w:endnote>
  <w:endnote w:type="continuationSeparator" w:id="0">
    <w:p w14:paraId="23DB7646" w14:textId="77777777" w:rsidR="002D5224" w:rsidRDefault="002D5224"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7570AC" w14:paraId="2D2BC255" w14:textId="77777777" w:rsidTr="009C5CD2">
      <w:tc>
        <w:tcPr>
          <w:tcW w:w="4679" w:type="dxa"/>
        </w:tcPr>
        <w:p w14:paraId="0E1E1EB1" w14:textId="77777777" w:rsidR="00E34FFD" w:rsidRPr="007570AC" w:rsidRDefault="00E34FFD" w:rsidP="00E34FFD">
          <w:pPr>
            <w:pStyle w:val="Footer"/>
            <w:rPr>
              <w:rFonts w:ascii="Times New Roman" w:hAnsi="Times New Roman" w:cs="Times New Roman"/>
              <w:sz w:val="20"/>
              <w:szCs w:val="20"/>
            </w:rPr>
          </w:pPr>
          <w:r w:rsidRPr="00660EB4">
            <w:rPr>
              <w:rFonts w:ascii="Times New Roman" w:hAnsi="Times New Roman" w:cs="Times New Roman"/>
              <w:sz w:val="20"/>
              <w:szCs w:val="20"/>
            </w:rPr>
            <w:t>Electronics Application Using Python</w:t>
          </w:r>
          <w:r>
            <w:rPr>
              <w:rFonts w:ascii="Times New Roman" w:hAnsi="Times New Roman" w:cs="Times New Roman"/>
              <w:sz w:val="20"/>
              <w:szCs w:val="20"/>
            </w:rPr>
            <w:t xml:space="preserve"> </w:t>
          </w:r>
          <w:r w:rsidRPr="00660EB4">
            <w:rPr>
              <w:rFonts w:ascii="Times New Roman" w:hAnsi="Times New Roman" w:cs="Times New Roman"/>
              <w:sz w:val="20"/>
              <w:szCs w:val="20"/>
            </w:rPr>
            <w:t>Programming</w:t>
          </w:r>
        </w:p>
      </w:tc>
      <w:tc>
        <w:tcPr>
          <w:tcW w:w="2409" w:type="dxa"/>
        </w:tcPr>
        <w:p w14:paraId="348C3223" w14:textId="77777777" w:rsidR="00E34FFD" w:rsidRPr="007570AC" w:rsidRDefault="00E34FFD" w:rsidP="00E34FFD">
          <w:pPr>
            <w:pStyle w:val="Footer"/>
            <w:jc w:val="center"/>
            <w:rPr>
              <w:rFonts w:ascii="Times New Roman" w:hAnsi="Times New Roman" w:cs="Times New Roman"/>
              <w:sz w:val="20"/>
              <w:szCs w:val="20"/>
            </w:rPr>
          </w:pPr>
          <w:r w:rsidRPr="007570AC">
            <w:rPr>
              <w:rFonts w:ascii="Times New Roman" w:hAnsi="Times New Roman" w:cs="Times New Roman"/>
              <w:sz w:val="20"/>
              <w:szCs w:val="20"/>
            </w:rPr>
            <w:t>Semester: V</w:t>
          </w:r>
        </w:p>
      </w:tc>
      <w:tc>
        <w:tcPr>
          <w:tcW w:w="3828" w:type="dxa"/>
        </w:tcPr>
        <w:p w14:paraId="016C2749" w14:textId="35477CBD" w:rsidR="00E34FFD" w:rsidRPr="007570AC" w:rsidRDefault="001C5203" w:rsidP="00E34FFD">
          <w:pPr>
            <w:pStyle w:val="Footer"/>
            <w:jc w:val="right"/>
            <w:rPr>
              <w:rFonts w:ascii="Times New Roman" w:hAnsi="Times New Roman" w:cs="Times New Roman"/>
              <w:sz w:val="20"/>
              <w:szCs w:val="20"/>
            </w:rPr>
          </w:pPr>
          <w:r>
            <w:rPr>
              <w:rFonts w:ascii="Times New Roman" w:hAnsi="Times New Roman" w:cs="Times New Roman"/>
              <w:sz w:val="20"/>
              <w:szCs w:val="20"/>
            </w:rPr>
            <w:t>Academic Year: 2023-24</w:t>
          </w:r>
        </w:p>
      </w:tc>
    </w:tr>
    <w:tr w:rsidR="00E34FFD" w:rsidRPr="007570AC" w14:paraId="27CB4DB5" w14:textId="77777777" w:rsidTr="009C5CD2">
      <w:tc>
        <w:tcPr>
          <w:tcW w:w="4679" w:type="dxa"/>
        </w:tcPr>
        <w:p w14:paraId="02CB142B" w14:textId="77777777" w:rsidR="00E34FFD" w:rsidRPr="007570AC" w:rsidRDefault="00E34FFD" w:rsidP="00E34FFD">
          <w:pPr>
            <w:pStyle w:val="Footer"/>
            <w:rPr>
              <w:rFonts w:ascii="Times New Roman" w:hAnsi="Times New Roman" w:cs="Times New Roman"/>
              <w:sz w:val="20"/>
              <w:szCs w:val="20"/>
            </w:rPr>
          </w:pPr>
        </w:p>
      </w:tc>
      <w:tc>
        <w:tcPr>
          <w:tcW w:w="2409" w:type="dxa"/>
        </w:tcPr>
        <w:p w14:paraId="43D17A11" w14:textId="77777777" w:rsidR="00E34FFD" w:rsidRPr="007570AC" w:rsidRDefault="00E34FFD" w:rsidP="00E34FFD">
          <w:pPr>
            <w:pStyle w:val="Footer"/>
            <w:jc w:val="center"/>
            <w:rPr>
              <w:rFonts w:ascii="Times New Roman" w:hAnsi="Times New Roman" w:cs="Times New Roman"/>
              <w:sz w:val="20"/>
              <w:szCs w:val="20"/>
            </w:rPr>
          </w:pPr>
        </w:p>
      </w:tc>
      <w:tc>
        <w:tcPr>
          <w:tcW w:w="3828" w:type="dxa"/>
        </w:tcPr>
        <w:p w14:paraId="5644C876" w14:textId="0AE520CE" w:rsidR="00E34FFD" w:rsidRPr="007570AC" w:rsidRDefault="00E34FFD" w:rsidP="00E34FFD">
          <w:pPr>
            <w:pStyle w:val="Footer"/>
            <w:jc w:val="right"/>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5AC5E" w14:textId="77777777" w:rsidR="002D5224" w:rsidRDefault="002D5224" w:rsidP="001F0663">
      <w:pPr>
        <w:spacing w:after="0" w:line="240" w:lineRule="auto"/>
      </w:pPr>
      <w:r>
        <w:separator/>
      </w:r>
    </w:p>
  </w:footnote>
  <w:footnote w:type="continuationSeparator" w:id="0">
    <w:p w14:paraId="5063FE56" w14:textId="77777777" w:rsidR="002D5224" w:rsidRDefault="002D5224"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56249"/>
    <w:multiLevelType w:val="multilevel"/>
    <w:tmpl w:val="A00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25477"/>
    <w:multiLevelType w:val="hybridMultilevel"/>
    <w:tmpl w:val="5882041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405026"/>
    <w:multiLevelType w:val="hybridMultilevel"/>
    <w:tmpl w:val="C1C8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51697"/>
    <w:multiLevelType w:val="hybridMultilevel"/>
    <w:tmpl w:val="9CF4CE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E915EB"/>
    <w:multiLevelType w:val="hybridMultilevel"/>
    <w:tmpl w:val="5ED457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058BE"/>
    <w:multiLevelType w:val="hybridMultilevel"/>
    <w:tmpl w:val="68B42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7A22D1"/>
    <w:multiLevelType w:val="hybridMultilevel"/>
    <w:tmpl w:val="2790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4C648B"/>
    <w:multiLevelType w:val="multilevel"/>
    <w:tmpl w:val="EF5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5C5040"/>
    <w:multiLevelType w:val="hybridMultilevel"/>
    <w:tmpl w:val="6FD0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660019">
    <w:abstractNumId w:val="5"/>
  </w:num>
  <w:num w:numId="2" w16cid:durableId="1811751892">
    <w:abstractNumId w:val="28"/>
  </w:num>
  <w:num w:numId="3" w16cid:durableId="1144155767">
    <w:abstractNumId w:val="27"/>
  </w:num>
  <w:num w:numId="4" w16cid:durableId="1654138207">
    <w:abstractNumId w:val="10"/>
  </w:num>
  <w:num w:numId="5" w16cid:durableId="1994216941">
    <w:abstractNumId w:val="12"/>
  </w:num>
  <w:num w:numId="6" w16cid:durableId="810948212">
    <w:abstractNumId w:val="0"/>
    <w:lvlOverride w:ilvl="0">
      <w:startOverride w:val="1"/>
    </w:lvlOverride>
  </w:num>
  <w:num w:numId="7" w16cid:durableId="1438060071">
    <w:abstractNumId w:val="1"/>
  </w:num>
  <w:num w:numId="8" w16cid:durableId="972295951">
    <w:abstractNumId w:val="2"/>
  </w:num>
  <w:num w:numId="9" w16cid:durableId="324631071">
    <w:abstractNumId w:val="3"/>
  </w:num>
  <w:num w:numId="10" w16cid:durableId="1644461743">
    <w:abstractNumId w:val="13"/>
  </w:num>
  <w:num w:numId="11" w16cid:durableId="1480800539">
    <w:abstractNumId w:val="11"/>
  </w:num>
  <w:num w:numId="12" w16cid:durableId="20013148">
    <w:abstractNumId w:val="9"/>
  </w:num>
  <w:num w:numId="13" w16cid:durableId="1288001337">
    <w:abstractNumId w:val="19"/>
  </w:num>
  <w:num w:numId="14" w16cid:durableId="862675045">
    <w:abstractNumId w:val="8"/>
  </w:num>
  <w:num w:numId="15" w16cid:durableId="1584298896">
    <w:abstractNumId w:val="24"/>
  </w:num>
  <w:num w:numId="16" w16cid:durableId="94525175">
    <w:abstractNumId w:val="20"/>
  </w:num>
  <w:num w:numId="17" w16cid:durableId="610161802">
    <w:abstractNumId w:val="16"/>
  </w:num>
  <w:num w:numId="18" w16cid:durableId="1527476306">
    <w:abstractNumId w:val="15"/>
  </w:num>
  <w:num w:numId="19" w16cid:durableId="2000379749">
    <w:abstractNumId w:val="26"/>
  </w:num>
  <w:num w:numId="20" w16cid:durableId="870072816">
    <w:abstractNumId w:val="7"/>
  </w:num>
  <w:num w:numId="21" w16cid:durableId="1146122875">
    <w:abstractNumId w:val="22"/>
  </w:num>
  <w:num w:numId="22" w16cid:durableId="670260697">
    <w:abstractNumId w:val="18"/>
  </w:num>
  <w:num w:numId="23" w16cid:durableId="2086687034">
    <w:abstractNumId w:val="4"/>
  </w:num>
  <w:num w:numId="24" w16cid:durableId="529731676">
    <w:abstractNumId w:val="29"/>
  </w:num>
  <w:num w:numId="25" w16cid:durableId="1728138635">
    <w:abstractNumId w:val="23"/>
  </w:num>
  <w:num w:numId="26" w16cid:durableId="118230521">
    <w:abstractNumId w:val="14"/>
  </w:num>
  <w:num w:numId="27" w16cid:durableId="1181311666">
    <w:abstractNumId w:val="21"/>
  </w:num>
  <w:num w:numId="28" w16cid:durableId="610892974">
    <w:abstractNumId w:val="6"/>
  </w:num>
  <w:num w:numId="29" w16cid:durableId="25451926">
    <w:abstractNumId w:val="25"/>
  </w:num>
  <w:num w:numId="30" w16cid:durableId="5771287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0340B"/>
    <w:rsid w:val="00004DFB"/>
    <w:rsid w:val="00005C20"/>
    <w:rsid w:val="0001388A"/>
    <w:rsid w:val="00013B4B"/>
    <w:rsid w:val="00063525"/>
    <w:rsid w:val="00075312"/>
    <w:rsid w:val="00082E39"/>
    <w:rsid w:val="000B0D21"/>
    <w:rsid w:val="000B1195"/>
    <w:rsid w:val="000B1D92"/>
    <w:rsid w:val="000D4EC8"/>
    <w:rsid w:val="00101E5E"/>
    <w:rsid w:val="001216C4"/>
    <w:rsid w:val="00185978"/>
    <w:rsid w:val="00186E5B"/>
    <w:rsid w:val="001C5203"/>
    <w:rsid w:val="001D6337"/>
    <w:rsid w:val="001E3E76"/>
    <w:rsid w:val="001F0663"/>
    <w:rsid w:val="002040B3"/>
    <w:rsid w:val="002121AB"/>
    <w:rsid w:val="002277CF"/>
    <w:rsid w:val="00276FF7"/>
    <w:rsid w:val="0028001C"/>
    <w:rsid w:val="002915D6"/>
    <w:rsid w:val="002A7FB8"/>
    <w:rsid w:val="002D5224"/>
    <w:rsid w:val="002D5531"/>
    <w:rsid w:val="002F5449"/>
    <w:rsid w:val="003060E4"/>
    <w:rsid w:val="00306F75"/>
    <w:rsid w:val="00312C08"/>
    <w:rsid w:val="003374FC"/>
    <w:rsid w:val="00342F00"/>
    <w:rsid w:val="00363877"/>
    <w:rsid w:val="00364C90"/>
    <w:rsid w:val="00365EAF"/>
    <w:rsid w:val="003B204E"/>
    <w:rsid w:val="003B68FB"/>
    <w:rsid w:val="003D3F4A"/>
    <w:rsid w:val="003D4735"/>
    <w:rsid w:val="00402EF4"/>
    <w:rsid w:val="00415574"/>
    <w:rsid w:val="0044251E"/>
    <w:rsid w:val="00476AF3"/>
    <w:rsid w:val="004A0B87"/>
    <w:rsid w:val="004B79CB"/>
    <w:rsid w:val="00543D8E"/>
    <w:rsid w:val="0055414A"/>
    <w:rsid w:val="005B0680"/>
    <w:rsid w:val="00611AE7"/>
    <w:rsid w:val="00613A92"/>
    <w:rsid w:val="00651621"/>
    <w:rsid w:val="00684256"/>
    <w:rsid w:val="00686E52"/>
    <w:rsid w:val="006A3D26"/>
    <w:rsid w:val="006B6655"/>
    <w:rsid w:val="006B69CE"/>
    <w:rsid w:val="006C0A21"/>
    <w:rsid w:val="00700A17"/>
    <w:rsid w:val="00700BC2"/>
    <w:rsid w:val="00734C04"/>
    <w:rsid w:val="007609F2"/>
    <w:rsid w:val="00765AF2"/>
    <w:rsid w:val="00814442"/>
    <w:rsid w:val="00817323"/>
    <w:rsid w:val="00820A58"/>
    <w:rsid w:val="0083020D"/>
    <w:rsid w:val="0083522F"/>
    <w:rsid w:val="008A2D92"/>
    <w:rsid w:val="008B20EA"/>
    <w:rsid w:val="008C2AA7"/>
    <w:rsid w:val="00902E9A"/>
    <w:rsid w:val="009325FC"/>
    <w:rsid w:val="00954B0D"/>
    <w:rsid w:val="00960B59"/>
    <w:rsid w:val="009B63EE"/>
    <w:rsid w:val="009D2739"/>
    <w:rsid w:val="009E3250"/>
    <w:rsid w:val="009F5804"/>
    <w:rsid w:val="00A00E0D"/>
    <w:rsid w:val="00A03885"/>
    <w:rsid w:val="00A25C5E"/>
    <w:rsid w:val="00A77F79"/>
    <w:rsid w:val="00A83FB3"/>
    <w:rsid w:val="00A86555"/>
    <w:rsid w:val="00AA1C14"/>
    <w:rsid w:val="00AA1F5A"/>
    <w:rsid w:val="00B245E5"/>
    <w:rsid w:val="00B45203"/>
    <w:rsid w:val="00B52B1D"/>
    <w:rsid w:val="00B54276"/>
    <w:rsid w:val="00B66BDD"/>
    <w:rsid w:val="00B72A51"/>
    <w:rsid w:val="00BA17A0"/>
    <w:rsid w:val="00BB2703"/>
    <w:rsid w:val="00BB7342"/>
    <w:rsid w:val="00C50B40"/>
    <w:rsid w:val="00C565B7"/>
    <w:rsid w:val="00C614F7"/>
    <w:rsid w:val="00C84E47"/>
    <w:rsid w:val="00C8600D"/>
    <w:rsid w:val="00C903BB"/>
    <w:rsid w:val="00C94493"/>
    <w:rsid w:val="00CE4D28"/>
    <w:rsid w:val="00D114C2"/>
    <w:rsid w:val="00D47375"/>
    <w:rsid w:val="00D53535"/>
    <w:rsid w:val="00D74C24"/>
    <w:rsid w:val="00D851F1"/>
    <w:rsid w:val="00D9521C"/>
    <w:rsid w:val="00DA2665"/>
    <w:rsid w:val="00DB15BA"/>
    <w:rsid w:val="00DC08AF"/>
    <w:rsid w:val="00DC688B"/>
    <w:rsid w:val="00DF4713"/>
    <w:rsid w:val="00E34FFD"/>
    <w:rsid w:val="00E410D2"/>
    <w:rsid w:val="00E43C3C"/>
    <w:rsid w:val="00E50E35"/>
    <w:rsid w:val="00E62AC1"/>
    <w:rsid w:val="00E85D9E"/>
    <w:rsid w:val="00EA7DD6"/>
    <w:rsid w:val="00EE59A2"/>
    <w:rsid w:val="00EF38C9"/>
    <w:rsid w:val="00F061A3"/>
    <w:rsid w:val="00F06261"/>
    <w:rsid w:val="00F10BB3"/>
    <w:rsid w:val="00F14B23"/>
    <w:rsid w:val="00F20D4F"/>
    <w:rsid w:val="00F41A25"/>
    <w:rsid w:val="00F76925"/>
    <w:rsid w:val="00F8189C"/>
    <w:rsid w:val="00F95E97"/>
    <w:rsid w:val="00FC0B49"/>
    <w:rsid w:val="00FC6908"/>
    <w:rsid w:val="00FE7EDB"/>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9C25FFAC-1ED2-411C-AF26-9761BEAA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semiHidden/>
    <w:unhideWhenUsed/>
    <w:rsid w:val="001216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56756">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058168432">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47433685">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8816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16010622096_FY_Warrier Vrishank Ramesh</cp:lastModifiedBy>
  <cp:revision>10</cp:revision>
  <cp:lastPrinted>2024-09-10T17:08:00Z</cp:lastPrinted>
  <dcterms:created xsi:type="dcterms:W3CDTF">2024-09-08T06:44:00Z</dcterms:created>
  <dcterms:modified xsi:type="dcterms:W3CDTF">2024-09-10T17:18:00Z</dcterms:modified>
</cp:coreProperties>
</file>