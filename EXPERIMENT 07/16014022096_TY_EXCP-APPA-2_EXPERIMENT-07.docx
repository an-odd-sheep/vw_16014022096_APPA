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-205" w:tblpY="51"/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3"/>
        <w:gridCol w:w="4111"/>
        <w:gridCol w:w="1701"/>
        <w:gridCol w:w="1701"/>
      </w:tblGrid>
      <w:tr w:rsidR="001D6337" w:rsidRPr="000A3CCC" w14:paraId="2D3415C9" w14:textId="77777777" w:rsidTr="000238CF">
        <w:tc>
          <w:tcPr>
            <w:tcW w:w="2323" w:type="dxa"/>
            <w:shd w:val="clear" w:color="auto" w:fill="auto"/>
            <w:vAlign w:val="center"/>
          </w:tcPr>
          <w:p w14:paraId="6757C885" w14:textId="42BA7C09" w:rsidR="001D6337" w:rsidRPr="002915D6" w:rsidRDefault="001D6337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DB48B48" w14:textId="7683AA7A" w:rsidR="001D6337" w:rsidRPr="003B204E" w:rsidRDefault="00B258E9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501164" w14:textId="63DBF46A" w:rsidR="001D6337" w:rsidRPr="002915D6" w:rsidRDefault="001D6337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701" w:type="dxa"/>
            <w:vAlign w:val="center"/>
          </w:tcPr>
          <w:p w14:paraId="54B7E0B3" w14:textId="3C82E866" w:rsidR="001D6337" w:rsidRPr="003B204E" w:rsidRDefault="006C0A21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0B0D21" w:rsidRPr="000A3CCC" w14:paraId="2754066B" w14:textId="77777777" w:rsidTr="000238CF">
        <w:tc>
          <w:tcPr>
            <w:tcW w:w="2323" w:type="dxa"/>
            <w:shd w:val="clear" w:color="auto" w:fill="auto"/>
            <w:vAlign w:val="center"/>
          </w:tcPr>
          <w:p w14:paraId="423499EF" w14:textId="481AAF0E" w:rsidR="000B0D21" w:rsidRPr="002915D6" w:rsidRDefault="001D6337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77023E76" w14:textId="4E9BC08E" w:rsidR="000B0D21" w:rsidRPr="003B204E" w:rsidRDefault="000238CF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 / 10 / 2024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233080" w14:textId="19A180EE" w:rsidR="000B0D21" w:rsidRPr="002915D6" w:rsidRDefault="00A77F79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Batch No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5D086D40" w14:textId="6BA57344" w:rsidR="000B0D21" w:rsidRPr="003B204E" w:rsidRDefault="000238CF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APPA 2</w:t>
            </w:r>
          </w:p>
        </w:tc>
      </w:tr>
      <w:tr w:rsidR="000B0D21" w:rsidRPr="000A3CCC" w14:paraId="54A161E2" w14:textId="77777777" w:rsidTr="000238CF">
        <w:tc>
          <w:tcPr>
            <w:tcW w:w="2323" w:type="dxa"/>
            <w:shd w:val="clear" w:color="auto" w:fill="auto"/>
            <w:vAlign w:val="center"/>
          </w:tcPr>
          <w:p w14:paraId="5D870C5D" w14:textId="073537D8" w:rsidR="000B0D21" w:rsidRDefault="000B0D21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Name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0F22F4B" w14:textId="46AF4E2A" w:rsidR="000B0D21" w:rsidRDefault="000238CF" w:rsidP="006A3D26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Prof. Deepa Jain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0D0C1E" w14:textId="27AEF37B" w:rsidR="000B0D21" w:rsidRDefault="00A77F79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Roll No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3D969365" w14:textId="6E9154E5" w:rsidR="000B0D21" w:rsidRDefault="000238CF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16014022096</w:t>
            </w:r>
          </w:p>
        </w:tc>
      </w:tr>
      <w:tr w:rsidR="00A77F79" w:rsidRPr="000A3CCC" w14:paraId="0F1AD1C1" w14:textId="77777777" w:rsidTr="000238CF">
        <w:tc>
          <w:tcPr>
            <w:tcW w:w="2323" w:type="dxa"/>
            <w:shd w:val="clear" w:color="auto" w:fill="auto"/>
            <w:vAlign w:val="center"/>
          </w:tcPr>
          <w:p w14:paraId="4A82FFDC" w14:textId="1FAC1364" w:rsidR="00A77F79" w:rsidRDefault="001D6337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1E9E88D8" w14:textId="77777777" w:rsidR="00A77F79" w:rsidRDefault="00A77F79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2F48BDA" w14:textId="2770A677" w:rsidR="00A77F79" w:rsidRDefault="001D6337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701" w:type="dxa"/>
            <w:vAlign w:val="center"/>
          </w:tcPr>
          <w:p w14:paraId="3AA60BAD" w14:textId="73B0B861" w:rsidR="00A77F79" w:rsidRDefault="006A3D26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6C0A21">
              <w:rPr>
                <w:rFonts w:ascii="Times New Roman" w:hAnsi="Times New Roman" w:cs="Times New Roman"/>
                <w:b/>
                <w:sz w:val="24"/>
                <w:szCs w:val="24"/>
              </w:rPr>
              <w:t>/25</w:t>
            </w:r>
          </w:p>
        </w:tc>
      </w:tr>
    </w:tbl>
    <w:p w14:paraId="4E34ECEC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F72010F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78F912F" w14:textId="383ADFD1" w:rsidR="001F0663" w:rsidRDefault="001F0663" w:rsidP="001D63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CA9472" w14:textId="77777777" w:rsidR="00A25C5E" w:rsidRDefault="00A25C5E" w:rsidP="00EE59A2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2632387E" w14:textId="77777777" w:rsidR="006C0A21" w:rsidRDefault="006C0A21" w:rsidP="00EE59A2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33271B2C" w14:textId="70767540" w:rsidR="00A25C5E" w:rsidRPr="00A25C5E" w:rsidRDefault="00A25C5E" w:rsidP="00EE59A2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/>
          <w:b/>
          <w:iCs/>
          <w:color w:val="BC202E"/>
          <w:sz w:val="20"/>
          <w:szCs w:val="20"/>
        </w:rPr>
      </w:pPr>
      <w:r w:rsidRPr="00A25C5E">
        <w:rPr>
          <w:rFonts w:ascii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B258E9">
        <w:rPr>
          <w:rFonts w:ascii="Times New Roman" w:hAnsi="Times New Roman" w:cs="Times New Roman"/>
          <w:b/>
          <w:color w:val="BC202E"/>
          <w:sz w:val="28"/>
          <w:szCs w:val="28"/>
        </w:rPr>
        <w:t>6</w:t>
      </w:r>
    </w:p>
    <w:p w14:paraId="115CD8AC" w14:textId="62073E02" w:rsidR="001D6337" w:rsidRPr="00EE59A2" w:rsidRDefault="001D6337" w:rsidP="00EE59A2">
      <w:pPr>
        <w:shd w:val="clear" w:color="auto" w:fill="FFFFFF"/>
        <w:spacing w:after="0" w:line="240" w:lineRule="auto"/>
        <w:ind w:left="-709"/>
        <w:jc w:val="center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EE59A2">
        <w:rPr>
          <w:rFonts w:ascii="Times New Roman" w:eastAsia="Times New Roman" w:hAnsi="Times New Roman"/>
          <w:b/>
          <w:iCs/>
          <w:color w:val="BC202E"/>
          <w:sz w:val="28"/>
          <w:szCs w:val="28"/>
        </w:rPr>
        <w:t>Title:</w:t>
      </w:r>
      <w:r w:rsidRPr="00EE59A2">
        <w:rPr>
          <w:rFonts w:ascii="Times New Roman" w:eastAsia="Times New Roman" w:hAnsi="Times New Roman"/>
          <w:b/>
          <w:iCs/>
          <w:sz w:val="28"/>
          <w:szCs w:val="28"/>
        </w:rPr>
        <w:t xml:space="preserve"> </w:t>
      </w:r>
      <w:r w:rsidR="00F06261" w:rsidRPr="00F06261">
        <w:rPr>
          <w:rFonts w:ascii="Times New Roman" w:eastAsia="Times New Roman" w:hAnsi="Times New Roman"/>
          <w:b/>
          <w:iCs/>
          <w:sz w:val="28"/>
          <w:szCs w:val="28"/>
        </w:rPr>
        <w:t xml:space="preserve">Study </w:t>
      </w:r>
      <w:proofErr w:type="spellStart"/>
      <w:r w:rsidR="005C34CC">
        <w:rPr>
          <w:rFonts w:ascii="Times New Roman" w:eastAsia="Times New Roman" w:hAnsi="Times New Roman"/>
          <w:b/>
          <w:iCs/>
          <w:sz w:val="28"/>
          <w:szCs w:val="28"/>
        </w:rPr>
        <w:t>Pygame</w:t>
      </w:r>
      <w:proofErr w:type="spellEnd"/>
      <w:r w:rsidR="005C34CC">
        <w:rPr>
          <w:rFonts w:ascii="Times New Roman" w:eastAsia="Times New Roman" w:hAnsi="Times New Roman"/>
          <w:b/>
          <w:iCs/>
          <w:sz w:val="28"/>
          <w:szCs w:val="28"/>
        </w:rPr>
        <w:t xml:space="preserve"> Library</w:t>
      </w:r>
    </w:p>
    <w:p w14:paraId="03C15912" w14:textId="4601C7D4" w:rsidR="001D6337" w:rsidRDefault="001D6337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7609F2" w14:paraId="6486D4BF" w14:textId="77777777" w:rsidTr="00A25C5E">
        <w:tc>
          <w:tcPr>
            <w:tcW w:w="9782" w:type="dxa"/>
          </w:tcPr>
          <w:p w14:paraId="517DDCA7" w14:textId="38196B02" w:rsidR="007609F2" w:rsidRPr="007609F2" w:rsidRDefault="007609F2" w:rsidP="00EE59A2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7609F2" w14:paraId="49E698EB" w14:textId="77777777" w:rsidTr="00A25C5E">
        <w:tc>
          <w:tcPr>
            <w:tcW w:w="9782" w:type="dxa"/>
          </w:tcPr>
          <w:p w14:paraId="239C9AAD" w14:textId="374BBAF4" w:rsidR="006C0A21" w:rsidRPr="00580537" w:rsidRDefault="005C34CC" w:rsidP="005C34CC">
            <w:pPr>
              <w:pStyle w:val="TableParagraph"/>
              <w:spacing w:before="54"/>
              <w:ind w:left="55" w:right="315"/>
              <w:rPr>
                <w:sz w:val="24"/>
              </w:rPr>
            </w:pPr>
            <w:r>
              <w:rPr>
                <w:sz w:val="24"/>
              </w:rPr>
              <w:t xml:space="preserve">Implementation: </w:t>
            </w:r>
            <w:r w:rsidR="003B578C">
              <w:rPr>
                <w:sz w:val="24"/>
              </w:rPr>
              <w:t>Create a Python game</w:t>
            </w:r>
            <w:r w:rsidR="000E0677">
              <w:rPr>
                <w:sz w:val="24"/>
              </w:rPr>
              <w:t xml:space="preserve"> </w:t>
            </w:r>
          </w:p>
        </w:tc>
      </w:tr>
    </w:tbl>
    <w:p w14:paraId="4D5BDB18" w14:textId="77777777" w:rsidR="007609F2" w:rsidRDefault="007609F2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7609F2" w14:paraId="732849D6" w14:textId="77777777" w:rsidTr="00A25C5E">
        <w:tc>
          <w:tcPr>
            <w:tcW w:w="9782" w:type="dxa"/>
          </w:tcPr>
          <w:p w14:paraId="17D22028" w14:textId="3130D7B2" w:rsidR="007609F2" w:rsidRPr="007609F2" w:rsidRDefault="007609F2" w:rsidP="007609F2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COs to be achieved:</w:t>
            </w:r>
            <w:r w:rsidRPr="001D63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7609F2" w14:paraId="734D9625" w14:textId="77777777" w:rsidTr="00A25C5E">
        <w:tc>
          <w:tcPr>
            <w:tcW w:w="9782" w:type="dxa"/>
          </w:tcPr>
          <w:p w14:paraId="6A4BA6DF" w14:textId="13205616" w:rsidR="00D114C2" w:rsidRPr="007609F2" w:rsidRDefault="005C34CC" w:rsidP="005C34CC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CO4</w:t>
            </w:r>
            <w:r w:rsidR="00C614F7" w:rsidRPr="00C614F7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Develop a brief understanding of game development, game framework and Pythons role</w:t>
            </w:r>
          </w:p>
        </w:tc>
      </w:tr>
    </w:tbl>
    <w:p w14:paraId="775123C3" w14:textId="526CCB67" w:rsidR="007609F2" w:rsidRDefault="007609F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DC08AF" w:rsidRPr="007609F2" w14:paraId="298F8084" w14:textId="77777777" w:rsidTr="00842BA7">
        <w:tc>
          <w:tcPr>
            <w:tcW w:w="9782" w:type="dxa"/>
          </w:tcPr>
          <w:p w14:paraId="58C21AEB" w14:textId="6F6AE9F6" w:rsidR="00DC08AF" w:rsidRPr="007609F2" w:rsidRDefault="00DC08AF" w:rsidP="00842BA7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Theory</w:t>
            </w:r>
          </w:p>
        </w:tc>
      </w:tr>
      <w:tr w:rsidR="00DC08AF" w:rsidRPr="00580537" w14:paraId="5CC48C35" w14:textId="77777777" w:rsidTr="00842BA7">
        <w:tc>
          <w:tcPr>
            <w:tcW w:w="9782" w:type="dxa"/>
          </w:tcPr>
          <w:p w14:paraId="3351268F" w14:textId="6683380C" w:rsidR="000E0677" w:rsidRPr="000E0677" w:rsidRDefault="000E0677" w:rsidP="000E0677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pygame</w:t>
            </w:r>
            <w:proofErr w:type="spellEnd"/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is a cross-platform, free and </w:t>
            </w:r>
            <w:proofErr w:type="gramStart"/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Open Source</w:t>
            </w:r>
            <w:proofErr w:type="gramEnd"/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Python library designed to make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building multimedia applications such as games easy.</w:t>
            </w:r>
            <w:r>
              <w:t xml:space="preserve"> </w:t>
            </w:r>
            <w:proofErr w:type="spellStart"/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pygame</w:t>
            </w:r>
            <w:proofErr w:type="spellEnd"/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is built on top of the SDL library. SDL 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or Simple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Directmedia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Layer) is </w:t>
            </w: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 cross platform development library designed to provide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access to audio, key-</w:t>
            </w: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boards, mouse, joystick and graphics hardware via OpenGL and Direct3D. To</w:t>
            </w:r>
          </w:p>
          <w:p w14:paraId="4817FB47" w14:textId="77777777" w:rsidR="00DC08AF" w:rsidRDefault="000E0677" w:rsidP="000E0677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promote portability, </w:t>
            </w:r>
            <w:proofErr w:type="spellStart"/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pygame</w:t>
            </w:r>
            <w:proofErr w:type="spellEnd"/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also supports a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variety of additional backends </w:t>
            </w: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including </w:t>
            </w:r>
            <w:proofErr w:type="spellStart"/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WinDIB</w:t>
            </w:r>
            <w:proofErr w:type="spellEnd"/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, X11, Linux Frame Buffer etc.</w:t>
            </w:r>
          </w:p>
          <w:p w14:paraId="5B0FBA1E" w14:textId="77777777" w:rsidR="000E0677" w:rsidRDefault="000E0677" w:rsidP="000E0677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  <w:p w14:paraId="75397462" w14:textId="77777777" w:rsidR="000E0677" w:rsidRPr="000E0677" w:rsidRDefault="000E0677" w:rsidP="000E0677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E0677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The Display Surface</w:t>
            </w:r>
          </w:p>
          <w:p w14:paraId="0CC855ED" w14:textId="77777777" w:rsidR="000E0677" w:rsidRDefault="000E0677" w:rsidP="000E0677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The Display Surface (aka the display) is the most i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mportant part of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pygame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game. </w:t>
            </w: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It is the main window display of your game and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can be of any size, however you can only have one Display Surface. </w:t>
            </w: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In many ways the Display Surface is like a bl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ank piece of paper on which you </w:t>
            </w: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can draw. The surface itself is made up of pixels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which are numbered from 0,0 in </w:t>
            </w: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the top </w:t>
            </w:r>
            <w:proofErr w:type="gramStart"/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left hand</w:t>
            </w:r>
            <w:proofErr w:type="gramEnd"/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corner with the pixel locations bein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g indexed in the x axis and the </w:t>
            </w: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y axis. This is shown below:</w:t>
            </w:r>
          </w:p>
          <w:p w14:paraId="1ACD3CCF" w14:textId="77777777" w:rsidR="000E0677" w:rsidRDefault="000E0677" w:rsidP="000E0677">
            <w:pPr>
              <w:widowControl w:val="0"/>
              <w:shd w:val="clear" w:color="auto" w:fill="FFFFFF"/>
              <w:suppressAutoHyphens/>
              <w:spacing w:line="264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E0677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AF701CD" wp14:editId="23AC0F21">
                  <wp:extent cx="2012296" cy="1760088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860" cy="176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74F6A" w14:textId="77777777" w:rsidR="000E0677" w:rsidRDefault="000E0677" w:rsidP="000E0677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The Display Surface is created by the </w:t>
            </w:r>
            <w:proofErr w:type="spellStart"/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pygame.display.set_</w:t>
            </w:r>
            <w:proofErr w:type="gramStart"/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mode</w:t>
            </w:r>
            <w:proofErr w:type="spellEnd"/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function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</w:p>
          <w:p w14:paraId="7226E2DE" w14:textId="1A0C6AFA" w:rsidR="000E0677" w:rsidRPr="002106FC" w:rsidRDefault="000E0677" w:rsidP="000E0677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2106FC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lastRenderedPageBreak/>
              <w:t>Event Types</w:t>
            </w:r>
            <w:r w:rsidR="002106FC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:</w:t>
            </w:r>
          </w:p>
          <w:p w14:paraId="4A2241C6" w14:textId="36F2FAEC" w:rsidR="000E0677" w:rsidRPr="000E0677" w:rsidRDefault="000E0677" w:rsidP="000E0677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Each event that occurs has associated information such</w:t>
            </w:r>
            <w:r w:rsid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as the type of that event. For </w:t>
            </w: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example:</w:t>
            </w:r>
          </w:p>
          <w:p w14:paraId="4A4D6DEF" w14:textId="783D8F08" w:rsidR="000E0677" w:rsidRPr="000E0677" w:rsidRDefault="000E0677" w:rsidP="000E0677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• Pressing a key will result in a KEYDOWN type </w:t>
            </w:r>
            <w:r w:rsid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of event, while releasing a key </w:t>
            </w: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will result in a KEYUP event type.</w:t>
            </w:r>
          </w:p>
          <w:p w14:paraId="177F36B4" w14:textId="77777777" w:rsidR="000E0677" w:rsidRPr="000E0677" w:rsidRDefault="000E0677" w:rsidP="000E0677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• Selecting the window close button will generate a QUIT event type etc.</w:t>
            </w:r>
          </w:p>
          <w:p w14:paraId="37D43D5A" w14:textId="77777777" w:rsidR="000E0677" w:rsidRDefault="000E0677" w:rsidP="000E0677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• Using the mouse can generat</w:t>
            </w:r>
            <w:r w:rsid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e MOUSEMOTION events as well as </w:t>
            </w:r>
            <w:r w:rsidRPr="000E06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MOUSEBUTTONDOWN and MOUSEBUTTONUP event types</w:t>
            </w:r>
            <w:r w:rsid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64426C21" w14:textId="77777777" w:rsidR="002106FC" w:rsidRDefault="002106FC" w:rsidP="000E0677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  <w:p w14:paraId="4272A3F0" w14:textId="77777777" w:rsidR="002106FC" w:rsidRPr="002106FC" w:rsidRDefault="002106FC" w:rsidP="002106FC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2106FC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Event Information</w:t>
            </w:r>
          </w:p>
          <w:p w14:paraId="28BD7D8C" w14:textId="0256499F" w:rsidR="002106FC" w:rsidRPr="002106FC" w:rsidRDefault="002106FC" w:rsidP="002106FC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Each type of event object provides information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associated with that event. For </w:t>
            </w:r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example a Key oriented event object will provide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the actual key pressed while a </w:t>
            </w:r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mouse oriented event object will provide informatio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n on the position of the mouse, </w:t>
            </w:r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which button was pressed etc. If you try an access an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attribute on an event that does </w:t>
            </w:r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not support that attribute, then an error will be generated.</w:t>
            </w:r>
          </w:p>
          <w:p w14:paraId="08861E28" w14:textId="77777777" w:rsidR="002106FC" w:rsidRPr="002106FC" w:rsidRDefault="002106FC" w:rsidP="002106FC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The following lists some of the attributes available for different event types:</w:t>
            </w:r>
          </w:p>
          <w:p w14:paraId="50890172" w14:textId="70F2B24F" w:rsidR="002106FC" w:rsidRPr="002106FC" w:rsidRDefault="002106FC" w:rsidP="002106FC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• KEYDOWN and KEYUP, the event has a ke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y attribute and a mod attribute</w:t>
            </w:r>
          </w:p>
          <w:p w14:paraId="5BEF7DB3" w14:textId="0DE26763" w:rsidR="002106FC" w:rsidRPr="002106FC" w:rsidRDefault="002106FC" w:rsidP="002106FC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• MOUSEBUTTONUP and MOUSEBUTTONDOWN ha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s an attribute pos that holds a </w:t>
            </w:r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tuple indicating the mouse location in term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s of x and y coordinates on the </w:t>
            </w:r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underlying surface. It also has a button attri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bute indicating which mouse was </w:t>
            </w:r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pressed.</w:t>
            </w:r>
          </w:p>
          <w:p w14:paraId="014204F3" w14:textId="454814F0" w:rsidR="002106FC" w:rsidRPr="00580537" w:rsidRDefault="002106FC" w:rsidP="002106FC">
            <w:pPr>
              <w:widowControl w:val="0"/>
              <w:shd w:val="clear" w:color="auto" w:fill="FFFFFF"/>
              <w:suppressAutoHyphens/>
              <w:spacing w:line="264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• MOUSEMOTION has pos, </w:t>
            </w:r>
            <w:proofErr w:type="spellStart"/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rel</w:t>
            </w:r>
            <w:proofErr w:type="spellEnd"/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and buttons attri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butes. The pos is a tuple indi</w:t>
            </w:r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cating the x and y location of mouse cursor. T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he real attribute indicates the </w:t>
            </w:r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amount of mouse movement and buttons i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ndicates the state of the mouse </w:t>
            </w:r>
            <w:r w:rsidRPr="002106F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buttons.</w:t>
            </w:r>
          </w:p>
        </w:tc>
      </w:tr>
    </w:tbl>
    <w:p w14:paraId="3D2F404A" w14:textId="77777777" w:rsidR="00DC08AF" w:rsidRDefault="00DC08AF" w:rsidP="00DC08AF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F41A25" w14:paraId="4B9465A1" w14:textId="77777777" w:rsidTr="004936FC">
        <w:tc>
          <w:tcPr>
            <w:tcW w:w="9782" w:type="dxa"/>
          </w:tcPr>
          <w:p w14:paraId="245E2A95" w14:textId="643349D0" w:rsidR="00F41A25" w:rsidRPr="007609F2" w:rsidRDefault="00F41A25" w:rsidP="004936FC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Tools required:</w:t>
            </w:r>
          </w:p>
        </w:tc>
      </w:tr>
      <w:tr w:rsidR="00F41A25" w14:paraId="69D1EF76" w14:textId="77777777" w:rsidTr="004936FC">
        <w:tc>
          <w:tcPr>
            <w:tcW w:w="9782" w:type="dxa"/>
          </w:tcPr>
          <w:p w14:paraId="341D79AF" w14:textId="4E3B8267" w:rsidR="00F41A25" w:rsidRPr="007609F2" w:rsidRDefault="00C614F7" w:rsidP="004936FC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Any python editor tool</w:t>
            </w:r>
          </w:p>
        </w:tc>
      </w:tr>
    </w:tbl>
    <w:p w14:paraId="0DA3BE7A" w14:textId="77777777" w:rsidR="00F10BB3" w:rsidRDefault="00F10BB3" w:rsidP="00F10BB3">
      <w:pPr>
        <w:spacing w:after="0"/>
      </w:pPr>
    </w:p>
    <w:p w14:paraId="35F39033" w14:textId="77777777" w:rsidR="000238CF" w:rsidRDefault="000238CF" w:rsidP="00F10BB3">
      <w:pPr>
        <w:spacing w:after="0"/>
      </w:pPr>
    </w:p>
    <w:p w14:paraId="1AC9B271" w14:textId="77777777" w:rsidR="000238CF" w:rsidRDefault="000238CF" w:rsidP="00F10BB3">
      <w:pPr>
        <w:spacing w:after="0"/>
      </w:pPr>
    </w:p>
    <w:p w14:paraId="1CCB4548" w14:textId="77777777" w:rsidR="000238CF" w:rsidRDefault="000238CF" w:rsidP="00F10BB3">
      <w:pPr>
        <w:spacing w:after="0"/>
      </w:pPr>
    </w:p>
    <w:p w14:paraId="1AF609CC" w14:textId="77777777" w:rsidR="000238CF" w:rsidRDefault="000238CF" w:rsidP="00F10BB3">
      <w:pPr>
        <w:spacing w:after="0"/>
      </w:pPr>
    </w:p>
    <w:p w14:paraId="6FAE8E59" w14:textId="77777777" w:rsidR="000238CF" w:rsidRDefault="000238CF" w:rsidP="00F10BB3">
      <w:pPr>
        <w:spacing w:after="0"/>
      </w:pPr>
    </w:p>
    <w:p w14:paraId="5AD6327C" w14:textId="77777777" w:rsidR="000238CF" w:rsidRDefault="000238CF" w:rsidP="00F10BB3">
      <w:pPr>
        <w:spacing w:after="0"/>
      </w:pPr>
    </w:p>
    <w:p w14:paraId="645B1EBF" w14:textId="77777777" w:rsidR="000238CF" w:rsidRDefault="000238CF" w:rsidP="00F10BB3">
      <w:pPr>
        <w:spacing w:after="0"/>
      </w:pPr>
    </w:p>
    <w:p w14:paraId="14FAD82A" w14:textId="77777777" w:rsidR="000238CF" w:rsidRDefault="000238CF" w:rsidP="00F10BB3">
      <w:pPr>
        <w:spacing w:after="0"/>
      </w:pPr>
    </w:p>
    <w:p w14:paraId="19424D07" w14:textId="77777777" w:rsidR="000238CF" w:rsidRDefault="000238CF" w:rsidP="00F10BB3">
      <w:pPr>
        <w:spacing w:after="0"/>
      </w:pPr>
    </w:p>
    <w:p w14:paraId="346E06BF" w14:textId="77777777" w:rsidR="000238CF" w:rsidRDefault="000238CF" w:rsidP="00F10BB3">
      <w:pPr>
        <w:spacing w:after="0"/>
      </w:pPr>
    </w:p>
    <w:p w14:paraId="0118204C" w14:textId="77777777" w:rsidR="000238CF" w:rsidRDefault="000238CF" w:rsidP="00F10BB3">
      <w:pPr>
        <w:spacing w:after="0"/>
      </w:pPr>
    </w:p>
    <w:p w14:paraId="10C32491" w14:textId="77777777" w:rsidR="000238CF" w:rsidRDefault="000238CF" w:rsidP="00F10BB3">
      <w:pPr>
        <w:spacing w:after="0"/>
      </w:pPr>
    </w:p>
    <w:p w14:paraId="2AAF6887" w14:textId="77777777" w:rsidR="000238CF" w:rsidRDefault="000238CF" w:rsidP="00F10BB3">
      <w:pPr>
        <w:spacing w:after="0"/>
      </w:pPr>
    </w:p>
    <w:p w14:paraId="756EA81A" w14:textId="77777777" w:rsidR="000238CF" w:rsidRDefault="000238CF" w:rsidP="00F10BB3">
      <w:pPr>
        <w:spacing w:after="0"/>
      </w:pPr>
    </w:p>
    <w:p w14:paraId="2DE4F58A" w14:textId="77777777" w:rsidR="000238CF" w:rsidRDefault="000238CF" w:rsidP="00F10BB3">
      <w:pPr>
        <w:spacing w:after="0"/>
      </w:pPr>
    </w:p>
    <w:p w14:paraId="48A01D36" w14:textId="77777777" w:rsidR="000238CF" w:rsidRDefault="000238CF" w:rsidP="00F10BB3">
      <w:pPr>
        <w:spacing w:after="0"/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DC08AF" w14:paraId="4BA3F2AC" w14:textId="77777777" w:rsidTr="00842BA7">
        <w:tc>
          <w:tcPr>
            <w:tcW w:w="9782" w:type="dxa"/>
          </w:tcPr>
          <w:p w14:paraId="409FC060" w14:textId="77777777" w:rsidR="00DC08AF" w:rsidRPr="007609F2" w:rsidRDefault="00DC08AF" w:rsidP="00842BA7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Code</w:t>
            </w:r>
            <w:r w:rsidRPr="00EE59A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DC08AF" w14:paraId="15E4B2DA" w14:textId="77777777" w:rsidTr="00842BA7">
        <w:tc>
          <w:tcPr>
            <w:tcW w:w="9782" w:type="dxa"/>
          </w:tcPr>
          <w:p w14:paraId="48B65256" w14:textId="77777777" w:rsidR="00DC08AF" w:rsidRPr="000238CF" w:rsidRDefault="00DC08AF" w:rsidP="000E0677">
            <w:pPr>
              <w:pStyle w:val="ListParagraph"/>
              <w:widowControl w:val="0"/>
              <w:numPr>
                <w:ilvl w:val="0"/>
                <w:numId w:val="11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DC08AF">
              <w:rPr>
                <w:rFonts w:ascii="Times New Roman" w:hAnsi="Times New Roman"/>
                <w:iCs/>
                <w:sz w:val="24"/>
                <w:szCs w:val="24"/>
              </w:rPr>
              <w:t xml:space="preserve">Write a Python Program for </w:t>
            </w:r>
            <w:r w:rsidR="000E0677">
              <w:rPr>
                <w:rFonts w:ascii="Times New Roman" w:hAnsi="Times New Roman"/>
                <w:iCs/>
                <w:sz w:val="24"/>
                <w:szCs w:val="24"/>
              </w:rPr>
              <w:t>moving a block Up, down, Left, Right and Jump by using various keys.</w:t>
            </w:r>
          </w:p>
          <w:p w14:paraId="3B06B723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import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pygame</w:t>
            </w:r>
            <w:proofErr w:type="spellEnd"/>
          </w:p>
          <w:p w14:paraId="0BAC9E6C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import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sys</w:t>
            </w:r>
          </w:p>
          <w:p w14:paraId="78464D81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from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pygame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locals</w:t>
            </w:r>
            <w:proofErr w:type="spellEnd"/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import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*</w:t>
            </w:r>
          </w:p>
          <w:p w14:paraId="3C183783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</w:p>
          <w:p w14:paraId="08167AEE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pygame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init</w:t>
            </w:r>
            <w:proofErr w:type="spellEnd"/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()</w:t>
            </w:r>
          </w:p>
          <w:p w14:paraId="6176A3DF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pygameSurface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pygame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display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set_</w:t>
            </w:r>
            <w:proofErr w:type="gram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mode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500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,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500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))</w:t>
            </w:r>
          </w:p>
          <w:p w14:paraId="1F7990AF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proofErr w:type="spellStart"/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pygame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display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set_</w:t>
            </w:r>
            <w:proofErr w:type="gram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caption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proofErr w:type="gramEnd"/>
            <w:r w:rsidRPr="00AD2A9E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 w:eastAsia="en-IN"/>
              </w:rPr>
              <w:t>"My Game"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</w:t>
            </w:r>
          </w:p>
          <w:p w14:paraId="15B047EB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white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pygame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Color</w:t>
            </w:r>
            <w:proofErr w:type="spellEnd"/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255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,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255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,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255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</w:t>
            </w:r>
          </w:p>
          <w:p w14:paraId="26C3BAA5" w14:textId="77777777" w:rsidR="00AD2A9E" w:rsidRPr="00AD2A9E" w:rsidRDefault="00AD2A9E" w:rsidP="00AD2A9E">
            <w:pPr>
              <w:shd w:val="clear" w:color="auto" w:fill="002B36"/>
              <w:spacing w:after="240"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</w:p>
          <w:p w14:paraId="3DDC0F3A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tank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pygame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image</w:t>
            </w:r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load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r w:rsidRPr="00AD2A9E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val="en-IN" w:eastAsia="en-IN"/>
              </w:rPr>
              <w:t>"EXPERIMENT 07/military-parade.png"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</w:t>
            </w:r>
          </w:p>
          <w:p w14:paraId="3E410241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xt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220</w:t>
            </w:r>
          </w:p>
          <w:p w14:paraId="5F005DD0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yt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420</w:t>
            </w:r>
          </w:p>
          <w:p w14:paraId="2C1BEB7A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</w:p>
          <w:p w14:paraId="462564E9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is_jumping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B58900"/>
                <w:sz w:val="21"/>
                <w:szCs w:val="21"/>
                <w:lang w:val="en-IN" w:eastAsia="en-IN"/>
              </w:rPr>
              <w:t>False</w:t>
            </w:r>
          </w:p>
          <w:p w14:paraId="239D2453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velocity_y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0</w:t>
            </w:r>
          </w:p>
          <w:p w14:paraId="5E874A49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gravity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0.5</w:t>
            </w:r>
          </w:p>
          <w:p w14:paraId="0739ACF6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jump_strength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10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 </w:t>
            </w:r>
          </w:p>
          <w:p w14:paraId="4AAD160F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initial_y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0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 </w:t>
            </w:r>
          </w:p>
          <w:p w14:paraId="6D341C3B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</w:p>
          <w:p w14:paraId="032BFB06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 w:eastAsia="en-IN"/>
              </w:rPr>
              <w:t>def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mov_</w:t>
            </w:r>
            <w:proofErr w:type="gram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left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):</w:t>
            </w:r>
          </w:p>
          <w:p w14:paraId="4949C4C2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r w:rsidRPr="00AD2A9E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 w:eastAsia="en-IN"/>
              </w:rPr>
              <w:t>global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xt</w:t>
            </w:r>
            <w:proofErr w:type="spellEnd"/>
          </w:p>
          <w:p w14:paraId="2E0E2D6F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xt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-=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5</w:t>
            </w:r>
          </w:p>
          <w:p w14:paraId="70F1B577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xt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&lt;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30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:</w:t>
            </w:r>
          </w:p>
          <w:p w14:paraId="03CB94A3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xt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30</w:t>
            </w:r>
          </w:p>
          <w:p w14:paraId="3411F52D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</w:p>
          <w:p w14:paraId="2FF78F86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 w:eastAsia="en-IN"/>
              </w:rPr>
              <w:t>def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mov_</w:t>
            </w:r>
            <w:proofErr w:type="gram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right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):</w:t>
            </w:r>
          </w:p>
          <w:p w14:paraId="4749C8CB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r w:rsidRPr="00AD2A9E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 w:eastAsia="en-IN"/>
              </w:rPr>
              <w:t>global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xt</w:t>
            </w:r>
            <w:proofErr w:type="spellEnd"/>
          </w:p>
          <w:p w14:paraId="74A8E7AA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xt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+=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5</w:t>
            </w:r>
          </w:p>
          <w:p w14:paraId="0ECC4F62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xt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&gt;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470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:</w:t>
            </w:r>
          </w:p>
          <w:p w14:paraId="4F0E285C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xt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470</w:t>
            </w:r>
          </w:p>
          <w:p w14:paraId="6D2F2F61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</w:p>
          <w:p w14:paraId="463993E6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 w:eastAsia="en-IN"/>
              </w:rPr>
              <w:t>def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mov_</w:t>
            </w:r>
            <w:proofErr w:type="gram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up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):</w:t>
            </w:r>
          </w:p>
          <w:p w14:paraId="29EBBB8B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r w:rsidRPr="00AD2A9E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 w:eastAsia="en-IN"/>
              </w:rPr>
              <w:t>global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yt</w:t>
            </w:r>
            <w:proofErr w:type="spellEnd"/>
          </w:p>
          <w:p w14:paraId="538686EE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yt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-=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5</w:t>
            </w:r>
          </w:p>
          <w:p w14:paraId="6AF34495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yt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&lt;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30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:</w:t>
            </w:r>
          </w:p>
          <w:p w14:paraId="119AE618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yt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30</w:t>
            </w:r>
          </w:p>
          <w:p w14:paraId="7E79D1CD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</w:p>
          <w:p w14:paraId="22729053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 w:eastAsia="en-IN"/>
              </w:rPr>
              <w:t>def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mov_</w:t>
            </w:r>
            <w:proofErr w:type="gram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down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):</w:t>
            </w:r>
          </w:p>
          <w:p w14:paraId="20177488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r w:rsidRPr="00AD2A9E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 w:eastAsia="en-IN"/>
              </w:rPr>
              <w:t>global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yt</w:t>
            </w:r>
            <w:proofErr w:type="spellEnd"/>
          </w:p>
          <w:p w14:paraId="3EDE379C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yt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+=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5</w:t>
            </w:r>
          </w:p>
          <w:p w14:paraId="6E0829F8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yt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&gt;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470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:</w:t>
            </w:r>
          </w:p>
          <w:p w14:paraId="4A3F082D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yt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470</w:t>
            </w:r>
          </w:p>
          <w:p w14:paraId="6F299491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</w:p>
          <w:p w14:paraId="29355FEF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 w:eastAsia="en-IN"/>
              </w:rPr>
              <w:t>def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start_</w:t>
            </w:r>
            <w:proofErr w:type="gram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jump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):</w:t>
            </w:r>
          </w:p>
          <w:p w14:paraId="7FAE24F8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r w:rsidRPr="00AD2A9E">
              <w:rPr>
                <w:rFonts w:ascii="Consolas" w:eastAsia="Times New Roman" w:hAnsi="Consolas" w:cs="Times New Roman"/>
                <w:b/>
                <w:bCs/>
                <w:color w:val="93A1A1"/>
                <w:sz w:val="21"/>
                <w:szCs w:val="21"/>
                <w:lang w:val="en-IN" w:eastAsia="en-IN"/>
              </w:rPr>
              <w:t>global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is_jumping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velocity_y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initial_y</w:t>
            </w:r>
            <w:proofErr w:type="spellEnd"/>
          </w:p>
          <w:p w14:paraId="56CD336E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is_jumping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B58900"/>
                <w:sz w:val="21"/>
                <w:szCs w:val="21"/>
                <w:lang w:val="en-IN" w:eastAsia="en-IN"/>
              </w:rPr>
              <w:t>True</w:t>
            </w:r>
          </w:p>
          <w:p w14:paraId="193AEE30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initial_y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yt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 </w:t>
            </w:r>
          </w:p>
          <w:p w14:paraId="04D05825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velocity_y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-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jump_strength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 </w:t>
            </w:r>
          </w:p>
          <w:p w14:paraId="47D23977" w14:textId="77777777" w:rsidR="00AD2A9E" w:rsidRPr="00AD2A9E" w:rsidRDefault="00AD2A9E" w:rsidP="00AD2A9E">
            <w:pPr>
              <w:shd w:val="clear" w:color="auto" w:fill="002B36"/>
              <w:spacing w:after="240"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</w:p>
          <w:p w14:paraId="66F362A5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while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B58900"/>
                <w:sz w:val="21"/>
                <w:szCs w:val="21"/>
                <w:lang w:val="en-IN" w:eastAsia="en-IN"/>
              </w:rPr>
              <w:t>True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:</w:t>
            </w:r>
          </w:p>
          <w:p w14:paraId="221C3AAC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for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event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in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pygame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event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get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):</w:t>
            </w:r>
          </w:p>
          <w:p w14:paraId="30038D16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event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type</w:t>
            </w:r>
            <w:proofErr w:type="spellEnd"/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QUIT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:</w:t>
            </w:r>
          </w:p>
          <w:p w14:paraId="13484C1A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proofErr w:type="gramStart"/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pygame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quit</w:t>
            </w:r>
            <w:proofErr w:type="spellEnd"/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()</w:t>
            </w:r>
          </w:p>
          <w:p w14:paraId="579C4362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proofErr w:type="gramStart"/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sys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exit</w:t>
            </w:r>
            <w:proofErr w:type="spellEnd"/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()</w:t>
            </w:r>
          </w:p>
          <w:p w14:paraId="20D1DA73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</w:p>
          <w:p w14:paraId="2DB62B12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event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type</w:t>
            </w:r>
            <w:proofErr w:type="spellEnd"/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KEYDOWN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:</w:t>
            </w:r>
          </w:p>
          <w:p w14:paraId="409F1B58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   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event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.key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K_LEFT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:</w:t>
            </w:r>
          </w:p>
          <w:p w14:paraId="32E8D596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mov_</w:t>
            </w:r>
            <w:proofErr w:type="gram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left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</w:t>
            </w:r>
          </w:p>
          <w:p w14:paraId="2956B46F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   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event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.key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K_RIGHT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:</w:t>
            </w:r>
          </w:p>
          <w:p w14:paraId="7E54D119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mov_</w:t>
            </w:r>
            <w:proofErr w:type="gram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right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</w:t>
            </w:r>
          </w:p>
          <w:p w14:paraId="16E6B6ED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   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event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.key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K_UP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:</w:t>
            </w:r>
          </w:p>
          <w:p w14:paraId="2C046BE7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mov_</w:t>
            </w:r>
            <w:proofErr w:type="gram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up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</w:t>
            </w:r>
          </w:p>
          <w:p w14:paraId="40AC5389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   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event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.key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K_DOWN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:</w:t>
            </w:r>
          </w:p>
          <w:p w14:paraId="2E0D87B6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mov_</w:t>
            </w:r>
            <w:proofErr w:type="gram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down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</w:t>
            </w:r>
          </w:p>
          <w:p w14:paraId="581C1BE5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   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event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.key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K_SPACE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and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not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is_jumping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:</w:t>
            </w:r>
          </w:p>
          <w:p w14:paraId="496704AC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start_</w:t>
            </w:r>
            <w:proofErr w:type="gram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jump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</w:t>
            </w:r>
          </w:p>
          <w:p w14:paraId="102B0438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</w:p>
          <w:p w14:paraId="5D4D81A1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</w:p>
          <w:p w14:paraId="0172DA8E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is_jumping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:</w:t>
            </w:r>
          </w:p>
          <w:p w14:paraId="2E371DA1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yt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yt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+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velocity_y</w:t>
            </w:r>
            <w:proofErr w:type="spellEnd"/>
          </w:p>
          <w:p w14:paraId="13786B21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velocity_y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+=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gravity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 </w:t>
            </w:r>
          </w:p>
          <w:p w14:paraId="0DB29477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</w:p>
          <w:p w14:paraId="16F64F4B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</w:t>
            </w:r>
          </w:p>
          <w:p w14:paraId="024CB8F8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if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yt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&gt;=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initial_y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:</w:t>
            </w:r>
          </w:p>
          <w:p w14:paraId="5460AD37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yt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initial_y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 </w:t>
            </w:r>
          </w:p>
          <w:p w14:paraId="1BE1F223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is_jumping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B58900"/>
                <w:sz w:val="21"/>
                <w:szCs w:val="21"/>
                <w:lang w:val="en-IN" w:eastAsia="en-IN"/>
              </w:rPr>
              <w:t>False</w:t>
            </w:r>
          </w:p>
          <w:p w14:paraId="4612DEAA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velocity_y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IN" w:eastAsia="en-IN"/>
              </w:rPr>
              <w:t>=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</w:t>
            </w:r>
            <w:r w:rsidRPr="00AD2A9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IN" w:eastAsia="en-IN"/>
              </w:rPr>
              <w:t>0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  </w:t>
            </w:r>
          </w:p>
          <w:p w14:paraId="5CF4F134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</w:p>
          <w:p w14:paraId="3BD642BD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</w:p>
          <w:p w14:paraId="25CB2740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pygameSurface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fill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white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</w:t>
            </w:r>
          </w:p>
          <w:p w14:paraId="7DAD8CE0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pygameSurface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blit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tank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, (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xt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yt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))</w:t>
            </w:r>
          </w:p>
          <w:p w14:paraId="06026A49" w14:textId="77777777" w:rsidR="00AD2A9E" w:rsidRPr="00AD2A9E" w:rsidRDefault="00AD2A9E" w:rsidP="00AD2A9E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</w:pP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proofErr w:type="gramStart"/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pygame</w:t>
            </w:r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IN" w:eastAsia="en-IN"/>
              </w:rPr>
              <w:t>display</w:t>
            </w:r>
            <w:proofErr w:type="gram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.</w:t>
            </w:r>
            <w:r w:rsidRPr="00AD2A9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IN" w:eastAsia="en-IN"/>
              </w:rPr>
              <w:t>update</w:t>
            </w:r>
            <w:proofErr w:type="spellEnd"/>
            <w:r w:rsidRPr="00AD2A9E">
              <w:rPr>
                <w:rFonts w:ascii="Consolas" w:eastAsia="Times New Roman" w:hAnsi="Consolas" w:cs="Times New Roman"/>
                <w:color w:val="839496"/>
                <w:sz w:val="21"/>
                <w:szCs w:val="21"/>
                <w:lang w:val="en-IN" w:eastAsia="en-IN"/>
              </w:rPr>
              <w:t>()</w:t>
            </w:r>
          </w:p>
          <w:p w14:paraId="7E156586" w14:textId="3886B66D" w:rsidR="000238CF" w:rsidRPr="000238CF" w:rsidRDefault="000238CF" w:rsidP="000238CF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AE21B4" w14:textId="77777777" w:rsidR="00DC08AF" w:rsidRDefault="00DC08AF" w:rsidP="00DC08AF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DC08AF" w14:paraId="58127F67" w14:textId="77777777" w:rsidTr="00842BA7">
        <w:tc>
          <w:tcPr>
            <w:tcW w:w="9782" w:type="dxa"/>
          </w:tcPr>
          <w:p w14:paraId="104F94F7" w14:textId="77777777" w:rsidR="00DC08AF" w:rsidRPr="007609F2" w:rsidRDefault="00DC08AF" w:rsidP="00842BA7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Output: </w:t>
            </w:r>
          </w:p>
        </w:tc>
      </w:tr>
      <w:tr w:rsidR="00DC08AF" w14:paraId="39B20CA9" w14:textId="77777777" w:rsidTr="00842BA7">
        <w:tc>
          <w:tcPr>
            <w:tcW w:w="9782" w:type="dxa"/>
          </w:tcPr>
          <w:p w14:paraId="0F31D8FC" w14:textId="77777777" w:rsidR="00DC08AF" w:rsidRDefault="00AD2A9E" w:rsidP="00842BA7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AD2A9E">
              <w:rPr>
                <w:rFonts w:ascii="Times New Roman" w:hAnsi="Times New Roman"/>
                <w:sz w:val="24"/>
                <w:szCs w:val="24"/>
                <w:lang w:eastAsia="en-IN"/>
              </w:rPr>
              <w:drawing>
                <wp:inline distT="0" distB="0" distL="0" distR="0" wp14:anchorId="6BBE8B44" wp14:editId="07F19263">
                  <wp:extent cx="5934903" cy="5849166"/>
                  <wp:effectExtent l="0" t="0" r="8890" b="0"/>
                  <wp:docPr id="1045849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8498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903" cy="584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E81AF" w14:textId="0F98E2F1" w:rsidR="00AD2A9E" w:rsidRPr="00EF38C9" w:rsidRDefault="00AD2A9E" w:rsidP="00842BA7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AD2A9E">
              <w:rPr>
                <w:rFonts w:ascii="Times New Roman" w:hAnsi="Times New Roman"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7746FA16" wp14:editId="78F50338">
                  <wp:extent cx="5734850" cy="5782482"/>
                  <wp:effectExtent l="0" t="0" r="0" b="8890"/>
                  <wp:docPr id="1590686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6863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578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B5EC6" w14:textId="77777777" w:rsidR="00DC08AF" w:rsidRDefault="00DC08AF" w:rsidP="00F10BB3">
      <w:pPr>
        <w:spacing w:after="0"/>
      </w:pPr>
    </w:p>
    <w:p w14:paraId="5273D014" w14:textId="77777777" w:rsidR="00AA1F5A" w:rsidRDefault="00AA1F5A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AA1F5A" w14:paraId="34CDE469" w14:textId="77777777" w:rsidTr="00F76925">
        <w:tc>
          <w:tcPr>
            <w:tcW w:w="9782" w:type="dxa"/>
          </w:tcPr>
          <w:p w14:paraId="7A33EB11" w14:textId="75FACF42" w:rsidR="00AA1F5A" w:rsidRPr="007609F2" w:rsidRDefault="00AA1F5A" w:rsidP="003557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AA1F5A" w14:paraId="74DD4D6A" w14:textId="77777777" w:rsidTr="00F76925">
        <w:tc>
          <w:tcPr>
            <w:tcW w:w="9782" w:type="dxa"/>
          </w:tcPr>
          <w:p w14:paraId="451940F2" w14:textId="31973018" w:rsidR="00AA1F5A" w:rsidRPr="00AA1F5A" w:rsidRDefault="000238CF" w:rsidP="00AA1F5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We have successfully</w:t>
            </w:r>
            <w:r w:rsidRPr="000238CF">
              <w:rPr>
                <w:rFonts w:ascii="Times New Roman" w:hAnsi="Times New Roman"/>
                <w:iCs/>
                <w:sz w:val="24"/>
                <w:szCs w:val="24"/>
              </w:rPr>
              <w:t xml:space="preserve"> learned how to implement basic movement and jumping mechanics with boundary checks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pygames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</w:tr>
    </w:tbl>
    <w:p w14:paraId="38BA94A5" w14:textId="607274F2" w:rsidR="00AA1F5A" w:rsidRDefault="00AA1F5A" w:rsidP="00AA1F5A">
      <w:pPr>
        <w:spacing w:after="0" w:line="240" w:lineRule="auto"/>
        <w:ind w:hanging="851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W w:w="0" w:type="auto"/>
        <w:tblInd w:w="5070" w:type="dxa"/>
        <w:tblLook w:val="04A0" w:firstRow="1" w:lastRow="0" w:firstColumn="1" w:lastColumn="0" w:noHBand="0" w:noVBand="1"/>
      </w:tblPr>
      <w:tblGrid>
        <w:gridCol w:w="4536"/>
      </w:tblGrid>
      <w:tr w:rsidR="00AA1F5A" w14:paraId="38D4CC51" w14:textId="77777777" w:rsidTr="00F76925">
        <w:tc>
          <w:tcPr>
            <w:tcW w:w="4536" w:type="dxa"/>
          </w:tcPr>
          <w:p w14:paraId="02894BA1" w14:textId="77777777" w:rsidR="00AA1F5A" w:rsidRDefault="00AA1F5A" w:rsidP="003557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3BE4985D" w14:textId="77777777" w:rsidR="00AA1F5A" w:rsidRDefault="00AA1F5A" w:rsidP="003557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7D54C9F6" w14:textId="4BB60DE9" w:rsidR="00AA1F5A" w:rsidRPr="00AA1F5A" w:rsidRDefault="00AA1F5A" w:rsidP="003557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Signature of faculty in-charge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14:paraId="548892D7" w14:textId="2C5BA720" w:rsidR="001F0663" w:rsidRDefault="001F0663" w:rsidP="00AA1F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44"/>
          <w:szCs w:val="44"/>
        </w:rPr>
      </w:pPr>
    </w:p>
    <w:sectPr w:rsidR="001F0663" w:rsidSect="00D851F1">
      <w:headerReference w:type="default" r:id="rId10"/>
      <w:footerReference w:type="default" r:id="rId11"/>
      <w:pgSz w:w="12240" w:h="15840"/>
      <w:pgMar w:top="1530" w:right="90" w:bottom="1440" w:left="14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5CEC9" w14:textId="77777777" w:rsidR="008462DB" w:rsidRDefault="008462DB" w:rsidP="001F0663">
      <w:pPr>
        <w:spacing w:after="0" w:line="240" w:lineRule="auto"/>
      </w:pPr>
      <w:r>
        <w:separator/>
      </w:r>
    </w:p>
  </w:endnote>
  <w:endnote w:type="continuationSeparator" w:id="0">
    <w:p w14:paraId="568A7A6C" w14:textId="77777777" w:rsidR="008462DB" w:rsidRDefault="008462DB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5C320" w14:textId="77777777" w:rsidR="00B45203" w:rsidRDefault="00B45203"/>
  <w:tbl>
    <w:tblPr>
      <w:tblStyle w:val="TableGrid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2409"/>
      <w:gridCol w:w="3828"/>
    </w:tblGrid>
    <w:tr w:rsidR="00E34FFD" w:rsidRPr="007570AC" w14:paraId="2D2BC255" w14:textId="77777777" w:rsidTr="009C5CD2">
      <w:tc>
        <w:tcPr>
          <w:tcW w:w="4679" w:type="dxa"/>
        </w:tcPr>
        <w:p w14:paraId="0E1E1EB1" w14:textId="3E659639" w:rsidR="00E34FFD" w:rsidRPr="007570AC" w:rsidRDefault="00B258E9" w:rsidP="00E34FF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APPA</w:t>
          </w:r>
        </w:p>
      </w:tc>
      <w:tc>
        <w:tcPr>
          <w:tcW w:w="2409" w:type="dxa"/>
        </w:tcPr>
        <w:p w14:paraId="348C3223" w14:textId="77777777" w:rsidR="00E34FFD" w:rsidRPr="007570AC" w:rsidRDefault="00E34FFD" w:rsidP="00E34FFD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7570AC">
            <w:rPr>
              <w:rFonts w:ascii="Times New Roman" w:hAnsi="Times New Roman" w:cs="Times New Roman"/>
              <w:sz w:val="20"/>
              <w:szCs w:val="20"/>
            </w:rPr>
            <w:t>Semester: V</w:t>
          </w:r>
        </w:p>
      </w:tc>
      <w:tc>
        <w:tcPr>
          <w:tcW w:w="3828" w:type="dxa"/>
        </w:tcPr>
        <w:p w14:paraId="016C2749" w14:textId="3B75CCC4" w:rsidR="00E34FFD" w:rsidRPr="007570AC" w:rsidRDefault="00B258E9" w:rsidP="00E34FFD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Academic Year: 2024-25</w:t>
          </w:r>
        </w:p>
      </w:tc>
    </w:tr>
    <w:tr w:rsidR="00E34FFD" w:rsidRPr="007570AC" w14:paraId="27CB4DB5" w14:textId="77777777" w:rsidTr="009C5CD2">
      <w:tc>
        <w:tcPr>
          <w:tcW w:w="4679" w:type="dxa"/>
        </w:tcPr>
        <w:p w14:paraId="02CB142B" w14:textId="77777777" w:rsidR="00E34FFD" w:rsidRPr="007570AC" w:rsidRDefault="00E34FFD" w:rsidP="00E34FF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409" w:type="dxa"/>
        </w:tcPr>
        <w:p w14:paraId="43D17A11" w14:textId="77777777" w:rsidR="00E34FFD" w:rsidRPr="007570AC" w:rsidRDefault="00E34FFD" w:rsidP="00E34FFD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828" w:type="dxa"/>
        </w:tcPr>
        <w:p w14:paraId="5644C876" w14:textId="0AE520CE" w:rsidR="00E34FFD" w:rsidRPr="007570AC" w:rsidRDefault="00E34FFD" w:rsidP="00E34FFD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A0AD00D" w14:textId="601736F4" w:rsidR="00B45203" w:rsidRDefault="00B45203" w:rsidP="00B45203">
    <w:pPr>
      <w:pStyle w:val="Footer"/>
      <w:ind w:left="-1440"/>
      <w:jc w:val="center"/>
    </w:pPr>
  </w:p>
  <w:p w14:paraId="7BDC4614" w14:textId="75A41F2E" w:rsidR="00D851F1" w:rsidRDefault="00D851F1" w:rsidP="00D851F1">
    <w:pPr>
      <w:pStyle w:val="Footer"/>
      <w:ind w:left="-14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20AB8" w14:textId="77777777" w:rsidR="008462DB" w:rsidRDefault="008462DB" w:rsidP="001F0663">
      <w:pPr>
        <w:spacing w:after="0" w:line="240" w:lineRule="auto"/>
      </w:pPr>
      <w:r>
        <w:separator/>
      </w:r>
    </w:p>
  </w:footnote>
  <w:footnote w:type="continuationSeparator" w:id="0">
    <w:p w14:paraId="1B0ABEBC" w14:textId="77777777" w:rsidR="008462DB" w:rsidRDefault="008462DB" w:rsidP="001F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3CA2E" w14:textId="77777777" w:rsidR="001F0663" w:rsidRDefault="001F0663">
    <w:pPr>
      <w:pStyle w:val="Header"/>
    </w:pPr>
  </w:p>
  <w:tbl>
    <w:tblPr>
      <w:tblStyle w:val="TableGrid"/>
      <w:tblW w:w="11925" w:type="dxa"/>
      <w:tblInd w:w="-1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A25C5E" w14:paraId="74AD5CF6" w14:textId="77777777" w:rsidTr="00A25C5E">
      <w:trPr>
        <w:trHeight w:val="907"/>
      </w:trPr>
      <w:tc>
        <w:tcPr>
          <w:tcW w:w="3572" w:type="dxa"/>
          <w:hideMark/>
        </w:tcPr>
        <w:p w14:paraId="09A2347E" w14:textId="2C134F66" w:rsidR="00A25C5E" w:rsidRDefault="00A25C5E" w:rsidP="00A25C5E">
          <w:pPr>
            <w:pStyle w:val="Header"/>
            <w:ind w:firstLine="258"/>
          </w:pPr>
          <w:bookmarkStart w:id="0" w:name="_Hlk45647752"/>
          <w:r>
            <w:rPr>
              <w:noProof/>
              <w:lang w:val="en-IN" w:eastAsia="en-IN"/>
            </w:rPr>
            <w:drawing>
              <wp:inline distT="0" distB="0" distL="0" distR="0" wp14:anchorId="36AAB0C6" wp14:editId="1595BA28">
                <wp:extent cx="1973580" cy="609600"/>
                <wp:effectExtent l="0" t="0" r="762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  <w:hideMark/>
        </w:tcPr>
        <w:p w14:paraId="2EC47461" w14:textId="77777777" w:rsidR="00A25C5E" w:rsidRDefault="00A25C5E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1B18654" w14:textId="77777777" w:rsidR="00A25C5E" w:rsidRDefault="00A25C5E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527B1D3B" w14:textId="77777777" w:rsidR="00A25C5E" w:rsidRDefault="00A25C5E" w:rsidP="00A25C5E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  <w:hideMark/>
        </w:tcPr>
        <w:p w14:paraId="581D3CAB" w14:textId="11F076F6" w:rsidR="00A25C5E" w:rsidRDefault="00A25C5E" w:rsidP="00A25C5E">
          <w:pPr>
            <w:pStyle w:val="Header"/>
            <w:tabs>
              <w:tab w:val="left" w:pos="735"/>
              <w:tab w:val="right" w:pos="2664"/>
            </w:tabs>
          </w:pPr>
          <w:r>
            <w:t xml:space="preserve">      </w:t>
          </w:r>
          <w:r>
            <w:rPr>
              <w:noProof/>
              <w:lang w:val="en-IN" w:eastAsia="en-IN"/>
            </w:rPr>
            <w:drawing>
              <wp:inline distT="0" distB="0" distL="0" distR="0" wp14:anchorId="4D4C77F1" wp14:editId="5AE8040E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End w:id="0"/>
    </w:tr>
  </w:tbl>
  <w:p w14:paraId="6A258FB8" w14:textId="77777777" w:rsidR="001F0663" w:rsidRDefault="001F0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1996AE0"/>
    <w:multiLevelType w:val="hybridMultilevel"/>
    <w:tmpl w:val="6BF4E1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1B44A5"/>
    <w:multiLevelType w:val="multilevel"/>
    <w:tmpl w:val="8572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630BB6"/>
    <w:multiLevelType w:val="multilevel"/>
    <w:tmpl w:val="CD5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62E35"/>
    <w:multiLevelType w:val="hybridMultilevel"/>
    <w:tmpl w:val="1C0ECF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3A26F1"/>
    <w:multiLevelType w:val="hybridMultilevel"/>
    <w:tmpl w:val="2C922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5256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21A1D"/>
    <w:multiLevelType w:val="hybridMultilevel"/>
    <w:tmpl w:val="1F36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25477"/>
    <w:multiLevelType w:val="hybridMultilevel"/>
    <w:tmpl w:val="5882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B479B6"/>
    <w:multiLevelType w:val="hybridMultilevel"/>
    <w:tmpl w:val="0D5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3645E"/>
    <w:multiLevelType w:val="hybridMultilevel"/>
    <w:tmpl w:val="6586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405026"/>
    <w:multiLevelType w:val="hybridMultilevel"/>
    <w:tmpl w:val="C1C8C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15225"/>
    <w:multiLevelType w:val="hybridMultilevel"/>
    <w:tmpl w:val="1C0ECF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9150D"/>
    <w:multiLevelType w:val="hybridMultilevel"/>
    <w:tmpl w:val="6DC246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12082"/>
    <w:multiLevelType w:val="hybridMultilevel"/>
    <w:tmpl w:val="C3507642"/>
    <w:lvl w:ilvl="0" w:tplc="5838B544">
      <w:start w:val="1"/>
      <w:numFmt w:val="decimal"/>
      <w:lvlText w:val="%1)"/>
      <w:lvlJc w:val="left"/>
      <w:pPr>
        <w:ind w:left="77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FE44124"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2" w:tplc="52B2D648"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ar-SA"/>
      </w:rPr>
    </w:lvl>
    <w:lvl w:ilvl="3" w:tplc="168A209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4" w:tplc="8752D4C4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5" w:tplc="1DEE7296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6" w:tplc="6A407942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7" w:tplc="72908B8E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8" w:tplc="6C2A1200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F53078E"/>
    <w:multiLevelType w:val="hybridMultilevel"/>
    <w:tmpl w:val="DE108D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870A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E915EB"/>
    <w:multiLevelType w:val="hybridMultilevel"/>
    <w:tmpl w:val="5ED457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73AF3"/>
    <w:multiLevelType w:val="hybridMultilevel"/>
    <w:tmpl w:val="974EF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7A22D1"/>
    <w:multiLevelType w:val="hybridMultilevel"/>
    <w:tmpl w:val="2790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50AF1"/>
    <w:multiLevelType w:val="hybridMultilevel"/>
    <w:tmpl w:val="CC50C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B68B0"/>
    <w:multiLevelType w:val="hybridMultilevel"/>
    <w:tmpl w:val="4C3AC996"/>
    <w:lvl w:ilvl="0" w:tplc="BAC83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6718CB"/>
    <w:multiLevelType w:val="hybridMultilevel"/>
    <w:tmpl w:val="F3BAF030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6" w15:restartNumberingAfterBreak="0">
    <w:nsid w:val="7EF07EE1"/>
    <w:multiLevelType w:val="hybridMultilevel"/>
    <w:tmpl w:val="A6E8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5C5040"/>
    <w:multiLevelType w:val="hybridMultilevel"/>
    <w:tmpl w:val="6FD0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008145">
    <w:abstractNumId w:val="6"/>
  </w:num>
  <w:num w:numId="2" w16cid:durableId="2033190797">
    <w:abstractNumId w:val="26"/>
  </w:num>
  <w:num w:numId="3" w16cid:durableId="645597021">
    <w:abstractNumId w:val="25"/>
  </w:num>
  <w:num w:numId="4" w16cid:durableId="2072464426">
    <w:abstractNumId w:val="10"/>
  </w:num>
  <w:num w:numId="5" w16cid:durableId="1360619513">
    <w:abstractNumId w:val="12"/>
  </w:num>
  <w:num w:numId="6" w16cid:durableId="153031043">
    <w:abstractNumId w:val="0"/>
    <w:lvlOverride w:ilvl="0">
      <w:startOverride w:val="1"/>
    </w:lvlOverride>
  </w:num>
  <w:num w:numId="7" w16cid:durableId="645087501">
    <w:abstractNumId w:val="1"/>
  </w:num>
  <w:num w:numId="8" w16cid:durableId="1024284513">
    <w:abstractNumId w:val="2"/>
  </w:num>
  <w:num w:numId="9" w16cid:durableId="394744339">
    <w:abstractNumId w:val="3"/>
  </w:num>
  <w:num w:numId="10" w16cid:durableId="1483500020">
    <w:abstractNumId w:val="13"/>
  </w:num>
  <w:num w:numId="11" w16cid:durableId="8552">
    <w:abstractNumId w:val="11"/>
  </w:num>
  <w:num w:numId="12" w16cid:durableId="518931483">
    <w:abstractNumId w:val="9"/>
  </w:num>
  <w:num w:numId="13" w16cid:durableId="1623224135">
    <w:abstractNumId w:val="19"/>
  </w:num>
  <w:num w:numId="14" w16cid:durableId="871923402">
    <w:abstractNumId w:val="8"/>
  </w:num>
  <w:num w:numId="15" w16cid:durableId="1400010510">
    <w:abstractNumId w:val="23"/>
  </w:num>
  <w:num w:numId="16" w16cid:durableId="218980582">
    <w:abstractNumId w:val="20"/>
  </w:num>
  <w:num w:numId="17" w16cid:durableId="1585382930">
    <w:abstractNumId w:val="16"/>
  </w:num>
  <w:num w:numId="18" w16cid:durableId="884410139">
    <w:abstractNumId w:val="15"/>
  </w:num>
  <w:num w:numId="19" w16cid:durableId="268854934">
    <w:abstractNumId w:val="24"/>
  </w:num>
  <w:num w:numId="20" w16cid:durableId="1659529920">
    <w:abstractNumId w:val="7"/>
  </w:num>
  <w:num w:numId="21" w16cid:durableId="1437946609">
    <w:abstractNumId w:val="21"/>
  </w:num>
  <w:num w:numId="22" w16cid:durableId="948195091">
    <w:abstractNumId w:val="18"/>
  </w:num>
  <w:num w:numId="23" w16cid:durableId="336275243">
    <w:abstractNumId w:val="4"/>
  </w:num>
  <w:num w:numId="24" w16cid:durableId="943152123">
    <w:abstractNumId w:val="27"/>
  </w:num>
  <w:num w:numId="25" w16cid:durableId="1153331677">
    <w:abstractNumId w:val="22"/>
  </w:num>
  <w:num w:numId="26" w16cid:durableId="203909534">
    <w:abstractNumId w:val="14"/>
  </w:num>
  <w:num w:numId="27" w16cid:durableId="1373922322">
    <w:abstractNumId w:val="17"/>
  </w:num>
  <w:num w:numId="28" w16cid:durableId="2125464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3"/>
    <w:rsid w:val="0000340B"/>
    <w:rsid w:val="00004DFB"/>
    <w:rsid w:val="0001388A"/>
    <w:rsid w:val="00013B4B"/>
    <w:rsid w:val="000238CF"/>
    <w:rsid w:val="00063525"/>
    <w:rsid w:val="00075312"/>
    <w:rsid w:val="00082E39"/>
    <w:rsid w:val="000B0D21"/>
    <w:rsid w:val="000B1195"/>
    <w:rsid w:val="000D4EC8"/>
    <w:rsid w:val="000E0677"/>
    <w:rsid w:val="00101E5E"/>
    <w:rsid w:val="001216C4"/>
    <w:rsid w:val="00180667"/>
    <w:rsid w:val="00186E5B"/>
    <w:rsid w:val="001C3085"/>
    <w:rsid w:val="001C5203"/>
    <w:rsid w:val="001D6337"/>
    <w:rsid w:val="001E3E76"/>
    <w:rsid w:val="001F0663"/>
    <w:rsid w:val="002040B3"/>
    <w:rsid w:val="002106FC"/>
    <w:rsid w:val="002121AB"/>
    <w:rsid w:val="002277CF"/>
    <w:rsid w:val="00276FF7"/>
    <w:rsid w:val="002915D6"/>
    <w:rsid w:val="002A05EB"/>
    <w:rsid w:val="002A7FB8"/>
    <w:rsid w:val="002D5531"/>
    <w:rsid w:val="002F5449"/>
    <w:rsid w:val="00306F75"/>
    <w:rsid w:val="00312C08"/>
    <w:rsid w:val="003374FC"/>
    <w:rsid w:val="00363877"/>
    <w:rsid w:val="00364C90"/>
    <w:rsid w:val="00365EAF"/>
    <w:rsid w:val="003B204E"/>
    <w:rsid w:val="003B578C"/>
    <w:rsid w:val="003B68FB"/>
    <w:rsid w:val="003D3F4A"/>
    <w:rsid w:val="003E391E"/>
    <w:rsid w:val="00402EF4"/>
    <w:rsid w:val="00415574"/>
    <w:rsid w:val="0044251E"/>
    <w:rsid w:val="004A0B87"/>
    <w:rsid w:val="004B79CB"/>
    <w:rsid w:val="00543D8E"/>
    <w:rsid w:val="00580537"/>
    <w:rsid w:val="005B0680"/>
    <w:rsid w:val="005C34CC"/>
    <w:rsid w:val="00611AE7"/>
    <w:rsid w:val="00613A92"/>
    <w:rsid w:val="00651621"/>
    <w:rsid w:val="00684256"/>
    <w:rsid w:val="00686E52"/>
    <w:rsid w:val="006A3D26"/>
    <w:rsid w:val="006B6655"/>
    <w:rsid w:val="006B69CE"/>
    <w:rsid w:val="006C0A21"/>
    <w:rsid w:val="00700A17"/>
    <w:rsid w:val="00700BC2"/>
    <w:rsid w:val="00734C04"/>
    <w:rsid w:val="00740178"/>
    <w:rsid w:val="007609F2"/>
    <w:rsid w:val="00803AF2"/>
    <w:rsid w:val="00807225"/>
    <w:rsid w:val="00814442"/>
    <w:rsid w:val="00817323"/>
    <w:rsid w:val="00820A58"/>
    <w:rsid w:val="0083020D"/>
    <w:rsid w:val="0083522F"/>
    <w:rsid w:val="008462DB"/>
    <w:rsid w:val="008B20EA"/>
    <w:rsid w:val="008C2AA7"/>
    <w:rsid w:val="00902E9A"/>
    <w:rsid w:val="009325FC"/>
    <w:rsid w:val="009549A2"/>
    <w:rsid w:val="009B0301"/>
    <w:rsid w:val="009B63EE"/>
    <w:rsid w:val="009D2739"/>
    <w:rsid w:val="009F5804"/>
    <w:rsid w:val="00A00935"/>
    <w:rsid w:val="00A00E0D"/>
    <w:rsid w:val="00A25C5E"/>
    <w:rsid w:val="00A77F79"/>
    <w:rsid w:val="00A83FB3"/>
    <w:rsid w:val="00A86555"/>
    <w:rsid w:val="00AA1C14"/>
    <w:rsid w:val="00AA1F5A"/>
    <w:rsid w:val="00AD2A9E"/>
    <w:rsid w:val="00B258E9"/>
    <w:rsid w:val="00B45203"/>
    <w:rsid w:val="00B52B1D"/>
    <w:rsid w:val="00B66BDD"/>
    <w:rsid w:val="00B72A51"/>
    <w:rsid w:val="00B84E80"/>
    <w:rsid w:val="00BA17A0"/>
    <w:rsid w:val="00BB2703"/>
    <w:rsid w:val="00BB7342"/>
    <w:rsid w:val="00C50B40"/>
    <w:rsid w:val="00C614F7"/>
    <w:rsid w:val="00C84E47"/>
    <w:rsid w:val="00C8600D"/>
    <w:rsid w:val="00C903BB"/>
    <w:rsid w:val="00C94493"/>
    <w:rsid w:val="00CE4D28"/>
    <w:rsid w:val="00D114C2"/>
    <w:rsid w:val="00D53535"/>
    <w:rsid w:val="00D74C24"/>
    <w:rsid w:val="00D851F1"/>
    <w:rsid w:val="00D9521C"/>
    <w:rsid w:val="00DA2665"/>
    <w:rsid w:val="00DC08AF"/>
    <w:rsid w:val="00DC688B"/>
    <w:rsid w:val="00DF4713"/>
    <w:rsid w:val="00E34FFD"/>
    <w:rsid w:val="00E410D2"/>
    <w:rsid w:val="00E50E35"/>
    <w:rsid w:val="00E62AC1"/>
    <w:rsid w:val="00E85D9E"/>
    <w:rsid w:val="00EA7DD6"/>
    <w:rsid w:val="00EE59A2"/>
    <w:rsid w:val="00EF0305"/>
    <w:rsid w:val="00EF38C9"/>
    <w:rsid w:val="00F061A3"/>
    <w:rsid w:val="00F06261"/>
    <w:rsid w:val="00F10BB3"/>
    <w:rsid w:val="00F14B23"/>
    <w:rsid w:val="00F20D4F"/>
    <w:rsid w:val="00F41A25"/>
    <w:rsid w:val="00F76925"/>
    <w:rsid w:val="00F8189C"/>
    <w:rsid w:val="00F95E97"/>
    <w:rsid w:val="00FC0B49"/>
    <w:rsid w:val="00FC6908"/>
    <w:rsid w:val="00FE7EDB"/>
    <w:rsid w:val="00FF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DD927D"/>
  <w15:docId w15:val="{28E0C3A7-FE1B-479D-B48D-902DC508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2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216C4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580537"/>
    <w:pPr>
      <w:widowControl w:val="0"/>
      <w:autoSpaceDE w:val="0"/>
      <w:autoSpaceDN w:val="0"/>
      <w:spacing w:after="0" w:line="240" w:lineRule="auto"/>
      <w:ind w:left="49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0722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UJP</dc:creator>
  <cp:keywords>Epython</cp:keywords>
  <cp:lastModifiedBy>Vrishank Warrier</cp:lastModifiedBy>
  <cp:revision>2</cp:revision>
  <cp:lastPrinted>2020-08-06T16:06:00Z</cp:lastPrinted>
  <dcterms:created xsi:type="dcterms:W3CDTF">2024-10-05T08:58:00Z</dcterms:created>
  <dcterms:modified xsi:type="dcterms:W3CDTF">2024-10-05T08:58:00Z</dcterms:modified>
</cp:coreProperties>
</file>